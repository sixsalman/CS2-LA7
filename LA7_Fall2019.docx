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495E34" w14:textId="1020EF05" w:rsidR="005A2DD6" w:rsidRPr="00836429" w:rsidRDefault="00C8339A" w:rsidP="005A2DD6">
      <w:pPr>
        <w:pBdr>
          <w:bottom w:val="single" w:sz="12" w:space="1" w:color="auto"/>
        </w:pBdr>
        <w:tabs>
          <w:tab w:val="left" w:pos="3667"/>
        </w:tabs>
        <w:spacing w:after="0" w:line="100" w:lineRule="atLeast"/>
        <w:rPr>
          <w:rFonts w:asciiTheme="minorHAnsi" w:hAnsiTheme="minorHAnsi" w:cs="Arial"/>
          <w:b/>
          <w:sz w:val="52"/>
          <w:szCs w:val="52"/>
        </w:rPr>
      </w:pPr>
      <w:r>
        <w:rPr>
          <w:rFonts w:asciiTheme="minorHAnsi" w:hAnsiTheme="minorHAnsi" w:cs="Arial"/>
          <w:b/>
          <w:sz w:val="52"/>
          <w:szCs w:val="52"/>
        </w:rPr>
        <w:t>LA7</w:t>
      </w:r>
      <w:r w:rsidR="005A2DD6">
        <w:rPr>
          <w:rFonts w:asciiTheme="minorHAnsi" w:hAnsiTheme="minorHAnsi" w:cs="Arial"/>
          <w:b/>
          <w:sz w:val="52"/>
          <w:szCs w:val="52"/>
        </w:rPr>
        <w:t xml:space="preserve"> – Pair Programming</w:t>
      </w:r>
      <w:r w:rsidR="005A2DD6" w:rsidRPr="00836429">
        <w:rPr>
          <w:rFonts w:asciiTheme="minorHAnsi" w:hAnsiTheme="minorHAnsi" w:cs="Arial"/>
          <w:b/>
          <w:sz w:val="52"/>
          <w:szCs w:val="52"/>
        </w:rPr>
        <w:br/>
      </w:r>
      <w:r w:rsidR="005A2DD6">
        <w:rPr>
          <w:rFonts w:asciiTheme="minorHAnsi" w:hAnsiTheme="minorHAnsi" w:cs="Arial"/>
          <w:b/>
          <w:sz w:val="52"/>
          <w:szCs w:val="52"/>
        </w:rPr>
        <w:t>Course Registration System</w:t>
      </w:r>
    </w:p>
    <w:p w14:paraId="78E71DA2" w14:textId="77777777" w:rsidR="00DF45D6" w:rsidRPr="00415EA1" w:rsidRDefault="00DF45D6">
      <w:pPr>
        <w:spacing w:after="0" w:line="100" w:lineRule="atLeast"/>
        <w:rPr>
          <w:rFonts w:asciiTheme="minorHAnsi" w:eastAsia="DejaVu Sans" w:hAnsiTheme="minorHAnsi" w:cstheme="minorHAnsi"/>
          <w:b/>
          <w:bCs/>
          <w:color w:val="1F497D"/>
          <w:sz w:val="20"/>
          <w:szCs w:val="20"/>
        </w:rPr>
      </w:pPr>
    </w:p>
    <w:p w14:paraId="2577A0B5" w14:textId="04F9FEB5" w:rsidR="00C4759D" w:rsidRPr="00E56D3E" w:rsidRDefault="00C4759D" w:rsidP="00EA1B07">
      <w:pPr>
        <w:spacing w:after="0" w:line="100" w:lineRule="atLeast"/>
        <w:outlineLvl w:val="0"/>
        <w:rPr>
          <w:rFonts w:asciiTheme="minorHAnsi" w:eastAsia="DejaVu Sans" w:hAnsiTheme="minorHAnsi" w:cstheme="minorHAnsi"/>
          <w:b/>
          <w:bCs/>
          <w:color w:val="1F497D"/>
          <w:sz w:val="32"/>
          <w:szCs w:val="32"/>
        </w:rPr>
      </w:pPr>
    </w:p>
    <w:tbl>
      <w:tblPr>
        <w:tblW w:w="4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C8339A" w:rsidRPr="006639CD" w14:paraId="12A42CC9" w14:textId="77777777" w:rsidTr="005A61EF">
        <w:trPr>
          <w:trHeight w:val="611"/>
          <w:jc w:val="center"/>
        </w:trPr>
        <w:tc>
          <w:tcPr>
            <w:tcW w:w="4087" w:type="dxa"/>
            <w:shd w:val="clear" w:color="auto" w:fill="548DD4"/>
            <w:vAlign w:val="center"/>
          </w:tcPr>
          <w:p w14:paraId="16609797" w14:textId="77A10D76" w:rsidR="00C8339A" w:rsidRPr="006639CD" w:rsidRDefault="00C8339A" w:rsidP="005A61EF">
            <w:pPr>
              <w:widowControl w:val="0"/>
              <w:spacing w:after="0" w:line="240" w:lineRule="auto"/>
              <w:jc w:val="center"/>
              <w:rPr>
                <w:rFonts w:ascii="Arial" w:eastAsia="DejaVu Sans" w:hAnsi="Arial" w:cs="Arial"/>
                <w:b/>
                <w:bCs/>
                <w:color w:val="FFFFFF"/>
                <w:sz w:val="24"/>
                <w:szCs w:val="24"/>
                <w:lang w:eastAsia="en-US"/>
              </w:rPr>
            </w:pPr>
            <w:r w:rsidRPr="006639CD">
              <w:rPr>
                <w:rFonts w:ascii="Arial" w:eastAsia="DejaVu Sans" w:hAnsi="Arial" w:cs="Arial"/>
                <w:b/>
                <w:bCs/>
                <w:color w:val="FFFFFF"/>
                <w:sz w:val="24"/>
                <w:szCs w:val="24"/>
                <w:lang w:eastAsia="en-US"/>
              </w:rPr>
              <w:t>Due Date</w:t>
            </w:r>
          </w:p>
        </w:tc>
      </w:tr>
      <w:tr w:rsidR="00C8339A" w:rsidRPr="006639CD" w14:paraId="03C06755" w14:textId="77777777" w:rsidTr="005A61EF">
        <w:trPr>
          <w:trHeight w:val="503"/>
          <w:jc w:val="center"/>
        </w:trPr>
        <w:tc>
          <w:tcPr>
            <w:tcW w:w="4087" w:type="dxa"/>
            <w:vAlign w:val="center"/>
          </w:tcPr>
          <w:p w14:paraId="3F56E5F3" w14:textId="77888D08" w:rsidR="00C8339A" w:rsidRPr="006639CD" w:rsidRDefault="005A61EF" w:rsidP="005A61EF">
            <w:pPr>
              <w:widowControl w:val="0"/>
              <w:spacing w:after="0" w:line="240" w:lineRule="auto"/>
              <w:jc w:val="center"/>
              <w:rPr>
                <w:rFonts w:ascii="Arial" w:eastAsia="DejaVu Sans" w:hAnsi="Arial" w:cs="Arial"/>
                <w:b/>
                <w:bCs/>
                <w:color w:val="000000"/>
                <w:sz w:val="24"/>
                <w:szCs w:val="24"/>
                <w:lang w:eastAsia="en-US"/>
              </w:rPr>
            </w:pPr>
            <w:r>
              <w:rPr>
                <w:rFonts w:ascii="Arial" w:eastAsia="DejaVu Sans" w:hAnsi="Arial" w:cs="Arial"/>
                <w:b/>
                <w:bCs/>
                <w:color w:val="000000"/>
                <w:sz w:val="24"/>
                <w:szCs w:val="24"/>
                <w:lang w:eastAsia="en-US"/>
              </w:rPr>
              <w:t xml:space="preserve">Wednesday </w:t>
            </w:r>
            <w:r w:rsidR="00C8339A">
              <w:rPr>
                <w:rFonts w:ascii="Arial" w:eastAsia="DejaVu Sans" w:hAnsi="Arial" w:cs="Arial"/>
                <w:b/>
                <w:bCs/>
                <w:color w:val="000000"/>
                <w:sz w:val="24"/>
                <w:szCs w:val="24"/>
                <w:lang w:eastAsia="en-US"/>
              </w:rPr>
              <w:t>12</w:t>
            </w:r>
            <w:r w:rsidR="00C8339A" w:rsidRPr="006639CD">
              <w:rPr>
                <w:rFonts w:ascii="Arial" w:eastAsia="DejaVu Sans" w:hAnsi="Arial" w:cs="Arial"/>
                <w:b/>
                <w:bCs/>
                <w:color w:val="000000"/>
                <w:sz w:val="24"/>
                <w:szCs w:val="24"/>
                <w:lang w:eastAsia="en-US"/>
              </w:rPr>
              <w:t>/</w:t>
            </w:r>
            <w:r w:rsidR="00C8339A">
              <w:rPr>
                <w:rFonts w:ascii="Arial" w:eastAsia="DejaVu Sans" w:hAnsi="Arial" w:cs="Arial"/>
                <w:b/>
                <w:bCs/>
                <w:color w:val="000000"/>
                <w:sz w:val="24"/>
                <w:szCs w:val="24"/>
                <w:lang w:eastAsia="en-US"/>
              </w:rPr>
              <w:t>0</w:t>
            </w:r>
            <w:r>
              <w:rPr>
                <w:rFonts w:ascii="Arial" w:eastAsia="DejaVu Sans" w:hAnsi="Arial" w:cs="Arial"/>
                <w:b/>
                <w:bCs/>
                <w:color w:val="000000"/>
                <w:sz w:val="24"/>
                <w:szCs w:val="24"/>
                <w:lang w:eastAsia="en-US"/>
              </w:rPr>
              <w:t>4/19</w:t>
            </w:r>
            <w:r w:rsidR="00C8339A" w:rsidRPr="006639CD">
              <w:rPr>
                <w:rFonts w:ascii="Arial" w:eastAsia="DejaVu Sans" w:hAnsi="Arial" w:cs="Arial"/>
                <w:b/>
                <w:bCs/>
                <w:color w:val="000000"/>
                <w:sz w:val="24"/>
                <w:szCs w:val="24"/>
                <w:lang w:eastAsia="en-US"/>
              </w:rPr>
              <w:t xml:space="preserve"> @ 11:59pm</w:t>
            </w:r>
          </w:p>
        </w:tc>
      </w:tr>
    </w:tbl>
    <w:p w14:paraId="377C7EF5" w14:textId="77777777" w:rsidR="00AB45F4" w:rsidRPr="00E56D3E" w:rsidRDefault="00AB45F4">
      <w:pPr>
        <w:spacing w:after="0" w:line="100" w:lineRule="atLeast"/>
        <w:rPr>
          <w:rFonts w:asciiTheme="minorHAnsi" w:eastAsia="DejaVu Sans" w:hAnsiTheme="minorHAnsi" w:cstheme="minorHAnsi"/>
          <w:b/>
          <w:bCs/>
          <w:color w:val="1F497D"/>
          <w:sz w:val="32"/>
          <w:szCs w:val="32"/>
        </w:rPr>
      </w:pPr>
    </w:p>
    <w:p w14:paraId="4474FD70" w14:textId="77777777" w:rsidR="009D0EE1" w:rsidRPr="0055030C" w:rsidRDefault="009D0EE1" w:rsidP="009D0EE1">
      <w:pPr>
        <w:spacing w:after="0" w:line="100" w:lineRule="atLeast"/>
        <w:outlineLvl w:val="0"/>
        <w:rPr>
          <w:rFonts w:eastAsia="DejaVu Sans" w:cs="Arial"/>
        </w:rPr>
      </w:pPr>
      <w:r w:rsidRPr="0055030C">
        <w:rPr>
          <w:rFonts w:eastAsia="DejaVu Sans" w:cs="Arial"/>
          <w:b/>
          <w:bCs/>
          <w:color w:val="1F497D"/>
          <w:sz w:val="32"/>
          <w:szCs w:val="32"/>
        </w:rPr>
        <w:t>Objectives</w:t>
      </w:r>
    </w:p>
    <w:p w14:paraId="237A7D93" w14:textId="48A3A5BA" w:rsidR="005A2DD6" w:rsidRPr="00A35C0D" w:rsidRDefault="005A2DD6" w:rsidP="005A2DD6">
      <w:pPr>
        <w:widowControl w:val="0"/>
        <w:numPr>
          <w:ilvl w:val="0"/>
          <w:numId w:val="1"/>
        </w:numPr>
        <w:tabs>
          <w:tab w:val="clear" w:pos="720"/>
          <w:tab w:val="num" w:pos="360"/>
        </w:tabs>
        <w:spacing w:after="0" w:line="100" w:lineRule="atLeast"/>
        <w:ind w:left="360"/>
        <w:rPr>
          <w:rFonts w:asciiTheme="minorHAnsi" w:eastAsia="DejaVu Sans" w:hAnsiTheme="minorHAnsi" w:cs="Arial"/>
        </w:rPr>
      </w:pPr>
      <w:r>
        <w:rPr>
          <w:rFonts w:asciiTheme="minorHAnsi" w:hAnsiTheme="minorHAnsi"/>
          <w:lang w:eastAsia="zh-CN"/>
        </w:rPr>
        <w:t>Priority Queues</w:t>
      </w:r>
    </w:p>
    <w:p w14:paraId="4919A95C" w14:textId="38EA0CB0" w:rsidR="00A35C0D" w:rsidRPr="00FF4B0C" w:rsidRDefault="001B2F46" w:rsidP="005A2DD6">
      <w:pPr>
        <w:widowControl w:val="0"/>
        <w:numPr>
          <w:ilvl w:val="0"/>
          <w:numId w:val="1"/>
        </w:numPr>
        <w:tabs>
          <w:tab w:val="clear" w:pos="720"/>
          <w:tab w:val="num" w:pos="360"/>
        </w:tabs>
        <w:spacing w:after="0" w:line="100" w:lineRule="atLeast"/>
        <w:ind w:left="360"/>
        <w:rPr>
          <w:rFonts w:asciiTheme="minorHAnsi" w:eastAsia="DejaVu Sans" w:hAnsiTheme="minorHAnsi" w:cs="Arial"/>
        </w:rPr>
      </w:pPr>
      <w:r>
        <w:rPr>
          <w:rFonts w:asciiTheme="minorHAnsi" w:hAnsiTheme="minorHAnsi"/>
          <w:lang w:eastAsia="zh-CN"/>
        </w:rPr>
        <w:t>LinkedList</w:t>
      </w:r>
    </w:p>
    <w:p w14:paraId="2D30344A" w14:textId="77777777" w:rsidR="005A2DD6" w:rsidRPr="00BC516A" w:rsidRDefault="005A2DD6" w:rsidP="005A2DD6">
      <w:pPr>
        <w:widowControl w:val="0"/>
        <w:numPr>
          <w:ilvl w:val="0"/>
          <w:numId w:val="1"/>
        </w:numPr>
        <w:tabs>
          <w:tab w:val="clear" w:pos="720"/>
          <w:tab w:val="num" w:pos="360"/>
        </w:tabs>
        <w:spacing w:after="0" w:line="100" w:lineRule="atLeast"/>
        <w:ind w:left="360"/>
        <w:rPr>
          <w:rFonts w:asciiTheme="minorHAnsi" w:eastAsia="DejaVu Sans" w:hAnsiTheme="minorHAnsi" w:cs="Arial"/>
        </w:rPr>
      </w:pPr>
      <w:r>
        <w:rPr>
          <w:rFonts w:asciiTheme="minorHAnsi" w:eastAsia="DejaVu Sans" w:hAnsiTheme="minorHAnsi" w:cs="Arial"/>
        </w:rPr>
        <w:t>Generics</w:t>
      </w:r>
    </w:p>
    <w:p w14:paraId="065E2249" w14:textId="77777777" w:rsidR="00E56D3E" w:rsidRPr="00B5109F" w:rsidRDefault="00E56D3E" w:rsidP="00B5109F">
      <w:pPr>
        <w:widowControl w:val="0"/>
        <w:spacing w:after="0"/>
        <w:ind w:left="720"/>
        <w:rPr>
          <w:rFonts w:asciiTheme="minorHAnsi" w:hAnsiTheme="minorHAnsi" w:cstheme="minorHAnsi"/>
          <w:b/>
          <w:color w:val="1F497D"/>
        </w:rPr>
      </w:pPr>
    </w:p>
    <w:p w14:paraId="5F13189F" w14:textId="2B69317E" w:rsidR="00C504DB" w:rsidRDefault="00C504DB" w:rsidP="00C504DB">
      <w:pPr>
        <w:spacing w:after="0" w:line="100" w:lineRule="atLeast"/>
        <w:outlineLvl w:val="0"/>
        <w:rPr>
          <w:rFonts w:asciiTheme="minorHAnsi" w:hAnsiTheme="minorHAnsi" w:cstheme="minorHAnsi"/>
          <w:b/>
          <w:color w:val="1F497D"/>
          <w:sz w:val="32"/>
          <w:szCs w:val="32"/>
        </w:rPr>
      </w:pPr>
      <w:r w:rsidRPr="00E56D3E">
        <w:rPr>
          <w:rFonts w:asciiTheme="minorHAnsi" w:hAnsiTheme="minorHAnsi" w:cstheme="minorHAnsi"/>
          <w:b/>
          <w:color w:val="1F497D"/>
          <w:sz w:val="32"/>
          <w:szCs w:val="32"/>
        </w:rPr>
        <w:t>Problem Specification</w:t>
      </w:r>
    </w:p>
    <w:p w14:paraId="7D9C6731" w14:textId="742FBA62" w:rsidR="00480BDB" w:rsidRDefault="00480BDB" w:rsidP="00C504DB">
      <w:pPr>
        <w:spacing w:after="0" w:line="100" w:lineRule="atLeast"/>
        <w:outlineLvl w:val="0"/>
        <w:rPr>
          <w:rFonts w:asciiTheme="minorHAnsi" w:eastAsia="DejaVu Sans" w:hAnsiTheme="minorHAnsi" w:cstheme="minorHAnsi"/>
        </w:rPr>
      </w:pPr>
    </w:p>
    <w:p w14:paraId="1D941E34" w14:textId="76D9A15D" w:rsidR="00990F51" w:rsidRPr="00990F51" w:rsidRDefault="00990F51" w:rsidP="00990F51">
      <w:pPr>
        <w:spacing w:after="0" w:line="100" w:lineRule="atLeast"/>
        <w:jc w:val="both"/>
        <w:rPr>
          <w:rFonts w:asciiTheme="minorHAnsi" w:eastAsia="DejaVu Sans" w:hAnsiTheme="minorHAnsi" w:cstheme="minorHAnsi"/>
        </w:rPr>
      </w:pPr>
      <w:r w:rsidRPr="00990F51">
        <w:rPr>
          <w:rFonts w:asciiTheme="minorHAnsi" w:eastAsia="DejaVu Sans" w:hAnsiTheme="minorHAnsi" w:cstheme="minorHAnsi"/>
        </w:rPr>
        <w:t>University of Parkview provides inexpensive education to students. The tuition rates are very low</w:t>
      </w:r>
      <w:r w:rsidR="00DF45D6">
        <w:rPr>
          <w:rFonts w:asciiTheme="minorHAnsi" w:eastAsia="DejaVu Sans" w:hAnsiTheme="minorHAnsi" w:cstheme="minorHAnsi"/>
        </w:rPr>
        <w:t xml:space="preserve"> and this attracts more students than can be accommodated in the available classes</w:t>
      </w:r>
      <w:r w:rsidRPr="00990F51">
        <w:rPr>
          <w:rFonts w:asciiTheme="minorHAnsi" w:eastAsia="DejaVu Sans" w:hAnsiTheme="minorHAnsi" w:cstheme="minorHAnsi"/>
        </w:rPr>
        <w:t xml:space="preserve">. This causes a problem </w:t>
      </w:r>
      <w:r w:rsidR="00DF45D6">
        <w:rPr>
          <w:rFonts w:asciiTheme="minorHAnsi" w:eastAsia="DejaVu Sans" w:hAnsiTheme="minorHAnsi" w:cstheme="minorHAnsi"/>
        </w:rPr>
        <w:t>as</w:t>
      </w:r>
      <w:r w:rsidRPr="00990F51">
        <w:rPr>
          <w:rFonts w:asciiTheme="minorHAnsi" w:eastAsia="DejaVu Sans" w:hAnsiTheme="minorHAnsi" w:cstheme="minorHAnsi"/>
        </w:rPr>
        <w:t xml:space="preserve"> the university </w:t>
      </w:r>
      <w:r w:rsidR="00DF45D6">
        <w:rPr>
          <w:rFonts w:asciiTheme="minorHAnsi" w:eastAsia="DejaVu Sans" w:hAnsiTheme="minorHAnsi" w:cstheme="minorHAnsi"/>
        </w:rPr>
        <w:t>cannot</w:t>
      </w:r>
      <w:r w:rsidRPr="00990F51">
        <w:rPr>
          <w:rFonts w:asciiTheme="minorHAnsi" w:eastAsia="DejaVu Sans" w:hAnsiTheme="minorHAnsi" w:cstheme="minorHAnsi"/>
        </w:rPr>
        <w:t xml:space="preserve"> hire enough faculty members to offer enough courses for </w:t>
      </w:r>
      <w:r w:rsidR="00DF45D6">
        <w:rPr>
          <w:rFonts w:asciiTheme="minorHAnsi" w:eastAsia="DejaVu Sans" w:hAnsiTheme="minorHAnsi" w:cstheme="minorHAnsi"/>
        </w:rPr>
        <w:t xml:space="preserve">all </w:t>
      </w:r>
      <w:r w:rsidRPr="00990F51">
        <w:rPr>
          <w:rFonts w:asciiTheme="minorHAnsi" w:eastAsia="DejaVu Sans" w:hAnsiTheme="minorHAnsi" w:cstheme="minorHAnsi"/>
        </w:rPr>
        <w:t xml:space="preserve">students. Popular classes run out of space very soon after the course registration system is open. </w:t>
      </w:r>
      <w:r w:rsidR="005A61EF">
        <w:rPr>
          <w:rFonts w:asciiTheme="minorHAnsi" w:eastAsia="DejaVu Sans" w:hAnsiTheme="minorHAnsi" w:cstheme="minorHAnsi"/>
        </w:rPr>
        <w:t>T</w:t>
      </w:r>
      <w:r w:rsidRPr="00990F51">
        <w:rPr>
          <w:rFonts w:asciiTheme="minorHAnsi" w:eastAsia="DejaVu Sans" w:hAnsiTheme="minorHAnsi" w:cstheme="minorHAnsi"/>
        </w:rPr>
        <w:t xml:space="preserve">he following rules have </w:t>
      </w:r>
      <w:r w:rsidR="005A61EF">
        <w:rPr>
          <w:rFonts w:asciiTheme="minorHAnsi" w:eastAsia="DejaVu Sans" w:hAnsiTheme="minorHAnsi" w:cstheme="minorHAnsi"/>
        </w:rPr>
        <w:t xml:space="preserve">therefore been put in place </w:t>
      </w:r>
      <w:r w:rsidRPr="00990F51">
        <w:rPr>
          <w:rFonts w:asciiTheme="minorHAnsi" w:eastAsia="DejaVu Sans" w:hAnsiTheme="minorHAnsi" w:cstheme="minorHAnsi"/>
        </w:rPr>
        <w:t xml:space="preserve">to decide which students have priority in registering for specific classes. </w:t>
      </w:r>
    </w:p>
    <w:p w14:paraId="56576B2F" w14:textId="77777777" w:rsidR="00990F51" w:rsidRPr="00990F51" w:rsidRDefault="00990F51" w:rsidP="00990F51">
      <w:pPr>
        <w:spacing w:after="0" w:line="100" w:lineRule="atLeast"/>
        <w:jc w:val="both"/>
        <w:rPr>
          <w:rFonts w:asciiTheme="minorHAnsi" w:eastAsia="DejaVu Sans" w:hAnsiTheme="minorHAnsi" w:cstheme="minorHAnsi"/>
        </w:rPr>
      </w:pPr>
    </w:p>
    <w:p w14:paraId="72B7D00D" w14:textId="3C30A352" w:rsidR="00990F51" w:rsidRPr="00C76F3B" w:rsidRDefault="00990F51" w:rsidP="00C76F3B">
      <w:pPr>
        <w:pStyle w:val="ListParagraph"/>
        <w:numPr>
          <w:ilvl w:val="0"/>
          <w:numId w:val="39"/>
        </w:numPr>
        <w:spacing w:after="0" w:line="100" w:lineRule="atLeast"/>
        <w:jc w:val="both"/>
        <w:rPr>
          <w:rFonts w:asciiTheme="minorHAnsi" w:eastAsia="DejaVu Sans" w:hAnsiTheme="minorHAnsi" w:cstheme="minorHAnsi"/>
        </w:rPr>
      </w:pPr>
      <w:r w:rsidRPr="00C76F3B">
        <w:rPr>
          <w:rFonts w:asciiTheme="minorHAnsi" w:eastAsia="DejaVu Sans" w:hAnsiTheme="minorHAnsi" w:cstheme="minorHAnsi"/>
        </w:rPr>
        <w:t xml:space="preserve">Students who are majors in the department </w:t>
      </w:r>
      <w:r w:rsidR="00DF45D6">
        <w:rPr>
          <w:rFonts w:asciiTheme="minorHAnsi" w:eastAsia="DejaVu Sans" w:hAnsiTheme="minorHAnsi" w:cstheme="minorHAnsi"/>
        </w:rPr>
        <w:t>offering</w:t>
      </w:r>
      <w:r w:rsidRPr="00C76F3B">
        <w:rPr>
          <w:rFonts w:asciiTheme="minorHAnsi" w:eastAsia="DejaVu Sans" w:hAnsiTheme="minorHAnsi" w:cstheme="minorHAnsi"/>
        </w:rPr>
        <w:t xml:space="preserve"> a class have priority to register this class over students from other departments. </w:t>
      </w:r>
    </w:p>
    <w:p w14:paraId="18AD07D6" w14:textId="433674A2" w:rsidR="00A35C0D" w:rsidRDefault="00990F51" w:rsidP="00C76F3B">
      <w:pPr>
        <w:pStyle w:val="ListParagraph"/>
        <w:numPr>
          <w:ilvl w:val="0"/>
          <w:numId w:val="39"/>
        </w:numPr>
        <w:spacing w:after="0" w:line="100" w:lineRule="atLeast"/>
        <w:jc w:val="both"/>
        <w:rPr>
          <w:rFonts w:asciiTheme="minorHAnsi" w:eastAsia="DejaVu Sans" w:hAnsiTheme="minorHAnsi" w:cstheme="minorHAnsi"/>
        </w:rPr>
      </w:pPr>
      <w:r w:rsidRPr="00C76F3B">
        <w:rPr>
          <w:rFonts w:asciiTheme="minorHAnsi" w:eastAsia="DejaVu Sans" w:hAnsiTheme="minorHAnsi" w:cstheme="minorHAnsi"/>
        </w:rPr>
        <w:t xml:space="preserve">After that, </w:t>
      </w:r>
      <w:r w:rsidR="00DF45D6">
        <w:rPr>
          <w:rFonts w:asciiTheme="minorHAnsi" w:eastAsia="DejaVu Sans" w:hAnsiTheme="minorHAnsi" w:cstheme="minorHAnsi"/>
        </w:rPr>
        <w:t>a</w:t>
      </w:r>
      <w:r w:rsidRPr="00C76F3B">
        <w:rPr>
          <w:rFonts w:asciiTheme="minorHAnsi" w:eastAsia="DejaVu Sans" w:hAnsiTheme="minorHAnsi" w:cstheme="minorHAnsi"/>
        </w:rPr>
        <w:t xml:space="preserve"> student who is closer to graduation has priority to register for the class. For example, sen</w:t>
      </w:r>
      <w:r w:rsidR="00DF45D6">
        <w:rPr>
          <w:rFonts w:asciiTheme="minorHAnsi" w:eastAsia="DejaVu Sans" w:hAnsiTheme="minorHAnsi" w:cstheme="minorHAnsi"/>
        </w:rPr>
        <w:t xml:space="preserve">iors have priority over </w:t>
      </w:r>
      <w:proofErr w:type="gramStart"/>
      <w:r w:rsidR="00DF45D6">
        <w:rPr>
          <w:rFonts w:asciiTheme="minorHAnsi" w:eastAsia="DejaVu Sans" w:hAnsiTheme="minorHAnsi" w:cstheme="minorHAnsi"/>
        </w:rPr>
        <w:t>juniors,</w:t>
      </w:r>
      <w:proofErr w:type="gramEnd"/>
      <w:r w:rsidRPr="00C76F3B">
        <w:rPr>
          <w:rFonts w:asciiTheme="minorHAnsi" w:eastAsia="DejaVu Sans" w:hAnsiTheme="minorHAnsi" w:cstheme="minorHAnsi"/>
        </w:rPr>
        <w:t xml:space="preserve"> sophomores have priority over freshmen, etc.</w:t>
      </w:r>
    </w:p>
    <w:p w14:paraId="10B564BB" w14:textId="751376BA" w:rsidR="00990F51" w:rsidRPr="00C76F3B" w:rsidRDefault="00A35C0D" w:rsidP="00C76F3B">
      <w:pPr>
        <w:pStyle w:val="ListParagraph"/>
        <w:numPr>
          <w:ilvl w:val="0"/>
          <w:numId w:val="39"/>
        </w:numPr>
        <w:spacing w:after="0" w:line="100" w:lineRule="atLeast"/>
        <w:jc w:val="both"/>
        <w:rPr>
          <w:rFonts w:asciiTheme="minorHAnsi" w:eastAsia="DejaVu Sans" w:hAnsiTheme="minorHAnsi" w:cstheme="minorHAnsi"/>
        </w:rPr>
      </w:pPr>
      <w:r>
        <w:rPr>
          <w:rFonts w:asciiTheme="minorHAnsi" w:eastAsia="DejaVu Sans" w:hAnsiTheme="minorHAnsi" w:cstheme="minorHAnsi"/>
        </w:rPr>
        <w:t xml:space="preserve">If </w:t>
      </w:r>
      <w:r w:rsidR="00DF45D6">
        <w:rPr>
          <w:rFonts w:asciiTheme="minorHAnsi" w:eastAsia="DejaVu Sans" w:hAnsiTheme="minorHAnsi" w:cstheme="minorHAnsi"/>
        </w:rPr>
        <w:t xml:space="preserve">two </w:t>
      </w:r>
      <w:r>
        <w:rPr>
          <w:rFonts w:asciiTheme="minorHAnsi" w:eastAsia="DejaVu Sans" w:hAnsiTheme="minorHAnsi" w:cstheme="minorHAnsi"/>
        </w:rPr>
        <w:t>student</w:t>
      </w:r>
      <w:r w:rsidR="00DF45D6">
        <w:rPr>
          <w:rFonts w:asciiTheme="minorHAnsi" w:eastAsia="DejaVu Sans" w:hAnsiTheme="minorHAnsi" w:cstheme="minorHAnsi"/>
        </w:rPr>
        <w:t>s</w:t>
      </w:r>
      <w:r>
        <w:rPr>
          <w:rFonts w:asciiTheme="minorHAnsi" w:eastAsia="DejaVu Sans" w:hAnsiTheme="minorHAnsi" w:cstheme="minorHAnsi"/>
        </w:rPr>
        <w:t xml:space="preserve"> from </w:t>
      </w:r>
      <w:r w:rsidR="00DF45D6">
        <w:rPr>
          <w:rFonts w:asciiTheme="minorHAnsi" w:eastAsia="DejaVu Sans" w:hAnsiTheme="minorHAnsi" w:cstheme="minorHAnsi"/>
        </w:rPr>
        <w:t>the same department are also in the</w:t>
      </w:r>
      <w:r>
        <w:rPr>
          <w:rFonts w:asciiTheme="minorHAnsi" w:eastAsia="DejaVu Sans" w:hAnsiTheme="minorHAnsi" w:cstheme="minorHAnsi"/>
        </w:rPr>
        <w:t xml:space="preserve"> same year</w:t>
      </w:r>
      <w:r w:rsidR="00DF45D6">
        <w:rPr>
          <w:rFonts w:asciiTheme="minorHAnsi" w:eastAsia="DejaVu Sans" w:hAnsiTheme="minorHAnsi" w:cstheme="minorHAnsi"/>
        </w:rPr>
        <w:t xml:space="preserve"> (or level)</w:t>
      </w:r>
      <w:r>
        <w:rPr>
          <w:rFonts w:asciiTheme="minorHAnsi" w:eastAsia="DejaVu Sans" w:hAnsiTheme="minorHAnsi" w:cstheme="minorHAnsi"/>
        </w:rPr>
        <w:t>, the priority</w:t>
      </w:r>
      <w:r w:rsidR="00DF45D6">
        <w:rPr>
          <w:rFonts w:asciiTheme="minorHAnsi" w:eastAsia="DejaVu Sans" w:hAnsiTheme="minorHAnsi" w:cstheme="minorHAnsi"/>
        </w:rPr>
        <w:t xml:space="preserve"> is given to</w:t>
      </w:r>
      <w:r>
        <w:rPr>
          <w:rFonts w:asciiTheme="minorHAnsi" w:eastAsia="DejaVu Sans" w:hAnsiTheme="minorHAnsi" w:cstheme="minorHAnsi"/>
        </w:rPr>
        <w:t xml:space="preserve"> </w:t>
      </w:r>
      <w:r w:rsidR="00DF45D6">
        <w:rPr>
          <w:rFonts w:asciiTheme="minorHAnsi" w:eastAsia="DejaVu Sans" w:hAnsiTheme="minorHAnsi" w:cstheme="minorHAnsi"/>
        </w:rPr>
        <w:t>the</w:t>
      </w:r>
      <w:r>
        <w:rPr>
          <w:rFonts w:asciiTheme="minorHAnsi" w:eastAsia="DejaVu Sans" w:hAnsiTheme="minorHAnsi" w:cstheme="minorHAnsi"/>
        </w:rPr>
        <w:t xml:space="preserve"> student with</w:t>
      </w:r>
      <w:r w:rsidR="00DF45D6">
        <w:rPr>
          <w:rFonts w:asciiTheme="minorHAnsi" w:eastAsia="DejaVu Sans" w:hAnsiTheme="minorHAnsi" w:cstheme="minorHAnsi"/>
        </w:rPr>
        <w:t xml:space="preserve"> the</w:t>
      </w:r>
      <w:r>
        <w:rPr>
          <w:rFonts w:asciiTheme="minorHAnsi" w:eastAsia="DejaVu Sans" w:hAnsiTheme="minorHAnsi" w:cstheme="minorHAnsi"/>
        </w:rPr>
        <w:t xml:space="preserve"> higher GPA. </w:t>
      </w:r>
      <w:r w:rsidR="00990F51" w:rsidRPr="00C76F3B">
        <w:rPr>
          <w:rFonts w:asciiTheme="minorHAnsi" w:eastAsia="DejaVu Sans" w:hAnsiTheme="minorHAnsi" w:cstheme="minorHAnsi"/>
        </w:rPr>
        <w:t xml:space="preserve"> </w:t>
      </w:r>
    </w:p>
    <w:p w14:paraId="19E623E4" w14:textId="506E532F" w:rsidR="00990F51" w:rsidRPr="00C76F3B" w:rsidRDefault="00990F51" w:rsidP="00C76F3B">
      <w:pPr>
        <w:pStyle w:val="ListParagraph"/>
        <w:numPr>
          <w:ilvl w:val="0"/>
          <w:numId w:val="39"/>
        </w:numPr>
        <w:spacing w:after="0" w:line="100" w:lineRule="atLeast"/>
        <w:jc w:val="both"/>
        <w:rPr>
          <w:rFonts w:asciiTheme="minorHAnsi" w:eastAsia="DejaVu Sans" w:hAnsiTheme="minorHAnsi" w:cstheme="minorHAnsi"/>
        </w:rPr>
      </w:pPr>
      <w:r w:rsidRPr="00C76F3B">
        <w:rPr>
          <w:rFonts w:asciiTheme="minorHAnsi" w:eastAsia="DejaVu Sans" w:hAnsiTheme="minorHAnsi" w:cstheme="minorHAnsi"/>
        </w:rPr>
        <w:t xml:space="preserve">If the priority cannot be decided by applying the above rules, the “first come, first served” rule will be applied to decide who has priority to register for the class. </w:t>
      </w:r>
    </w:p>
    <w:p w14:paraId="2CFBA005" w14:textId="77777777" w:rsidR="00990F51" w:rsidRPr="00990F51" w:rsidRDefault="00990F51" w:rsidP="00990F51">
      <w:pPr>
        <w:spacing w:after="0" w:line="100" w:lineRule="atLeast"/>
        <w:jc w:val="both"/>
        <w:rPr>
          <w:rFonts w:asciiTheme="minorHAnsi" w:eastAsia="DejaVu Sans" w:hAnsiTheme="minorHAnsi" w:cstheme="minorHAnsi"/>
        </w:rPr>
      </w:pPr>
    </w:p>
    <w:p w14:paraId="7C925472" w14:textId="77777777" w:rsidR="005D30FF" w:rsidRDefault="00C76F3B" w:rsidP="00990F51">
      <w:pPr>
        <w:spacing w:after="0" w:line="100" w:lineRule="atLeast"/>
        <w:jc w:val="both"/>
        <w:rPr>
          <w:rFonts w:asciiTheme="minorHAnsi" w:eastAsia="DejaVu Sans" w:hAnsiTheme="minorHAnsi" w:cstheme="minorHAnsi"/>
        </w:rPr>
      </w:pPr>
      <w:r>
        <w:rPr>
          <w:rFonts w:asciiTheme="minorHAnsi" w:eastAsia="DejaVu Sans" w:hAnsiTheme="minorHAnsi" w:cstheme="minorHAnsi"/>
        </w:rPr>
        <w:t>Develop a Java application</w:t>
      </w:r>
      <w:r w:rsidR="00990F51" w:rsidRPr="00990F51">
        <w:rPr>
          <w:rFonts w:asciiTheme="minorHAnsi" w:eastAsia="DejaVu Sans" w:hAnsiTheme="minorHAnsi" w:cstheme="minorHAnsi"/>
        </w:rPr>
        <w:t xml:space="preserve"> to implement this Course Registration System. </w:t>
      </w:r>
    </w:p>
    <w:p w14:paraId="6FFE09CC" w14:textId="77777777" w:rsidR="005D30FF" w:rsidRDefault="005D30FF" w:rsidP="00990F51">
      <w:pPr>
        <w:spacing w:after="0" w:line="100" w:lineRule="atLeast"/>
        <w:jc w:val="both"/>
        <w:rPr>
          <w:rFonts w:asciiTheme="minorHAnsi" w:eastAsia="DejaVu Sans" w:hAnsiTheme="minorHAnsi" w:cstheme="minorHAnsi"/>
        </w:rPr>
      </w:pPr>
    </w:p>
    <w:p w14:paraId="4C36B084" w14:textId="14BE9F9D" w:rsidR="00990F51" w:rsidRPr="00990F51" w:rsidRDefault="00990F51" w:rsidP="00990F51">
      <w:pPr>
        <w:spacing w:after="0" w:line="100" w:lineRule="atLeast"/>
        <w:jc w:val="both"/>
        <w:rPr>
          <w:rFonts w:asciiTheme="minorHAnsi" w:eastAsia="DejaVu Sans" w:hAnsiTheme="minorHAnsi" w:cstheme="minorHAnsi"/>
        </w:rPr>
      </w:pPr>
      <w:r w:rsidRPr="00990F51">
        <w:rPr>
          <w:rFonts w:asciiTheme="minorHAnsi" w:eastAsia="DejaVu Sans" w:hAnsiTheme="minorHAnsi" w:cstheme="minorHAnsi"/>
        </w:rPr>
        <w:t xml:space="preserve">The courses offered </w:t>
      </w:r>
      <w:r w:rsidR="005D30FF">
        <w:rPr>
          <w:rFonts w:asciiTheme="minorHAnsi" w:eastAsia="DejaVu Sans" w:hAnsiTheme="minorHAnsi" w:cstheme="minorHAnsi"/>
        </w:rPr>
        <w:t xml:space="preserve">are </w:t>
      </w:r>
      <w:r w:rsidRPr="00990F51">
        <w:rPr>
          <w:rFonts w:asciiTheme="minorHAnsi" w:eastAsia="DejaVu Sans" w:hAnsiTheme="minorHAnsi" w:cstheme="minorHAnsi"/>
        </w:rPr>
        <w:t xml:space="preserve">contained in a text file in the format shown below. Use this file to create a list of </w:t>
      </w:r>
      <w:r w:rsidRPr="00AA68F3">
        <w:rPr>
          <w:rFonts w:asciiTheme="minorHAnsi" w:eastAsia="DejaVu Sans" w:hAnsiTheme="minorHAnsi" w:cstheme="minorHAnsi"/>
          <w:b/>
        </w:rPr>
        <w:t>Course</w:t>
      </w:r>
      <w:r w:rsidRPr="00990F51">
        <w:rPr>
          <w:rFonts w:asciiTheme="minorHAnsi" w:eastAsia="DejaVu Sans" w:hAnsiTheme="minorHAnsi" w:cstheme="minorHAnsi"/>
        </w:rPr>
        <w:t xml:space="preserve"> objects (</w:t>
      </w:r>
      <w:r w:rsidR="00AA68F3">
        <w:rPr>
          <w:rFonts w:asciiTheme="minorHAnsi" w:eastAsia="DejaVu Sans" w:hAnsiTheme="minorHAnsi" w:cstheme="minorHAnsi"/>
        </w:rPr>
        <w:t>more details specified in the</w:t>
      </w:r>
      <w:r w:rsidRPr="00990F51">
        <w:rPr>
          <w:rFonts w:asciiTheme="minorHAnsi" w:eastAsia="DejaVu Sans" w:hAnsiTheme="minorHAnsi" w:cstheme="minorHAnsi"/>
        </w:rPr>
        <w:t xml:space="preserve"> </w:t>
      </w:r>
      <w:r w:rsidRPr="00AA68F3">
        <w:rPr>
          <w:rFonts w:asciiTheme="minorHAnsi" w:eastAsia="DejaVu Sans" w:hAnsiTheme="minorHAnsi" w:cstheme="minorHAnsi"/>
          <w:b/>
        </w:rPr>
        <w:t xml:space="preserve">Design </w:t>
      </w:r>
      <w:r w:rsidR="00AA68F3" w:rsidRPr="00AA68F3">
        <w:rPr>
          <w:rFonts w:asciiTheme="minorHAnsi" w:eastAsia="DejaVu Sans" w:hAnsiTheme="minorHAnsi" w:cstheme="minorHAnsi"/>
          <w:b/>
        </w:rPr>
        <w:t>Requirements</w:t>
      </w:r>
      <w:r w:rsidR="00AA68F3">
        <w:rPr>
          <w:rFonts w:asciiTheme="minorHAnsi" w:eastAsia="DejaVu Sans" w:hAnsiTheme="minorHAnsi" w:cstheme="minorHAnsi"/>
        </w:rPr>
        <w:t xml:space="preserve"> section</w:t>
      </w:r>
      <w:r w:rsidRPr="00990F51">
        <w:rPr>
          <w:rFonts w:asciiTheme="minorHAnsi" w:eastAsia="DejaVu Sans" w:hAnsiTheme="minorHAnsi" w:cstheme="minorHAnsi"/>
        </w:rPr>
        <w:t>).</w:t>
      </w:r>
    </w:p>
    <w:p w14:paraId="691E837B" w14:textId="77777777" w:rsidR="00990F51" w:rsidRPr="00990F51" w:rsidRDefault="00990F51" w:rsidP="00990F51">
      <w:pPr>
        <w:spacing w:after="0" w:line="100" w:lineRule="atLeast"/>
        <w:jc w:val="both"/>
        <w:rPr>
          <w:rFonts w:asciiTheme="minorHAnsi" w:eastAsia="DejaVu Sans" w:hAnsiTheme="minorHAnsi" w:cstheme="minorHAnsi"/>
        </w:rPr>
      </w:pPr>
    </w:p>
    <w:p w14:paraId="382994C2" w14:textId="77777777" w:rsidR="00AA68F3" w:rsidRDefault="00AA68F3" w:rsidP="00990F51">
      <w:pPr>
        <w:spacing w:after="0" w:line="100" w:lineRule="atLeast"/>
        <w:jc w:val="both"/>
        <w:rPr>
          <w:rFonts w:asciiTheme="minorHAnsi" w:eastAsia="DejaVu Sans" w:hAnsiTheme="minorHAnsi" w:cstheme="minorHAnsi"/>
        </w:rPr>
      </w:pPr>
      <w:r w:rsidRPr="00611D18">
        <w:rPr>
          <w:rFonts w:asciiTheme="minorHAnsi" w:eastAsia="DejaVu Sans" w:hAnsiTheme="minorHAnsi" w:cstheme="minorHAnsi"/>
          <w:b/>
        </w:rPr>
        <w:t>Example</w:t>
      </w:r>
      <w:r>
        <w:rPr>
          <w:rFonts w:asciiTheme="minorHAnsi" w:eastAsia="DejaVu Sans" w:hAnsiTheme="minorHAnsi" w:cstheme="minorHAnsi"/>
        </w:rPr>
        <w:t xml:space="preserve">: Input file for available courses (named </w:t>
      </w:r>
      <w:r w:rsidRPr="00AA68F3">
        <w:rPr>
          <w:rFonts w:asciiTheme="minorHAnsi" w:eastAsia="DejaVu Sans" w:hAnsiTheme="minorHAnsi" w:cstheme="minorHAnsi"/>
          <w:b/>
        </w:rPr>
        <w:t>course</w:t>
      </w:r>
      <w:r w:rsidR="00990F51" w:rsidRPr="00AA68F3">
        <w:rPr>
          <w:rFonts w:asciiTheme="minorHAnsi" w:eastAsia="DejaVu Sans" w:hAnsiTheme="minorHAnsi" w:cstheme="minorHAnsi"/>
          <w:b/>
        </w:rPr>
        <w:t>.txt</w:t>
      </w:r>
      <w:r>
        <w:rPr>
          <w:rFonts w:asciiTheme="minorHAnsi" w:eastAsia="DejaVu Sans" w:hAnsiTheme="minorHAnsi" w:cstheme="minorHAnsi"/>
        </w:rPr>
        <w:t>)</w:t>
      </w:r>
    </w:p>
    <w:p w14:paraId="079D4E7A" w14:textId="77777777" w:rsidR="00AA68F3" w:rsidRDefault="00AA68F3" w:rsidP="00990F51">
      <w:pPr>
        <w:spacing w:after="0" w:line="100" w:lineRule="atLeast"/>
        <w:jc w:val="both"/>
        <w:rPr>
          <w:rFonts w:asciiTheme="minorHAnsi" w:eastAsia="DejaVu Sans" w:hAnsiTheme="minorHAnsi" w:cstheme="minorHAnsi"/>
        </w:rPr>
      </w:pPr>
      <w:r>
        <w:rPr>
          <w:rFonts w:asciiTheme="minorHAnsi" w:eastAsia="DejaVu Sans" w:hAnsiTheme="minorHAnsi" w:cstheme="minorHAnsi"/>
        </w:rPr>
        <w:t xml:space="preserve">// </w:t>
      </w:r>
      <w:proofErr w:type="gramStart"/>
      <w:r>
        <w:rPr>
          <w:rFonts w:asciiTheme="minorHAnsi" w:eastAsia="DejaVu Sans" w:hAnsiTheme="minorHAnsi" w:cstheme="minorHAnsi"/>
        </w:rPr>
        <w:t>This</w:t>
      </w:r>
      <w:proofErr w:type="gramEnd"/>
      <w:r>
        <w:rPr>
          <w:rFonts w:asciiTheme="minorHAnsi" w:eastAsia="DejaVu Sans" w:hAnsiTheme="minorHAnsi" w:cstheme="minorHAnsi"/>
        </w:rPr>
        <w:t xml:space="preserve"> is a </w:t>
      </w:r>
      <w:r w:rsidRPr="005A61EF">
        <w:rPr>
          <w:rFonts w:asciiTheme="minorHAnsi" w:eastAsia="DejaVu Sans" w:hAnsiTheme="minorHAnsi" w:cstheme="minorHAnsi"/>
          <w:b/>
        </w:rPr>
        <w:t>comma-separated</w:t>
      </w:r>
      <w:r>
        <w:rPr>
          <w:rFonts w:asciiTheme="minorHAnsi" w:eastAsia="DejaVu Sans" w:hAnsiTheme="minorHAnsi" w:cstheme="minorHAnsi"/>
        </w:rPr>
        <w:t xml:space="preserve"> input file. </w:t>
      </w:r>
    </w:p>
    <w:p w14:paraId="3EE8FD46" w14:textId="77777777" w:rsidR="0053183F" w:rsidRDefault="00AA68F3" w:rsidP="00990F51">
      <w:pPr>
        <w:spacing w:after="0" w:line="100" w:lineRule="atLeast"/>
        <w:jc w:val="both"/>
        <w:rPr>
          <w:rFonts w:asciiTheme="minorHAnsi" w:eastAsia="DejaVu Sans" w:hAnsiTheme="minorHAnsi" w:cstheme="minorHAnsi"/>
        </w:rPr>
      </w:pPr>
      <w:r>
        <w:rPr>
          <w:rFonts w:asciiTheme="minorHAnsi" w:eastAsia="DejaVu Sans" w:hAnsiTheme="minorHAnsi" w:cstheme="minorHAnsi"/>
        </w:rPr>
        <w:t>// Data stored in the file</w:t>
      </w:r>
      <w:r w:rsidR="0053183F">
        <w:rPr>
          <w:rFonts w:asciiTheme="minorHAnsi" w:eastAsia="DejaVu Sans" w:hAnsiTheme="minorHAnsi" w:cstheme="minorHAnsi"/>
        </w:rPr>
        <w:t xml:space="preserve"> is</w:t>
      </w:r>
      <w:r>
        <w:rPr>
          <w:rFonts w:asciiTheme="minorHAnsi" w:eastAsia="DejaVu Sans" w:hAnsiTheme="minorHAnsi" w:cstheme="minorHAnsi"/>
        </w:rPr>
        <w:t xml:space="preserve"> in </w:t>
      </w:r>
      <w:r w:rsidR="0053183F">
        <w:rPr>
          <w:rFonts w:asciiTheme="minorHAnsi" w:eastAsia="DejaVu Sans" w:hAnsiTheme="minorHAnsi" w:cstheme="minorHAnsi"/>
        </w:rPr>
        <w:t xml:space="preserve">the </w:t>
      </w:r>
      <w:r>
        <w:rPr>
          <w:rFonts w:asciiTheme="minorHAnsi" w:eastAsia="DejaVu Sans" w:hAnsiTheme="minorHAnsi" w:cstheme="minorHAnsi"/>
        </w:rPr>
        <w:t xml:space="preserve">order: </w:t>
      </w:r>
      <w:proofErr w:type="spellStart"/>
      <w:r w:rsidR="00990F51" w:rsidRPr="00990F51">
        <w:rPr>
          <w:rFonts w:asciiTheme="minorHAnsi" w:eastAsia="DejaVu Sans" w:hAnsiTheme="minorHAnsi" w:cstheme="minorHAnsi"/>
        </w:rPr>
        <w:t>cour</w:t>
      </w:r>
      <w:r>
        <w:rPr>
          <w:rFonts w:asciiTheme="minorHAnsi" w:eastAsia="DejaVu Sans" w:hAnsiTheme="minorHAnsi" w:cstheme="minorHAnsi"/>
        </w:rPr>
        <w:t>seDept</w:t>
      </w:r>
      <w:proofErr w:type="spellEnd"/>
      <w:r>
        <w:rPr>
          <w:rFonts w:asciiTheme="minorHAnsi" w:eastAsia="DejaVu Sans" w:hAnsiTheme="minorHAnsi" w:cstheme="minorHAnsi"/>
        </w:rPr>
        <w:t xml:space="preserve">, </w:t>
      </w:r>
      <w:proofErr w:type="spellStart"/>
      <w:r>
        <w:rPr>
          <w:rFonts w:asciiTheme="minorHAnsi" w:eastAsia="DejaVu Sans" w:hAnsiTheme="minorHAnsi" w:cstheme="minorHAnsi"/>
        </w:rPr>
        <w:t>courseNumber</w:t>
      </w:r>
      <w:proofErr w:type="spellEnd"/>
      <w:r>
        <w:rPr>
          <w:rFonts w:asciiTheme="minorHAnsi" w:eastAsia="DejaVu Sans" w:hAnsiTheme="minorHAnsi" w:cstheme="minorHAnsi"/>
        </w:rPr>
        <w:t xml:space="preserve">, capacity (maximum number of </w:t>
      </w:r>
    </w:p>
    <w:p w14:paraId="52A6E31E" w14:textId="152475A0" w:rsidR="00990F51" w:rsidRPr="00990F51" w:rsidRDefault="0053183F" w:rsidP="00990F51">
      <w:pPr>
        <w:spacing w:after="0" w:line="100" w:lineRule="atLeast"/>
        <w:jc w:val="both"/>
        <w:rPr>
          <w:rFonts w:asciiTheme="minorHAnsi" w:eastAsia="DejaVu Sans" w:hAnsiTheme="minorHAnsi" w:cstheme="minorHAnsi"/>
        </w:rPr>
      </w:pPr>
      <w:r>
        <w:rPr>
          <w:rFonts w:asciiTheme="minorHAnsi" w:eastAsia="DejaVu Sans" w:hAnsiTheme="minorHAnsi" w:cstheme="minorHAnsi"/>
        </w:rPr>
        <w:t xml:space="preserve">// </w:t>
      </w:r>
      <w:r w:rsidR="00AA68F3">
        <w:rPr>
          <w:rFonts w:asciiTheme="minorHAnsi" w:eastAsia="DejaVu Sans" w:hAnsiTheme="minorHAnsi" w:cstheme="minorHAnsi"/>
        </w:rPr>
        <w:t>students</w:t>
      </w:r>
      <w:r w:rsidR="007253E7">
        <w:rPr>
          <w:rFonts w:asciiTheme="minorHAnsi" w:eastAsia="DejaVu Sans" w:hAnsiTheme="minorHAnsi" w:cstheme="minorHAnsi"/>
        </w:rPr>
        <w:t xml:space="preserve"> that can be accommodated in the class</w:t>
      </w:r>
      <w:r w:rsidR="00AA68F3">
        <w:rPr>
          <w:rFonts w:asciiTheme="minorHAnsi" w:eastAsia="DejaVu Sans" w:hAnsiTheme="minorHAnsi" w:cstheme="minorHAnsi"/>
        </w:rPr>
        <w:t>)</w:t>
      </w:r>
    </w:p>
    <w:p w14:paraId="3B6B9872" w14:textId="77777777" w:rsidR="00491388" w:rsidRPr="00491388" w:rsidRDefault="00491388" w:rsidP="00491388">
      <w:pPr>
        <w:spacing w:after="0" w:line="100" w:lineRule="atLeast"/>
        <w:jc w:val="both"/>
        <w:rPr>
          <w:rFonts w:asciiTheme="minorHAnsi" w:eastAsia="DejaVu Sans" w:hAnsiTheme="minorHAnsi" w:cstheme="minorHAnsi"/>
        </w:rPr>
      </w:pPr>
      <w:r w:rsidRPr="00491388">
        <w:rPr>
          <w:rFonts w:asciiTheme="minorHAnsi" w:eastAsia="DejaVu Sans" w:hAnsiTheme="minorHAnsi" w:cstheme="minorHAnsi"/>
        </w:rPr>
        <w:t>CS</w:t>
      </w:r>
      <w:proofErr w:type="gramStart"/>
      <w:r w:rsidRPr="00491388">
        <w:rPr>
          <w:rFonts w:asciiTheme="minorHAnsi" w:eastAsia="DejaVu Sans" w:hAnsiTheme="minorHAnsi" w:cstheme="minorHAnsi"/>
        </w:rPr>
        <w:t>,1040,10</w:t>
      </w:r>
      <w:proofErr w:type="gramEnd"/>
    </w:p>
    <w:p w14:paraId="73D152F3" w14:textId="64CC7E2A" w:rsidR="00990F51" w:rsidRDefault="00491388" w:rsidP="00491388">
      <w:pPr>
        <w:spacing w:after="0" w:line="100" w:lineRule="atLeast"/>
        <w:jc w:val="both"/>
        <w:rPr>
          <w:rFonts w:asciiTheme="minorHAnsi" w:eastAsia="DejaVu Sans" w:hAnsiTheme="minorHAnsi" w:cstheme="minorHAnsi"/>
        </w:rPr>
      </w:pPr>
      <w:r w:rsidRPr="00491388">
        <w:rPr>
          <w:rFonts w:asciiTheme="minorHAnsi" w:eastAsia="DejaVu Sans" w:hAnsiTheme="minorHAnsi" w:cstheme="minorHAnsi"/>
        </w:rPr>
        <w:t>CS,1060,2</w:t>
      </w:r>
    </w:p>
    <w:p w14:paraId="406816CF" w14:textId="2834770F" w:rsidR="00990F51" w:rsidRPr="00990F51" w:rsidRDefault="00990F51" w:rsidP="00990F51">
      <w:pPr>
        <w:spacing w:after="0" w:line="100" w:lineRule="atLeast"/>
        <w:jc w:val="both"/>
        <w:rPr>
          <w:rFonts w:asciiTheme="minorHAnsi" w:eastAsia="DejaVu Sans" w:hAnsiTheme="minorHAnsi" w:cstheme="minorHAnsi"/>
        </w:rPr>
      </w:pPr>
      <w:r w:rsidRPr="00990F51">
        <w:rPr>
          <w:rFonts w:asciiTheme="minorHAnsi" w:eastAsia="DejaVu Sans" w:hAnsiTheme="minorHAnsi" w:cstheme="minorHAnsi"/>
        </w:rPr>
        <w:lastRenderedPageBreak/>
        <w:t xml:space="preserve">You will also be keeping a </w:t>
      </w:r>
      <w:r w:rsidRPr="00E27175">
        <w:rPr>
          <w:rFonts w:asciiTheme="minorHAnsi" w:eastAsia="DejaVu Sans" w:hAnsiTheme="minorHAnsi" w:cstheme="minorHAnsi"/>
          <w:b/>
        </w:rPr>
        <w:t>priority queue</w:t>
      </w:r>
      <w:r w:rsidRPr="00990F51">
        <w:rPr>
          <w:rFonts w:asciiTheme="minorHAnsi" w:eastAsia="DejaVu Sans" w:hAnsiTheme="minorHAnsi" w:cstheme="minorHAnsi"/>
        </w:rPr>
        <w:t xml:space="preserve"> of registration requests – this means that the items (</w:t>
      </w:r>
      <w:r w:rsidRPr="00E27175">
        <w:rPr>
          <w:rFonts w:asciiTheme="minorHAnsi" w:eastAsia="DejaVu Sans" w:hAnsiTheme="minorHAnsi" w:cstheme="minorHAnsi"/>
          <w:b/>
        </w:rPr>
        <w:t>Requests</w:t>
      </w:r>
      <w:r w:rsidRPr="00990F51">
        <w:rPr>
          <w:rFonts w:asciiTheme="minorHAnsi" w:eastAsia="DejaVu Sans" w:hAnsiTheme="minorHAnsi" w:cstheme="minorHAnsi"/>
        </w:rPr>
        <w:t xml:space="preserve">) in the queue will be </w:t>
      </w:r>
      <w:r w:rsidR="00E27175">
        <w:rPr>
          <w:rFonts w:asciiTheme="minorHAnsi" w:eastAsia="DejaVu Sans" w:hAnsiTheme="minorHAnsi" w:cstheme="minorHAnsi"/>
        </w:rPr>
        <w:t>stored</w:t>
      </w:r>
      <w:r w:rsidRPr="00990F51">
        <w:rPr>
          <w:rFonts w:asciiTheme="minorHAnsi" w:eastAsia="DejaVu Sans" w:hAnsiTheme="minorHAnsi" w:cstheme="minorHAnsi"/>
        </w:rPr>
        <w:t xml:space="preserve"> in order according to the priority rules specified above</w:t>
      </w:r>
      <w:r w:rsidR="0053183F">
        <w:rPr>
          <w:rFonts w:asciiTheme="minorHAnsi" w:eastAsia="DejaVu Sans" w:hAnsiTheme="minorHAnsi" w:cstheme="minorHAnsi"/>
        </w:rPr>
        <w:t xml:space="preserve"> (not strictly in the “first in, first out” manner of a typical queue</w:t>
      </w:r>
      <w:r w:rsidRPr="00990F51">
        <w:rPr>
          <w:rFonts w:asciiTheme="minorHAnsi" w:eastAsia="DejaVu Sans" w:hAnsiTheme="minorHAnsi" w:cstheme="minorHAnsi"/>
        </w:rPr>
        <w:t xml:space="preserve">. You will first read in a series of registration requests from a </w:t>
      </w:r>
      <w:r w:rsidR="0053183F">
        <w:rPr>
          <w:rFonts w:asciiTheme="minorHAnsi" w:eastAsia="DejaVu Sans" w:hAnsiTheme="minorHAnsi" w:cstheme="minorHAnsi"/>
        </w:rPr>
        <w:t xml:space="preserve">second </w:t>
      </w:r>
      <w:r w:rsidRPr="00990F51">
        <w:rPr>
          <w:rFonts w:asciiTheme="minorHAnsi" w:eastAsia="DejaVu Sans" w:hAnsiTheme="minorHAnsi" w:cstheme="minorHAnsi"/>
        </w:rPr>
        <w:t xml:space="preserve">text file, </w:t>
      </w:r>
      <w:r w:rsidR="0053183F">
        <w:rPr>
          <w:rFonts w:asciiTheme="minorHAnsi" w:eastAsia="DejaVu Sans" w:hAnsiTheme="minorHAnsi" w:cstheme="minorHAnsi"/>
        </w:rPr>
        <w:t xml:space="preserve">and then </w:t>
      </w:r>
      <w:r w:rsidRPr="00990F51">
        <w:rPr>
          <w:rFonts w:asciiTheme="minorHAnsi" w:eastAsia="DejaVu Sans" w:hAnsiTheme="minorHAnsi" w:cstheme="minorHAnsi"/>
        </w:rPr>
        <w:t xml:space="preserve">put each one into the queue according to the priority rules. </w:t>
      </w:r>
      <w:r w:rsidR="005D30FF">
        <w:rPr>
          <w:rFonts w:asciiTheme="minorHAnsi" w:eastAsia="DejaVu Sans" w:hAnsiTheme="minorHAnsi" w:cstheme="minorHAnsi"/>
        </w:rPr>
        <w:t>The item with the highest priority should be at the front of the queue.</w:t>
      </w:r>
    </w:p>
    <w:p w14:paraId="743FD7A4" w14:textId="77777777" w:rsidR="00990F51" w:rsidRPr="00990F51" w:rsidRDefault="00990F51" w:rsidP="00990F51">
      <w:pPr>
        <w:spacing w:after="0" w:line="100" w:lineRule="atLeast"/>
        <w:jc w:val="both"/>
        <w:rPr>
          <w:rFonts w:asciiTheme="minorHAnsi" w:eastAsia="DejaVu Sans" w:hAnsiTheme="minorHAnsi" w:cstheme="minorHAnsi"/>
        </w:rPr>
      </w:pPr>
    </w:p>
    <w:p w14:paraId="692FF671" w14:textId="7FC84F7D" w:rsidR="00E27175" w:rsidRDefault="00990F51" w:rsidP="00990F51">
      <w:pPr>
        <w:spacing w:after="0" w:line="100" w:lineRule="atLeast"/>
        <w:jc w:val="both"/>
        <w:rPr>
          <w:rFonts w:asciiTheme="minorHAnsi" w:eastAsia="DejaVu Sans" w:hAnsiTheme="minorHAnsi" w:cstheme="minorHAnsi"/>
        </w:rPr>
      </w:pPr>
      <w:r w:rsidRPr="00E27175">
        <w:rPr>
          <w:rFonts w:asciiTheme="minorHAnsi" w:eastAsia="DejaVu Sans" w:hAnsiTheme="minorHAnsi" w:cstheme="minorHAnsi"/>
          <w:b/>
        </w:rPr>
        <w:t>Example</w:t>
      </w:r>
      <w:r w:rsidR="00E27175">
        <w:rPr>
          <w:rFonts w:asciiTheme="minorHAnsi" w:eastAsia="DejaVu Sans" w:hAnsiTheme="minorHAnsi" w:cstheme="minorHAnsi"/>
        </w:rPr>
        <w:t>:</w:t>
      </w:r>
      <w:r w:rsidRPr="00990F51">
        <w:rPr>
          <w:rFonts w:asciiTheme="minorHAnsi" w:eastAsia="DejaVu Sans" w:hAnsiTheme="minorHAnsi" w:cstheme="minorHAnsi"/>
        </w:rPr>
        <w:t xml:space="preserve"> Input File </w:t>
      </w:r>
      <w:r w:rsidR="00E27175">
        <w:rPr>
          <w:rFonts w:asciiTheme="minorHAnsi" w:eastAsia="DejaVu Sans" w:hAnsiTheme="minorHAnsi" w:cstheme="minorHAnsi"/>
        </w:rPr>
        <w:t>containing information about students waiting /requesting to be registered for courses</w:t>
      </w:r>
      <w:r w:rsidRPr="00990F51">
        <w:rPr>
          <w:rFonts w:asciiTheme="minorHAnsi" w:eastAsia="DejaVu Sans" w:hAnsiTheme="minorHAnsi" w:cstheme="minorHAnsi"/>
        </w:rPr>
        <w:t xml:space="preserve"> </w:t>
      </w:r>
      <w:r w:rsidR="00E27175">
        <w:rPr>
          <w:rFonts w:asciiTheme="minorHAnsi" w:eastAsia="DejaVu Sans" w:hAnsiTheme="minorHAnsi" w:cstheme="minorHAnsi"/>
        </w:rPr>
        <w:t>(</w:t>
      </w:r>
      <w:r w:rsidR="0053183F">
        <w:rPr>
          <w:rFonts w:asciiTheme="minorHAnsi" w:eastAsia="DejaVu Sans" w:hAnsiTheme="minorHAnsi" w:cstheme="minorHAnsi"/>
        </w:rPr>
        <w:t xml:space="preserve">input file is </w:t>
      </w:r>
      <w:r w:rsidR="00E27175">
        <w:rPr>
          <w:rFonts w:asciiTheme="minorHAnsi" w:eastAsia="DejaVu Sans" w:hAnsiTheme="minorHAnsi" w:cstheme="minorHAnsi"/>
        </w:rPr>
        <w:t xml:space="preserve">named </w:t>
      </w:r>
      <w:r w:rsidR="00E27175" w:rsidRPr="00E27175">
        <w:rPr>
          <w:rFonts w:asciiTheme="minorHAnsi" w:eastAsia="DejaVu Sans" w:hAnsiTheme="minorHAnsi" w:cstheme="minorHAnsi"/>
          <w:b/>
        </w:rPr>
        <w:t>request.txt</w:t>
      </w:r>
      <w:r w:rsidR="00E27175">
        <w:rPr>
          <w:rFonts w:asciiTheme="minorHAnsi" w:eastAsia="DejaVu Sans" w:hAnsiTheme="minorHAnsi" w:cstheme="minorHAnsi"/>
        </w:rPr>
        <w:t>)</w:t>
      </w:r>
    </w:p>
    <w:p w14:paraId="429E74D5" w14:textId="77777777" w:rsidR="0053183F" w:rsidRDefault="00E27175" w:rsidP="002D7D17">
      <w:pPr>
        <w:spacing w:after="0" w:line="100" w:lineRule="atLeast"/>
        <w:rPr>
          <w:rFonts w:asciiTheme="minorHAnsi" w:eastAsia="DejaVu Sans" w:hAnsiTheme="minorHAnsi" w:cstheme="minorHAnsi"/>
        </w:rPr>
      </w:pPr>
      <w:r>
        <w:rPr>
          <w:rFonts w:asciiTheme="minorHAnsi" w:eastAsia="DejaVu Sans" w:hAnsiTheme="minorHAnsi" w:cstheme="minorHAnsi"/>
        </w:rPr>
        <w:t xml:space="preserve">// Data stored in the file in order: </w:t>
      </w:r>
      <w:proofErr w:type="spellStart"/>
      <w:r w:rsidR="00990F51" w:rsidRPr="00990F51">
        <w:rPr>
          <w:rFonts w:asciiTheme="minorHAnsi" w:eastAsia="DejaVu Sans" w:hAnsiTheme="minorHAnsi" w:cstheme="minorHAnsi"/>
        </w:rPr>
        <w:t>studentName</w:t>
      </w:r>
      <w:proofErr w:type="spellEnd"/>
      <w:r w:rsidR="00990F51" w:rsidRPr="00990F51">
        <w:rPr>
          <w:rFonts w:asciiTheme="minorHAnsi" w:eastAsia="DejaVu Sans" w:hAnsiTheme="minorHAnsi" w:cstheme="minorHAnsi"/>
        </w:rPr>
        <w:t xml:space="preserve">, </w:t>
      </w:r>
      <w:proofErr w:type="spellStart"/>
      <w:r w:rsidR="00990F51" w:rsidRPr="00990F51">
        <w:rPr>
          <w:rFonts w:asciiTheme="minorHAnsi" w:eastAsia="DejaVu Sans" w:hAnsiTheme="minorHAnsi" w:cstheme="minorHAnsi"/>
        </w:rPr>
        <w:t>studentLevel</w:t>
      </w:r>
      <w:proofErr w:type="spellEnd"/>
      <w:r w:rsidR="00990F51" w:rsidRPr="00990F51">
        <w:rPr>
          <w:rFonts w:asciiTheme="minorHAnsi" w:eastAsia="DejaVu Sans" w:hAnsiTheme="minorHAnsi" w:cstheme="minorHAnsi"/>
        </w:rPr>
        <w:t xml:space="preserve">, </w:t>
      </w:r>
      <w:proofErr w:type="spellStart"/>
      <w:r w:rsidR="00990F51" w:rsidRPr="00990F51">
        <w:rPr>
          <w:rFonts w:asciiTheme="minorHAnsi" w:eastAsia="DejaVu Sans" w:hAnsiTheme="minorHAnsi" w:cstheme="minorHAnsi"/>
        </w:rPr>
        <w:t>student</w:t>
      </w:r>
      <w:r>
        <w:rPr>
          <w:rFonts w:asciiTheme="minorHAnsi" w:eastAsia="DejaVu Sans" w:hAnsiTheme="minorHAnsi" w:cstheme="minorHAnsi"/>
        </w:rPr>
        <w:t>Major</w:t>
      </w:r>
      <w:proofErr w:type="spellEnd"/>
      <w:r>
        <w:rPr>
          <w:rFonts w:asciiTheme="minorHAnsi" w:eastAsia="DejaVu Sans" w:hAnsiTheme="minorHAnsi" w:cstheme="minorHAnsi"/>
        </w:rPr>
        <w:t xml:space="preserve">, </w:t>
      </w:r>
      <w:proofErr w:type="spellStart"/>
      <w:r>
        <w:rPr>
          <w:rFonts w:asciiTheme="minorHAnsi" w:eastAsia="DejaVu Sans" w:hAnsiTheme="minorHAnsi" w:cstheme="minorHAnsi"/>
        </w:rPr>
        <w:t>courseDept</w:t>
      </w:r>
      <w:proofErr w:type="spellEnd"/>
      <w:r>
        <w:rPr>
          <w:rFonts w:asciiTheme="minorHAnsi" w:eastAsia="DejaVu Sans" w:hAnsiTheme="minorHAnsi" w:cstheme="minorHAnsi"/>
        </w:rPr>
        <w:t xml:space="preserve">, </w:t>
      </w:r>
    </w:p>
    <w:p w14:paraId="6C013B0F" w14:textId="77777777" w:rsidR="0053183F" w:rsidRDefault="0053183F" w:rsidP="002D7D17">
      <w:pPr>
        <w:spacing w:after="0" w:line="100" w:lineRule="atLeast"/>
        <w:rPr>
          <w:rFonts w:asciiTheme="minorHAnsi" w:eastAsia="DejaVu Sans" w:hAnsiTheme="minorHAnsi" w:cstheme="minorHAnsi"/>
        </w:rPr>
      </w:pPr>
      <w:r>
        <w:rPr>
          <w:rFonts w:asciiTheme="minorHAnsi" w:eastAsia="DejaVu Sans" w:hAnsiTheme="minorHAnsi" w:cstheme="minorHAnsi"/>
        </w:rPr>
        <w:t xml:space="preserve">// </w:t>
      </w:r>
      <w:proofErr w:type="spellStart"/>
      <w:r w:rsidR="00E27175">
        <w:rPr>
          <w:rFonts w:asciiTheme="minorHAnsi" w:eastAsia="DejaVu Sans" w:hAnsiTheme="minorHAnsi" w:cstheme="minorHAnsi"/>
        </w:rPr>
        <w:t>courseNumber</w:t>
      </w:r>
      <w:proofErr w:type="spellEnd"/>
      <w:r w:rsidR="00DC4664">
        <w:rPr>
          <w:rFonts w:asciiTheme="minorHAnsi" w:eastAsia="DejaVu Sans" w:hAnsiTheme="minorHAnsi" w:cstheme="minorHAnsi"/>
        </w:rPr>
        <w:t xml:space="preserve">, </w:t>
      </w:r>
      <w:r w:rsidR="00A35C0D">
        <w:rPr>
          <w:rFonts w:asciiTheme="minorHAnsi" w:eastAsia="DejaVu Sans" w:hAnsiTheme="minorHAnsi" w:cstheme="minorHAnsi"/>
        </w:rPr>
        <w:t>list of</w:t>
      </w:r>
      <w:r>
        <w:rPr>
          <w:rFonts w:asciiTheme="minorHAnsi" w:eastAsia="DejaVu Sans" w:hAnsiTheme="minorHAnsi" w:cstheme="minorHAnsi"/>
        </w:rPr>
        <w:t xml:space="preserve"> grades in</w:t>
      </w:r>
      <w:r w:rsidR="00A35C0D">
        <w:rPr>
          <w:rFonts w:asciiTheme="minorHAnsi" w:eastAsia="DejaVu Sans" w:hAnsiTheme="minorHAnsi" w:cstheme="minorHAnsi"/>
        </w:rPr>
        <w:t xml:space="preserve"> four courses </w:t>
      </w:r>
      <w:r>
        <w:rPr>
          <w:rFonts w:asciiTheme="minorHAnsi" w:eastAsia="DejaVu Sans" w:hAnsiTheme="minorHAnsi" w:cstheme="minorHAnsi"/>
        </w:rPr>
        <w:t xml:space="preserve">with each grade followed by the corresponding number </w:t>
      </w:r>
    </w:p>
    <w:p w14:paraId="5F302DC8" w14:textId="77777777" w:rsidR="0053183F" w:rsidRDefault="0053183F" w:rsidP="002D7D17">
      <w:pPr>
        <w:spacing w:after="0" w:line="100" w:lineRule="atLeast"/>
        <w:rPr>
          <w:rFonts w:asciiTheme="minorHAnsi" w:eastAsia="DejaVu Sans" w:hAnsiTheme="minorHAnsi" w:cstheme="minorHAnsi"/>
        </w:rPr>
      </w:pPr>
      <w:r>
        <w:rPr>
          <w:rFonts w:asciiTheme="minorHAnsi" w:eastAsia="DejaVu Sans" w:hAnsiTheme="minorHAnsi" w:cstheme="minorHAnsi"/>
        </w:rPr>
        <w:t>// of</w:t>
      </w:r>
      <w:r w:rsidR="00A35C0D">
        <w:rPr>
          <w:rFonts w:asciiTheme="minorHAnsi" w:eastAsia="DejaVu Sans" w:hAnsiTheme="minorHAnsi" w:cstheme="minorHAnsi"/>
        </w:rPr>
        <w:t xml:space="preserve"> credits </w:t>
      </w:r>
      <w:r>
        <w:rPr>
          <w:rFonts w:asciiTheme="minorHAnsi" w:eastAsia="DejaVu Sans" w:hAnsiTheme="minorHAnsi" w:cstheme="minorHAnsi"/>
        </w:rPr>
        <w:t>(</w:t>
      </w:r>
      <w:r w:rsidR="00A35C0D">
        <w:rPr>
          <w:rFonts w:asciiTheme="minorHAnsi" w:eastAsia="DejaVu Sans" w:hAnsiTheme="minorHAnsi" w:cstheme="minorHAnsi"/>
        </w:rPr>
        <w:t xml:space="preserve">to </w:t>
      </w:r>
      <w:r>
        <w:rPr>
          <w:rFonts w:asciiTheme="minorHAnsi" w:eastAsia="DejaVu Sans" w:hAnsiTheme="minorHAnsi" w:cstheme="minorHAnsi"/>
        </w:rPr>
        <w:t>enable calculation of the student’s</w:t>
      </w:r>
      <w:r w:rsidR="00A35C0D">
        <w:rPr>
          <w:rFonts w:asciiTheme="minorHAnsi" w:eastAsia="DejaVu Sans" w:hAnsiTheme="minorHAnsi" w:cstheme="minorHAnsi"/>
        </w:rPr>
        <w:t xml:space="preserve"> </w:t>
      </w:r>
      <w:r w:rsidR="00DC4664">
        <w:rPr>
          <w:rFonts w:asciiTheme="minorHAnsi" w:eastAsia="DejaVu Sans" w:hAnsiTheme="minorHAnsi" w:cstheme="minorHAnsi"/>
        </w:rPr>
        <w:t>GPA</w:t>
      </w:r>
      <w:r>
        <w:rPr>
          <w:rFonts w:asciiTheme="minorHAnsi" w:eastAsia="DejaVu Sans" w:hAnsiTheme="minorHAnsi" w:cstheme="minorHAnsi"/>
        </w:rPr>
        <w:t>)</w:t>
      </w:r>
      <w:proofErr w:type="gramStart"/>
      <w:r>
        <w:rPr>
          <w:rFonts w:asciiTheme="minorHAnsi" w:eastAsia="DejaVu Sans" w:hAnsiTheme="minorHAnsi" w:cstheme="minorHAnsi"/>
        </w:rPr>
        <w:t>,.</w:t>
      </w:r>
      <w:proofErr w:type="gramEnd"/>
      <w:r>
        <w:rPr>
          <w:rFonts w:asciiTheme="minorHAnsi" w:eastAsia="DejaVu Sans" w:hAnsiTheme="minorHAnsi" w:cstheme="minorHAnsi"/>
        </w:rPr>
        <w:t xml:space="preserve"> Format for the grades and credits is:</w:t>
      </w:r>
    </w:p>
    <w:p w14:paraId="5040A39E" w14:textId="2BC20348" w:rsidR="00990F51" w:rsidRDefault="0053183F" w:rsidP="002D7D17">
      <w:pPr>
        <w:spacing w:after="0" w:line="100" w:lineRule="atLeast"/>
        <w:rPr>
          <w:rFonts w:asciiTheme="minorHAnsi" w:eastAsia="DejaVu Sans" w:hAnsiTheme="minorHAnsi" w:cstheme="minorHAnsi"/>
        </w:rPr>
      </w:pPr>
      <w:r>
        <w:rPr>
          <w:rFonts w:asciiTheme="minorHAnsi" w:eastAsia="DejaVu Sans" w:hAnsiTheme="minorHAnsi" w:cstheme="minorHAnsi"/>
        </w:rPr>
        <w:t xml:space="preserve">// </w:t>
      </w:r>
      <w:r w:rsidR="00A35C0D">
        <w:rPr>
          <w:rFonts w:asciiTheme="minorHAnsi" w:eastAsia="DejaVu Sans" w:hAnsiTheme="minorHAnsi" w:cstheme="minorHAnsi"/>
        </w:rPr>
        <w:t>grade1</w:t>
      </w:r>
      <w:proofErr w:type="gramStart"/>
      <w:r w:rsidR="00A35C0D">
        <w:rPr>
          <w:rFonts w:asciiTheme="minorHAnsi" w:eastAsia="DejaVu Sans" w:hAnsiTheme="minorHAnsi" w:cstheme="minorHAnsi"/>
        </w:rPr>
        <w:t>,cr</w:t>
      </w:r>
      <w:r>
        <w:rPr>
          <w:rFonts w:asciiTheme="minorHAnsi" w:eastAsia="DejaVu Sans" w:hAnsiTheme="minorHAnsi" w:cstheme="minorHAnsi"/>
        </w:rPr>
        <w:t>e</w:t>
      </w:r>
      <w:r w:rsidR="00A35C0D">
        <w:rPr>
          <w:rFonts w:asciiTheme="minorHAnsi" w:eastAsia="DejaVu Sans" w:hAnsiTheme="minorHAnsi" w:cstheme="minorHAnsi"/>
        </w:rPr>
        <w:t>dit1</w:t>
      </w:r>
      <w:proofErr w:type="gramEnd"/>
      <w:r w:rsidR="00A35C0D">
        <w:rPr>
          <w:rFonts w:asciiTheme="minorHAnsi" w:eastAsia="DejaVu Sans" w:hAnsiTheme="minorHAnsi" w:cstheme="minorHAnsi"/>
        </w:rPr>
        <w:t xml:space="preserve">, grade2,credit2,grade3,credit3,grade4,credit4 </w:t>
      </w:r>
    </w:p>
    <w:p w14:paraId="4DC55715" w14:textId="77777777" w:rsidR="00A35C0D" w:rsidRPr="00990F51" w:rsidRDefault="00A35C0D" w:rsidP="00990F51">
      <w:pPr>
        <w:spacing w:after="0" w:line="100" w:lineRule="atLeast"/>
        <w:jc w:val="both"/>
        <w:rPr>
          <w:rFonts w:asciiTheme="minorHAnsi" w:eastAsia="DejaVu Sans" w:hAnsiTheme="minorHAnsi" w:cstheme="minorHAnsi"/>
        </w:rPr>
      </w:pPr>
    </w:p>
    <w:p w14:paraId="49132CC6"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Jeremy Anderson,Senior,ECE,CS,1040,3.2,3,3.1,2,4.0,3,3.6,2</w:t>
      </w:r>
    </w:p>
    <w:p w14:paraId="7FA97301"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Jeremy Anderson,Senior,ECE,CS,1060,3.2,3,3.1,2,4.0,3,3.6,2</w:t>
      </w:r>
    </w:p>
    <w:p w14:paraId="22ADEDB8"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Peter Bond,Junior,CS,CS,1060,3.0,3,3.0,2,3.9,3,3.5,2</w:t>
      </w:r>
    </w:p>
    <w:p w14:paraId="0585652B"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Peter Bond,Junior,CS,CS,1040,3.0,3,3.0,2,3.9,3,3.5,2</w:t>
      </w:r>
    </w:p>
    <w:p w14:paraId="6986D45F"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Jonah Fish, Senior,CS,CS,1060,3.1,2,3.4,2,4.0,3,3.7,2</w:t>
      </w:r>
    </w:p>
    <w:p w14:paraId="748E31BA"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Jonah Fish, Senior,CS,CS,1040,3.1,2,3.4,2,4.0,3,3.7,2</w:t>
      </w:r>
    </w:p>
    <w:p w14:paraId="0E169805" w14:textId="77777777" w:rsidR="00A35C0D" w:rsidRPr="00A35C0D"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Jonathan Fin,Freshman,CS,CS,1040,3.9,2,3.8,3,4.0,3,3.8,3</w:t>
      </w:r>
    </w:p>
    <w:p w14:paraId="2D61EA72" w14:textId="662A46AD" w:rsidR="00107331" w:rsidRDefault="00A35C0D" w:rsidP="00A35C0D">
      <w:pPr>
        <w:spacing w:after="0" w:line="100" w:lineRule="atLeast"/>
        <w:jc w:val="both"/>
        <w:rPr>
          <w:rFonts w:asciiTheme="minorHAnsi" w:eastAsia="DejaVu Sans" w:hAnsiTheme="minorHAnsi" w:cstheme="minorHAnsi"/>
        </w:rPr>
      </w:pPr>
      <w:r w:rsidRPr="00A35C0D">
        <w:rPr>
          <w:rFonts w:asciiTheme="minorHAnsi" w:eastAsia="DejaVu Sans" w:hAnsiTheme="minorHAnsi" w:cstheme="minorHAnsi"/>
        </w:rPr>
        <w:t>Jonathan Fin,Freshman,CS,CS,1060,3.9,2,3.8,3,4.0,3,3.8,3</w:t>
      </w:r>
    </w:p>
    <w:p w14:paraId="7EE646E4" w14:textId="77777777" w:rsidR="00A35C0D" w:rsidRPr="00990F51" w:rsidRDefault="00A35C0D" w:rsidP="00A35C0D">
      <w:pPr>
        <w:spacing w:after="0" w:line="100" w:lineRule="atLeast"/>
        <w:jc w:val="both"/>
        <w:rPr>
          <w:rFonts w:asciiTheme="minorHAnsi" w:eastAsia="DejaVu Sans" w:hAnsiTheme="minorHAnsi" w:cstheme="minorHAnsi"/>
        </w:rPr>
      </w:pPr>
    </w:p>
    <w:p w14:paraId="1F1A4B66" w14:textId="77777777" w:rsidR="00796AD9" w:rsidRDefault="00990F51" w:rsidP="00990F51">
      <w:pPr>
        <w:spacing w:after="0" w:line="100" w:lineRule="atLeast"/>
        <w:jc w:val="both"/>
        <w:rPr>
          <w:rFonts w:asciiTheme="minorHAnsi" w:eastAsia="DejaVu Sans" w:hAnsiTheme="minorHAnsi" w:cstheme="minorHAnsi"/>
        </w:rPr>
      </w:pPr>
      <w:r w:rsidRPr="00990F51">
        <w:rPr>
          <w:rFonts w:asciiTheme="minorHAnsi" w:eastAsia="DejaVu Sans" w:hAnsiTheme="minorHAnsi" w:cstheme="minorHAnsi"/>
        </w:rPr>
        <w:t xml:space="preserve">Then you will process each request in the ordered queue (starting from the </w:t>
      </w:r>
      <w:r w:rsidR="00796AD9">
        <w:rPr>
          <w:rFonts w:asciiTheme="minorHAnsi" w:eastAsia="DejaVu Sans" w:hAnsiTheme="minorHAnsi" w:cstheme="minorHAnsi"/>
        </w:rPr>
        <w:t>front</w:t>
      </w:r>
      <w:r w:rsidRPr="00990F51">
        <w:rPr>
          <w:rFonts w:asciiTheme="minorHAnsi" w:eastAsia="DejaVu Sans" w:hAnsiTheme="minorHAnsi" w:cstheme="minorHAnsi"/>
        </w:rPr>
        <w:t xml:space="preserve"> and go</w:t>
      </w:r>
      <w:r w:rsidR="00796AD9">
        <w:rPr>
          <w:rFonts w:asciiTheme="minorHAnsi" w:eastAsia="DejaVu Sans" w:hAnsiTheme="minorHAnsi" w:cstheme="minorHAnsi"/>
        </w:rPr>
        <w:t xml:space="preserve">ing in order). </w:t>
      </w:r>
    </w:p>
    <w:p w14:paraId="03829EB1" w14:textId="4ECB4858" w:rsidR="00796AD9" w:rsidRDefault="00796AD9" w:rsidP="00990F51">
      <w:pPr>
        <w:spacing w:after="0" w:line="100" w:lineRule="atLeast"/>
        <w:jc w:val="both"/>
        <w:rPr>
          <w:rFonts w:asciiTheme="minorHAnsi" w:eastAsia="DejaVu Sans" w:hAnsiTheme="minorHAnsi" w:cstheme="minorHAnsi"/>
        </w:rPr>
      </w:pPr>
      <w:r>
        <w:rPr>
          <w:rFonts w:asciiTheme="minorHAnsi" w:eastAsia="DejaVu Sans" w:hAnsiTheme="minorHAnsi" w:cstheme="minorHAnsi"/>
        </w:rPr>
        <w:t>For each request:</w:t>
      </w:r>
    </w:p>
    <w:p w14:paraId="46B7100D" w14:textId="06B49D62" w:rsidR="001D7706" w:rsidRPr="001D7706" w:rsidRDefault="00990F51" w:rsidP="001D7706">
      <w:pPr>
        <w:pStyle w:val="ListParagraph"/>
        <w:numPr>
          <w:ilvl w:val="0"/>
          <w:numId w:val="36"/>
        </w:numPr>
        <w:spacing w:after="0" w:line="100" w:lineRule="atLeast"/>
        <w:jc w:val="both"/>
        <w:rPr>
          <w:rFonts w:asciiTheme="minorHAnsi" w:eastAsia="DejaVu Sans" w:hAnsiTheme="minorHAnsi" w:cstheme="minorHAnsi"/>
        </w:rPr>
      </w:pPr>
      <w:r w:rsidRPr="00796AD9">
        <w:rPr>
          <w:rFonts w:asciiTheme="minorHAnsi" w:eastAsia="DejaVu Sans" w:hAnsiTheme="minorHAnsi" w:cstheme="minorHAnsi"/>
        </w:rPr>
        <w:t>print out the request</w:t>
      </w:r>
      <w:r w:rsidR="00796AD9">
        <w:rPr>
          <w:rFonts w:asciiTheme="minorHAnsi" w:eastAsia="DejaVu Sans" w:hAnsiTheme="minorHAnsi" w:cstheme="minorHAnsi"/>
        </w:rPr>
        <w:t>;</w:t>
      </w:r>
      <w:r w:rsidRPr="00796AD9">
        <w:rPr>
          <w:rFonts w:asciiTheme="minorHAnsi" w:eastAsia="DejaVu Sans" w:hAnsiTheme="minorHAnsi" w:cstheme="minorHAnsi"/>
        </w:rPr>
        <w:t xml:space="preserve"> </w:t>
      </w:r>
    </w:p>
    <w:p w14:paraId="62B74677" w14:textId="68927C5D" w:rsidR="00796AD9" w:rsidRDefault="00990F51" w:rsidP="00796AD9">
      <w:pPr>
        <w:pStyle w:val="ListParagraph"/>
        <w:numPr>
          <w:ilvl w:val="0"/>
          <w:numId w:val="36"/>
        </w:numPr>
        <w:spacing w:after="0" w:line="100" w:lineRule="atLeast"/>
        <w:jc w:val="both"/>
        <w:rPr>
          <w:rFonts w:asciiTheme="minorHAnsi" w:eastAsia="DejaVu Sans" w:hAnsiTheme="minorHAnsi" w:cstheme="minorHAnsi"/>
        </w:rPr>
      </w:pPr>
      <w:r w:rsidRPr="00796AD9">
        <w:rPr>
          <w:rFonts w:asciiTheme="minorHAnsi" w:eastAsia="DejaVu Sans" w:hAnsiTheme="minorHAnsi" w:cstheme="minorHAnsi"/>
        </w:rPr>
        <w:t xml:space="preserve">either add the student to the course’s class list if there is room, or print a message indicating that the </w:t>
      </w:r>
      <w:r w:rsidR="005D30FF">
        <w:rPr>
          <w:rFonts w:asciiTheme="minorHAnsi" w:eastAsia="DejaVu Sans" w:hAnsiTheme="minorHAnsi" w:cstheme="minorHAnsi"/>
        </w:rPr>
        <w:t>student cannot be registered for the course</w:t>
      </w:r>
      <w:r w:rsidR="001D7706">
        <w:rPr>
          <w:rFonts w:asciiTheme="minorHAnsi" w:eastAsia="DejaVu Sans" w:hAnsiTheme="minorHAnsi" w:cstheme="minorHAnsi"/>
        </w:rPr>
        <w:t xml:space="preserve">. </w:t>
      </w:r>
    </w:p>
    <w:p w14:paraId="0243BA10" w14:textId="77777777" w:rsidR="00796AD9" w:rsidRDefault="00796AD9" w:rsidP="00796AD9">
      <w:pPr>
        <w:spacing w:after="0" w:line="100" w:lineRule="atLeast"/>
        <w:jc w:val="both"/>
        <w:rPr>
          <w:rFonts w:asciiTheme="minorHAnsi" w:eastAsia="DejaVu Sans" w:hAnsiTheme="minorHAnsi" w:cstheme="minorHAnsi"/>
          <w:b/>
        </w:rPr>
      </w:pPr>
    </w:p>
    <w:p w14:paraId="46CA9425" w14:textId="08A9A281" w:rsidR="0053183F" w:rsidRPr="0053183F" w:rsidRDefault="0053183F" w:rsidP="0053183F">
      <w:pPr>
        <w:spacing w:after="0" w:line="100" w:lineRule="atLeast"/>
        <w:jc w:val="both"/>
        <w:rPr>
          <w:rFonts w:asciiTheme="minorHAnsi" w:eastAsia="DejaVu Sans" w:hAnsiTheme="minorHAnsi" w:cstheme="minorHAnsi"/>
          <w:b/>
        </w:rPr>
      </w:pPr>
      <w:r w:rsidRPr="0053183F">
        <w:rPr>
          <w:rFonts w:asciiTheme="minorHAnsi" w:eastAsia="DejaVu Sans" w:hAnsiTheme="minorHAnsi" w:cstheme="minorHAnsi"/>
          <w:b/>
        </w:rPr>
        <w:t>You also need to print the queue contents before and after the processing of all requests (the queue should be empty after all requests have been processed).</w:t>
      </w:r>
    </w:p>
    <w:p w14:paraId="25545C63" w14:textId="77777777" w:rsidR="0053183F" w:rsidRDefault="0053183F" w:rsidP="00796AD9">
      <w:pPr>
        <w:spacing w:after="0" w:line="100" w:lineRule="atLeast"/>
        <w:jc w:val="both"/>
        <w:rPr>
          <w:rFonts w:asciiTheme="minorHAnsi" w:eastAsia="DejaVu Sans" w:hAnsiTheme="minorHAnsi" w:cstheme="minorHAnsi"/>
          <w:b/>
        </w:rPr>
      </w:pPr>
    </w:p>
    <w:p w14:paraId="17381695" w14:textId="17217A2A" w:rsidR="00990F51" w:rsidRPr="00796AD9" w:rsidRDefault="00990F51" w:rsidP="00796AD9">
      <w:pPr>
        <w:spacing w:after="0" w:line="100" w:lineRule="atLeast"/>
        <w:jc w:val="both"/>
        <w:rPr>
          <w:rFonts w:asciiTheme="minorHAnsi" w:eastAsia="DejaVu Sans" w:hAnsiTheme="minorHAnsi" w:cstheme="minorHAnsi"/>
        </w:rPr>
      </w:pPr>
      <w:r w:rsidRPr="00796AD9">
        <w:rPr>
          <w:rFonts w:asciiTheme="minorHAnsi" w:eastAsia="DejaVu Sans" w:hAnsiTheme="minorHAnsi" w:cstheme="minorHAnsi"/>
          <w:b/>
        </w:rPr>
        <w:t>Hint</w:t>
      </w:r>
      <w:r w:rsidRPr="00796AD9">
        <w:rPr>
          <w:rFonts w:asciiTheme="minorHAnsi" w:eastAsia="DejaVu Sans" w:hAnsiTheme="minorHAnsi" w:cstheme="minorHAnsi"/>
        </w:rPr>
        <w:t xml:space="preserve">: You may want to create a </w:t>
      </w:r>
      <w:proofErr w:type="spellStart"/>
      <w:r w:rsidRPr="00796AD9">
        <w:rPr>
          <w:rFonts w:asciiTheme="minorHAnsi" w:eastAsia="DejaVu Sans" w:hAnsiTheme="minorHAnsi" w:cstheme="minorHAnsi"/>
        </w:rPr>
        <w:t>toString</w:t>
      </w:r>
      <w:proofErr w:type="spellEnd"/>
      <w:r w:rsidRPr="00796AD9">
        <w:rPr>
          <w:rFonts w:asciiTheme="minorHAnsi" w:eastAsia="DejaVu Sans" w:hAnsiTheme="minorHAnsi" w:cstheme="minorHAnsi"/>
        </w:rPr>
        <w:t xml:space="preserve"> method for </w:t>
      </w:r>
      <w:r w:rsidR="005D30FF">
        <w:rPr>
          <w:rFonts w:asciiTheme="minorHAnsi" w:eastAsia="DejaVu Sans" w:hAnsiTheme="minorHAnsi" w:cstheme="minorHAnsi"/>
        </w:rPr>
        <w:t xml:space="preserve">the </w:t>
      </w:r>
      <w:r w:rsidRPr="00796AD9">
        <w:rPr>
          <w:rFonts w:asciiTheme="minorHAnsi" w:eastAsia="DejaVu Sans" w:hAnsiTheme="minorHAnsi" w:cstheme="minorHAnsi"/>
        </w:rPr>
        <w:t>Request</w:t>
      </w:r>
      <w:r w:rsidR="005D30FF">
        <w:rPr>
          <w:rFonts w:asciiTheme="minorHAnsi" w:eastAsia="DejaVu Sans" w:hAnsiTheme="minorHAnsi" w:cstheme="minorHAnsi"/>
        </w:rPr>
        <w:t xml:space="preserve"> class</w:t>
      </w:r>
      <w:r w:rsidR="0050102F">
        <w:rPr>
          <w:rFonts w:asciiTheme="minorHAnsi" w:eastAsia="DejaVu Sans" w:hAnsiTheme="minorHAnsi" w:cstheme="minorHAnsi"/>
        </w:rPr>
        <w:t xml:space="preserve"> to make printing easier</w:t>
      </w:r>
      <w:r w:rsidRPr="00796AD9">
        <w:rPr>
          <w:rFonts w:asciiTheme="minorHAnsi" w:eastAsia="DejaVu Sans" w:hAnsiTheme="minorHAnsi" w:cstheme="minorHAnsi"/>
        </w:rPr>
        <w:t>.</w:t>
      </w:r>
    </w:p>
    <w:p w14:paraId="5DC70A2C" w14:textId="77777777" w:rsidR="00990F51" w:rsidRPr="00990F51" w:rsidRDefault="00990F51" w:rsidP="00990F51">
      <w:pPr>
        <w:spacing w:after="0" w:line="100" w:lineRule="atLeast"/>
        <w:jc w:val="both"/>
        <w:rPr>
          <w:rFonts w:asciiTheme="minorHAnsi" w:eastAsia="DejaVu Sans" w:hAnsiTheme="minorHAnsi" w:cstheme="minorHAnsi"/>
        </w:rPr>
      </w:pPr>
    </w:p>
    <w:p w14:paraId="62A3A15E" w14:textId="044BB5F3" w:rsidR="00421B0E" w:rsidRDefault="00990F51" w:rsidP="00990F51">
      <w:pPr>
        <w:spacing w:after="0" w:line="100" w:lineRule="atLeast"/>
        <w:jc w:val="both"/>
        <w:rPr>
          <w:rFonts w:asciiTheme="minorHAnsi" w:eastAsia="DejaVu Sans" w:hAnsiTheme="minorHAnsi" w:cstheme="minorHAnsi"/>
        </w:rPr>
      </w:pPr>
      <w:r w:rsidRPr="00990F51">
        <w:rPr>
          <w:rFonts w:asciiTheme="minorHAnsi" w:eastAsia="DejaVu Sans" w:hAnsiTheme="minorHAnsi" w:cstheme="minorHAnsi"/>
        </w:rPr>
        <w:t>Finally, print out the class list for each course</w:t>
      </w:r>
      <w:r w:rsidR="005D30FF">
        <w:rPr>
          <w:rFonts w:asciiTheme="minorHAnsi" w:eastAsia="DejaVu Sans" w:hAnsiTheme="minorHAnsi" w:cstheme="minorHAnsi"/>
        </w:rPr>
        <w:t xml:space="preserve"> (after all requests have been processed)</w:t>
      </w:r>
      <w:r w:rsidRPr="00990F51">
        <w:rPr>
          <w:rFonts w:asciiTheme="minorHAnsi" w:eastAsia="DejaVu Sans" w:hAnsiTheme="minorHAnsi" w:cstheme="minorHAnsi"/>
        </w:rPr>
        <w:t>.</w:t>
      </w:r>
    </w:p>
    <w:p w14:paraId="7B45A537" w14:textId="77777777" w:rsidR="00796AD9" w:rsidRDefault="00796AD9" w:rsidP="00990F51">
      <w:pPr>
        <w:spacing w:after="0" w:line="100" w:lineRule="atLeast"/>
        <w:jc w:val="both"/>
        <w:rPr>
          <w:rFonts w:asciiTheme="minorHAnsi" w:eastAsia="DejaVu Sans" w:hAnsiTheme="minorHAnsi" w:cstheme="minorHAnsi"/>
        </w:rPr>
      </w:pPr>
    </w:p>
    <w:p w14:paraId="4DEA20E0" w14:textId="1EBA4572" w:rsidR="0000204A" w:rsidRDefault="0000204A" w:rsidP="00EA1B07">
      <w:pPr>
        <w:spacing w:after="0" w:line="100" w:lineRule="atLeast"/>
        <w:outlineLvl w:val="0"/>
        <w:rPr>
          <w:rFonts w:asciiTheme="minorHAnsi" w:hAnsiTheme="minorHAnsi" w:cstheme="minorHAnsi"/>
          <w:b/>
          <w:color w:val="1F497D"/>
          <w:sz w:val="32"/>
          <w:szCs w:val="32"/>
        </w:rPr>
      </w:pPr>
      <w:r w:rsidRPr="00E56D3E">
        <w:rPr>
          <w:rFonts w:asciiTheme="minorHAnsi" w:hAnsiTheme="minorHAnsi" w:cstheme="minorHAnsi"/>
          <w:b/>
          <w:color w:val="1F497D"/>
          <w:sz w:val="32"/>
          <w:szCs w:val="32"/>
        </w:rPr>
        <w:t xml:space="preserve">Design </w:t>
      </w:r>
      <w:r w:rsidR="00122A82" w:rsidRPr="00E56D3E">
        <w:rPr>
          <w:rFonts w:asciiTheme="minorHAnsi" w:hAnsiTheme="minorHAnsi" w:cstheme="minorHAnsi"/>
          <w:b/>
          <w:color w:val="1F497D"/>
          <w:sz w:val="32"/>
          <w:szCs w:val="32"/>
        </w:rPr>
        <w:t>Requirements</w:t>
      </w:r>
    </w:p>
    <w:p w14:paraId="29FC000D" w14:textId="3180B6BB" w:rsidR="00A158A8" w:rsidRDefault="00A158A8" w:rsidP="00C504DB">
      <w:pPr>
        <w:spacing w:after="0" w:line="100" w:lineRule="atLeast"/>
        <w:jc w:val="both"/>
        <w:rPr>
          <w:rFonts w:asciiTheme="minorHAnsi" w:eastAsia="DejaVu Sans" w:hAnsiTheme="minorHAnsi" w:cstheme="minorHAnsi"/>
        </w:rPr>
      </w:pPr>
    </w:p>
    <w:p w14:paraId="31EEFFB9" w14:textId="70942849" w:rsidR="00FF179D" w:rsidRDefault="00667357" w:rsidP="00C504DB">
      <w:pPr>
        <w:spacing w:after="0" w:line="100" w:lineRule="atLeast"/>
        <w:jc w:val="both"/>
        <w:rPr>
          <w:rFonts w:asciiTheme="minorHAnsi" w:hAnsiTheme="minorHAnsi"/>
        </w:rPr>
      </w:pPr>
      <w:r w:rsidRPr="00667357">
        <w:rPr>
          <w:rFonts w:asciiTheme="minorHAnsi" w:hAnsiTheme="minorHAnsi"/>
          <w:bCs/>
        </w:rPr>
        <w:t xml:space="preserve">A </w:t>
      </w:r>
      <w:r w:rsidR="00FF179D" w:rsidRPr="00FF179D">
        <w:rPr>
          <w:rFonts w:asciiTheme="minorHAnsi" w:hAnsiTheme="minorHAnsi"/>
          <w:b/>
          <w:bCs/>
        </w:rPr>
        <w:t>Priority Queue</w:t>
      </w:r>
      <w:r w:rsidR="00FF179D" w:rsidRPr="00FF179D">
        <w:rPr>
          <w:rFonts w:asciiTheme="minorHAnsi" w:hAnsiTheme="minorHAnsi"/>
        </w:rPr>
        <w:t xml:space="preserve"> is similar to </w:t>
      </w:r>
      <w:r>
        <w:rPr>
          <w:rFonts w:asciiTheme="minorHAnsi" w:hAnsiTheme="minorHAnsi"/>
        </w:rPr>
        <w:t xml:space="preserve">a typical </w:t>
      </w:r>
      <w:r w:rsidR="00FF179D" w:rsidRPr="00FF179D">
        <w:rPr>
          <w:rFonts w:asciiTheme="minorHAnsi" w:hAnsiTheme="minorHAnsi"/>
        </w:rPr>
        <w:t xml:space="preserve">queue where we insert an element </w:t>
      </w:r>
      <w:r>
        <w:rPr>
          <w:rFonts w:asciiTheme="minorHAnsi" w:hAnsiTheme="minorHAnsi"/>
        </w:rPr>
        <w:t>at</w:t>
      </w:r>
      <w:r w:rsidR="00FF179D" w:rsidRPr="00FF179D">
        <w:rPr>
          <w:rFonts w:asciiTheme="minorHAnsi" w:hAnsiTheme="minorHAnsi"/>
        </w:rPr>
        <w:t xml:space="preserve"> the </w:t>
      </w:r>
      <w:r>
        <w:rPr>
          <w:rFonts w:asciiTheme="minorHAnsi" w:hAnsiTheme="minorHAnsi"/>
        </w:rPr>
        <w:t>rear</w:t>
      </w:r>
      <w:r w:rsidR="00FF179D" w:rsidRPr="00FF179D">
        <w:rPr>
          <w:rFonts w:asciiTheme="minorHAnsi" w:hAnsiTheme="minorHAnsi"/>
        </w:rPr>
        <w:t xml:space="preserve"> and remove an element from</w:t>
      </w:r>
      <w:r>
        <w:rPr>
          <w:rFonts w:asciiTheme="minorHAnsi" w:hAnsiTheme="minorHAnsi"/>
        </w:rPr>
        <w:t xml:space="preserve"> the front;</w:t>
      </w:r>
      <w:r w:rsidR="00FF179D" w:rsidRPr="00FF179D">
        <w:rPr>
          <w:rFonts w:asciiTheme="minorHAnsi" w:hAnsiTheme="minorHAnsi"/>
        </w:rPr>
        <w:t xml:space="preserve"> but </w:t>
      </w:r>
      <w:r>
        <w:rPr>
          <w:rFonts w:asciiTheme="minorHAnsi" w:hAnsiTheme="minorHAnsi"/>
        </w:rPr>
        <w:t>there is</w:t>
      </w:r>
      <w:r w:rsidR="00FF179D" w:rsidRPr="00FF179D">
        <w:rPr>
          <w:rFonts w:asciiTheme="minorHAnsi" w:hAnsiTheme="minorHAnsi"/>
        </w:rPr>
        <w:t xml:space="preserve"> one difference</w:t>
      </w:r>
      <w:r>
        <w:rPr>
          <w:rFonts w:asciiTheme="minorHAnsi" w:hAnsiTheme="minorHAnsi"/>
        </w:rPr>
        <w:t>:</w:t>
      </w:r>
      <w:r w:rsidR="00FF179D" w:rsidRPr="00FF179D">
        <w:rPr>
          <w:rFonts w:asciiTheme="minorHAnsi" w:hAnsiTheme="minorHAnsi"/>
        </w:rPr>
        <w:t xml:space="preserve"> the order of</w:t>
      </w:r>
      <w:r>
        <w:rPr>
          <w:rFonts w:asciiTheme="minorHAnsi" w:hAnsiTheme="minorHAnsi"/>
        </w:rPr>
        <w:t xml:space="preserve"> storing</w:t>
      </w:r>
      <w:r w:rsidR="00FF179D" w:rsidRPr="00FF179D">
        <w:rPr>
          <w:rFonts w:asciiTheme="minorHAnsi" w:hAnsiTheme="minorHAnsi"/>
        </w:rPr>
        <w:t xml:space="preserve"> elements in the priority queue depends on the </w:t>
      </w:r>
      <w:r w:rsidR="00FF179D" w:rsidRPr="00667357">
        <w:rPr>
          <w:rFonts w:asciiTheme="minorHAnsi" w:hAnsiTheme="minorHAnsi"/>
          <w:b/>
        </w:rPr>
        <w:t>priority</w:t>
      </w:r>
      <w:r w:rsidR="00FF179D" w:rsidRPr="00FF179D">
        <w:rPr>
          <w:rFonts w:asciiTheme="minorHAnsi" w:hAnsiTheme="minorHAnsi"/>
        </w:rPr>
        <w:t xml:space="preserve"> of the elements. The element with highest priority will be moved to the front of the queue and one with lowest priority will move to the back of the queue. Thus, it is possible that when you enqueue an element at the </w:t>
      </w:r>
      <w:r>
        <w:rPr>
          <w:rFonts w:asciiTheme="minorHAnsi" w:hAnsiTheme="minorHAnsi"/>
        </w:rPr>
        <w:t>rear</w:t>
      </w:r>
      <w:r w:rsidR="00FF179D" w:rsidRPr="00FF179D">
        <w:rPr>
          <w:rFonts w:asciiTheme="minorHAnsi" w:hAnsiTheme="minorHAnsi"/>
        </w:rPr>
        <w:t xml:space="preserve"> </w:t>
      </w:r>
      <w:r>
        <w:rPr>
          <w:rFonts w:asciiTheme="minorHAnsi" w:hAnsiTheme="minorHAnsi"/>
        </w:rPr>
        <w:t>of</w:t>
      </w:r>
      <w:r w:rsidR="00FF179D" w:rsidRPr="00FF179D">
        <w:rPr>
          <w:rFonts w:asciiTheme="minorHAnsi" w:hAnsiTheme="minorHAnsi"/>
        </w:rPr>
        <w:t xml:space="preserve"> the queue, it can move</w:t>
      </w:r>
      <w:r>
        <w:rPr>
          <w:rFonts w:asciiTheme="minorHAnsi" w:hAnsiTheme="minorHAnsi"/>
        </w:rPr>
        <w:t xml:space="preserve"> to the front because of its higher</w:t>
      </w:r>
      <w:r w:rsidR="00FF179D" w:rsidRPr="00FF179D">
        <w:rPr>
          <w:rFonts w:asciiTheme="minorHAnsi" w:hAnsiTheme="minorHAnsi"/>
        </w:rPr>
        <w:t xml:space="preserve"> priority</w:t>
      </w:r>
      <w:r w:rsidR="00FF179D">
        <w:rPr>
          <w:rFonts w:asciiTheme="minorHAnsi" w:hAnsiTheme="minorHAnsi"/>
        </w:rPr>
        <w:t>.</w:t>
      </w:r>
    </w:p>
    <w:p w14:paraId="64A206F0" w14:textId="77777777" w:rsidR="00FF179D" w:rsidRPr="00E56D3E" w:rsidRDefault="00FF179D" w:rsidP="00C504DB">
      <w:pPr>
        <w:spacing w:after="0" w:line="100" w:lineRule="atLeast"/>
        <w:jc w:val="both"/>
        <w:rPr>
          <w:rFonts w:asciiTheme="minorHAnsi" w:eastAsia="DejaVu Sans" w:hAnsiTheme="minorHAnsi" w:cstheme="minorHAnsi"/>
        </w:rPr>
      </w:pPr>
    </w:p>
    <w:p w14:paraId="5043B9F1" w14:textId="0F934838" w:rsidR="00990F51" w:rsidRDefault="00990F51" w:rsidP="00796AD9">
      <w:pPr>
        <w:spacing w:after="0" w:line="100" w:lineRule="atLeast"/>
        <w:jc w:val="both"/>
        <w:rPr>
          <w:rFonts w:asciiTheme="minorHAnsi" w:hAnsiTheme="minorHAnsi"/>
        </w:rPr>
      </w:pPr>
      <w:r w:rsidRPr="00DF5E94">
        <w:rPr>
          <w:rFonts w:asciiTheme="minorHAnsi" w:hAnsiTheme="minorHAnsi"/>
        </w:rPr>
        <w:t xml:space="preserve">You </w:t>
      </w:r>
      <w:r w:rsidR="00DF5E94" w:rsidRPr="00DF5E94">
        <w:rPr>
          <w:rFonts w:asciiTheme="minorHAnsi" w:hAnsiTheme="minorHAnsi"/>
        </w:rPr>
        <w:t>are to</w:t>
      </w:r>
      <w:r w:rsidRPr="00DF5E94">
        <w:rPr>
          <w:rFonts w:asciiTheme="minorHAnsi" w:hAnsiTheme="minorHAnsi"/>
        </w:rPr>
        <w:t xml:space="preserve"> </w:t>
      </w:r>
      <w:r w:rsidRPr="00667357">
        <w:rPr>
          <w:rFonts w:asciiTheme="minorHAnsi" w:hAnsiTheme="minorHAnsi"/>
        </w:rPr>
        <w:t xml:space="preserve">implement </w:t>
      </w:r>
      <w:r w:rsidRPr="00796AD9">
        <w:rPr>
          <w:rFonts w:asciiTheme="minorHAnsi" w:hAnsiTheme="minorHAnsi"/>
        </w:rPr>
        <w:t xml:space="preserve">a </w:t>
      </w:r>
      <w:r w:rsidRPr="00796AD9">
        <w:rPr>
          <w:rFonts w:asciiTheme="minorHAnsi" w:hAnsiTheme="minorHAnsi"/>
          <w:b/>
        </w:rPr>
        <w:t>generic</w:t>
      </w:r>
      <w:r w:rsidRPr="00796AD9">
        <w:rPr>
          <w:rFonts w:asciiTheme="minorHAnsi" w:hAnsiTheme="minorHAnsi"/>
        </w:rPr>
        <w:t xml:space="preserve"> </w:t>
      </w:r>
      <w:r w:rsidRPr="00796AD9">
        <w:rPr>
          <w:rFonts w:asciiTheme="minorHAnsi" w:hAnsiTheme="minorHAnsi"/>
          <w:b/>
        </w:rPr>
        <w:t>priority queue</w:t>
      </w:r>
      <w:r w:rsidRPr="00796AD9">
        <w:rPr>
          <w:rFonts w:asciiTheme="minorHAnsi" w:hAnsiTheme="minorHAnsi"/>
        </w:rPr>
        <w:t xml:space="preserve"> data structure </w:t>
      </w:r>
      <w:r w:rsidR="00796AD9">
        <w:rPr>
          <w:rFonts w:asciiTheme="minorHAnsi" w:hAnsiTheme="minorHAnsi"/>
        </w:rPr>
        <w:t xml:space="preserve">in which </w:t>
      </w:r>
      <w:r w:rsidR="00796AD9">
        <w:rPr>
          <w:rFonts w:asciiTheme="minorHAnsi" w:eastAsia="Times New Roman" w:hAnsiTheme="minorHAnsi" w:cs="Monaco"/>
          <w:color w:val="000000"/>
          <w:kern w:val="0"/>
          <w:lang w:eastAsia="en-US"/>
        </w:rPr>
        <w:t xml:space="preserve">the allowable objects should belong to a class that implements the </w:t>
      </w:r>
      <w:r w:rsidR="00796AD9" w:rsidRPr="00DF5E94">
        <w:rPr>
          <w:rFonts w:asciiTheme="minorHAnsi" w:eastAsia="Times New Roman" w:hAnsiTheme="minorHAnsi" w:cs="Monaco"/>
          <w:b/>
          <w:color w:val="000000"/>
          <w:kern w:val="0"/>
          <w:lang w:eastAsia="en-US"/>
        </w:rPr>
        <w:t>Comparable</w:t>
      </w:r>
      <w:r w:rsidR="00796AD9">
        <w:rPr>
          <w:rFonts w:asciiTheme="minorHAnsi" w:eastAsia="Times New Roman" w:hAnsiTheme="minorHAnsi" w:cs="Monaco"/>
          <w:color w:val="000000"/>
          <w:kern w:val="0"/>
          <w:lang w:eastAsia="en-US"/>
        </w:rPr>
        <w:t xml:space="preserve"> interface</w:t>
      </w:r>
      <w:r w:rsidR="00796AD9" w:rsidRPr="00667357">
        <w:rPr>
          <w:rFonts w:asciiTheme="minorHAnsi" w:eastAsia="Times New Roman" w:hAnsiTheme="minorHAnsi" w:cs="Monaco"/>
          <w:kern w:val="0"/>
          <w:lang w:eastAsia="en-US"/>
        </w:rPr>
        <w:t xml:space="preserve">. </w:t>
      </w:r>
      <w:r w:rsidRPr="00DF5E94">
        <w:rPr>
          <w:rFonts w:asciiTheme="minorHAnsi" w:hAnsiTheme="minorHAnsi"/>
          <w:b/>
          <w:u w:val="single"/>
        </w:rPr>
        <w:t xml:space="preserve">You </w:t>
      </w:r>
      <w:r w:rsidR="00C86074" w:rsidRPr="00DF5E94">
        <w:rPr>
          <w:rFonts w:asciiTheme="minorHAnsi" w:hAnsiTheme="minorHAnsi"/>
          <w:b/>
          <w:u w:val="single"/>
        </w:rPr>
        <w:t>must</w:t>
      </w:r>
      <w:r w:rsidRPr="00DF5E94">
        <w:rPr>
          <w:rFonts w:asciiTheme="minorHAnsi" w:hAnsiTheme="minorHAnsi"/>
          <w:b/>
          <w:u w:val="single"/>
        </w:rPr>
        <w:t xml:space="preserve"> not use the built-in </w:t>
      </w:r>
      <w:proofErr w:type="spellStart"/>
      <w:r w:rsidRPr="00DF5E94">
        <w:rPr>
          <w:rFonts w:asciiTheme="minorHAnsi" w:hAnsiTheme="minorHAnsi"/>
          <w:b/>
          <w:u w:val="single"/>
        </w:rPr>
        <w:t>PriorityQueue</w:t>
      </w:r>
      <w:proofErr w:type="spellEnd"/>
      <w:r w:rsidRPr="00DF5E94">
        <w:rPr>
          <w:rFonts w:asciiTheme="minorHAnsi" w:hAnsiTheme="minorHAnsi"/>
          <w:b/>
          <w:u w:val="single"/>
        </w:rPr>
        <w:t xml:space="preserve"> collection</w:t>
      </w:r>
      <w:r w:rsidR="00796AD9" w:rsidRPr="00DF5E94">
        <w:rPr>
          <w:rFonts w:asciiTheme="minorHAnsi" w:hAnsiTheme="minorHAnsi"/>
          <w:b/>
          <w:u w:val="single"/>
        </w:rPr>
        <w:t xml:space="preserve"> in the Java API</w:t>
      </w:r>
      <w:r w:rsidR="00796AD9" w:rsidRPr="00C8339A">
        <w:rPr>
          <w:rFonts w:asciiTheme="minorHAnsi" w:hAnsiTheme="minorHAnsi"/>
          <w:color w:val="FF0000"/>
        </w:rPr>
        <w:t xml:space="preserve"> </w:t>
      </w:r>
      <w:r w:rsidR="00796AD9">
        <w:rPr>
          <w:rFonts w:asciiTheme="minorHAnsi" w:hAnsiTheme="minorHAnsi"/>
        </w:rPr>
        <w:t>(</w:t>
      </w:r>
      <w:r w:rsidR="00C86074">
        <w:rPr>
          <w:rFonts w:asciiTheme="minorHAnsi" w:hAnsiTheme="minorHAnsi"/>
        </w:rPr>
        <w:t xml:space="preserve">i.e. </w:t>
      </w:r>
      <w:r w:rsidR="00796AD9" w:rsidRPr="00DF5E94">
        <w:rPr>
          <w:rFonts w:asciiTheme="minorHAnsi" w:hAnsiTheme="minorHAnsi"/>
          <w:b/>
          <w:u w:val="single"/>
        </w:rPr>
        <w:t>you should not</w:t>
      </w:r>
      <w:r w:rsidR="00A5369E" w:rsidRPr="00DF5E94">
        <w:rPr>
          <w:rFonts w:asciiTheme="minorHAnsi" w:hAnsiTheme="minorHAnsi"/>
          <w:b/>
          <w:u w:val="single"/>
        </w:rPr>
        <w:t xml:space="preserve"> have an import statement</w:t>
      </w:r>
      <w:r w:rsidR="00796AD9" w:rsidRPr="00DF5E94">
        <w:rPr>
          <w:rFonts w:asciiTheme="minorHAnsi" w:hAnsiTheme="minorHAnsi"/>
          <w:b/>
          <w:u w:val="single"/>
        </w:rPr>
        <w:t xml:space="preserve"> for this</w:t>
      </w:r>
      <w:r w:rsidR="00667357" w:rsidRPr="00DF5E94">
        <w:rPr>
          <w:rFonts w:asciiTheme="minorHAnsi" w:hAnsiTheme="minorHAnsi"/>
          <w:b/>
          <w:u w:val="single"/>
        </w:rPr>
        <w:t xml:space="preserve"> class</w:t>
      </w:r>
      <w:r w:rsidR="00796AD9" w:rsidRPr="00DF5E94">
        <w:rPr>
          <w:rFonts w:asciiTheme="minorHAnsi" w:hAnsiTheme="minorHAnsi"/>
          <w:b/>
          <w:u w:val="single"/>
        </w:rPr>
        <w:t xml:space="preserve"> in your program</w:t>
      </w:r>
      <w:r w:rsidR="00796AD9">
        <w:rPr>
          <w:rFonts w:asciiTheme="minorHAnsi" w:hAnsiTheme="minorHAnsi"/>
        </w:rPr>
        <w:t xml:space="preserve"> since you will be writing your own Priority Queue class)</w:t>
      </w:r>
      <w:r w:rsidRPr="00796AD9">
        <w:rPr>
          <w:rFonts w:asciiTheme="minorHAnsi" w:hAnsiTheme="minorHAnsi"/>
        </w:rPr>
        <w:t>.</w:t>
      </w:r>
      <w:r w:rsidR="00C86074">
        <w:rPr>
          <w:rFonts w:asciiTheme="minorHAnsi" w:hAnsiTheme="minorHAnsi"/>
        </w:rPr>
        <w:t xml:space="preserve"> </w:t>
      </w:r>
      <w:r w:rsidR="00C86074">
        <w:rPr>
          <w:rFonts w:asciiTheme="minorHAnsi" w:eastAsia="Times New Roman" w:hAnsiTheme="minorHAnsi" w:cs="Monaco"/>
          <w:color w:val="000000"/>
          <w:kern w:val="0"/>
          <w:lang w:eastAsia="en-US"/>
        </w:rPr>
        <w:t xml:space="preserve">Your priority queue class should </w:t>
      </w:r>
      <w:r w:rsidR="00C86074">
        <w:rPr>
          <w:rFonts w:asciiTheme="minorHAnsi" w:eastAsia="Times New Roman" w:hAnsiTheme="minorHAnsi" w:cs="Monaco"/>
          <w:color w:val="000000"/>
          <w:kern w:val="0"/>
          <w:lang w:eastAsia="en-US"/>
        </w:rPr>
        <w:lastRenderedPageBreak/>
        <w:t xml:space="preserve">use the </w:t>
      </w:r>
      <w:r w:rsidR="00C86074" w:rsidRPr="00C86074">
        <w:rPr>
          <w:rFonts w:asciiTheme="minorHAnsi" w:eastAsia="Times New Roman" w:hAnsiTheme="minorHAnsi" w:cs="Monaco"/>
          <w:b/>
          <w:color w:val="000000"/>
          <w:kern w:val="0"/>
          <w:lang w:eastAsia="en-US"/>
        </w:rPr>
        <w:t>Node</w:t>
      </w:r>
      <w:r w:rsidR="00C86074">
        <w:rPr>
          <w:rFonts w:asciiTheme="minorHAnsi" w:eastAsia="Times New Roman" w:hAnsiTheme="minorHAnsi" w:cs="Monaco"/>
          <w:color w:val="000000"/>
          <w:kern w:val="0"/>
          <w:lang w:eastAsia="en-US"/>
        </w:rPr>
        <w:t xml:space="preserve"> class </w:t>
      </w:r>
      <w:r w:rsidR="00DF5E94">
        <w:rPr>
          <w:rFonts w:asciiTheme="minorHAnsi" w:eastAsia="Times New Roman" w:hAnsiTheme="minorHAnsi" w:cs="Monaco"/>
          <w:color w:val="000000"/>
          <w:kern w:val="0"/>
          <w:lang w:eastAsia="en-US"/>
        </w:rPr>
        <w:t xml:space="preserve">(which you will also write) </w:t>
      </w:r>
      <w:r w:rsidR="00C86074">
        <w:rPr>
          <w:rFonts w:asciiTheme="minorHAnsi" w:eastAsia="Times New Roman" w:hAnsiTheme="minorHAnsi" w:cs="Monaco"/>
          <w:color w:val="000000"/>
          <w:kern w:val="0"/>
          <w:lang w:eastAsia="en-US"/>
        </w:rPr>
        <w:t xml:space="preserve">for storing objects. </w:t>
      </w:r>
      <w:r w:rsidRPr="00796AD9">
        <w:rPr>
          <w:rFonts w:asciiTheme="minorHAnsi" w:hAnsiTheme="minorHAnsi"/>
        </w:rPr>
        <w:t xml:space="preserve">In your implementation of a priority queue, you should have methods to </w:t>
      </w:r>
      <w:r w:rsidRPr="00A5369E">
        <w:rPr>
          <w:rFonts w:asciiTheme="minorHAnsi" w:hAnsiTheme="minorHAnsi"/>
          <w:b/>
        </w:rPr>
        <w:t>enqueue</w:t>
      </w:r>
      <w:r w:rsidRPr="00796AD9">
        <w:rPr>
          <w:rFonts w:asciiTheme="minorHAnsi" w:hAnsiTheme="minorHAnsi"/>
        </w:rPr>
        <w:t xml:space="preserve"> an object, </w:t>
      </w:r>
      <w:proofErr w:type="gramStart"/>
      <w:r w:rsidRPr="00A5369E">
        <w:rPr>
          <w:rFonts w:asciiTheme="minorHAnsi" w:hAnsiTheme="minorHAnsi"/>
          <w:b/>
        </w:rPr>
        <w:t>dequeue</w:t>
      </w:r>
      <w:proofErr w:type="gramEnd"/>
      <w:r w:rsidRPr="00796AD9">
        <w:rPr>
          <w:rFonts w:asciiTheme="minorHAnsi" w:hAnsiTheme="minorHAnsi"/>
        </w:rPr>
        <w:t xml:space="preserve"> a</w:t>
      </w:r>
      <w:r w:rsidR="00667357">
        <w:rPr>
          <w:rFonts w:asciiTheme="minorHAnsi" w:hAnsiTheme="minorHAnsi"/>
        </w:rPr>
        <w:t>n object,</w:t>
      </w:r>
      <w:r w:rsidRPr="00796AD9">
        <w:rPr>
          <w:rFonts w:asciiTheme="minorHAnsi" w:hAnsiTheme="minorHAnsi"/>
        </w:rPr>
        <w:t xml:space="preserve"> determine if the queue </w:t>
      </w:r>
      <w:r w:rsidRPr="00A5369E">
        <w:rPr>
          <w:rFonts w:asciiTheme="minorHAnsi" w:hAnsiTheme="minorHAnsi"/>
          <w:b/>
        </w:rPr>
        <w:t>is empty</w:t>
      </w:r>
      <w:r w:rsidR="00667357" w:rsidRPr="00667357">
        <w:rPr>
          <w:rFonts w:asciiTheme="minorHAnsi" w:hAnsiTheme="minorHAnsi"/>
        </w:rPr>
        <w:t xml:space="preserve">, and </w:t>
      </w:r>
      <w:r w:rsidR="00667357">
        <w:rPr>
          <w:rFonts w:asciiTheme="minorHAnsi" w:hAnsiTheme="minorHAnsi"/>
          <w:b/>
        </w:rPr>
        <w:t xml:space="preserve">print </w:t>
      </w:r>
      <w:r w:rsidR="00667357" w:rsidRPr="00667357">
        <w:rPr>
          <w:rFonts w:asciiTheme="minorHAnsi" w:hAnsiTheme="minorHAnsi"/>
        </w:rPr>
        <w:t>the queue contents</w:t>
      </w:r>
      <w:r w:rsidR="00667357">
        <w:rPr>
          <w:rFonts w:asciiTheme="minorHAnsi" w:hAnsiTheme="minorHAnsi"/>
          <w:b/>
        </w:rPr>
        <w:t xml:space="preserve">. </w:t>
      </w:r>
      <w:r w:rsidR="00796AD9">
        <w:rPr>
          <w:rFonts w:asciiTheme="minorHAnsi" w:hAnsiTheme="minorHAnsi"/>
        </w:rPr>
        <w:t>Specifically, your Priority Queue class should implement the following methods:</w:t>
      </w:r>
    </w:p>
    <w:p w14:paraId="7B89CB97" w14:textId="77777777" w:rsidR="00C86074" w:rsidRDefault="00C86074" w:rsidP="00796AD9">
      <w:pPr>
        <w:spacing w:after="0" w:line="100" w:lineRule="atLeast"/>
        <w:jc w:val="both"/>
        <w:rPr>
          <w:rFonts w:asciiTheme="minorHAnsi" w:hAnsiTheme="minorHAnsi"/>
        </w:rPr>
      </w:pPr>
    </w:p>
    <w:p w14:paraId="5B060A73" w14:textId="77777777" w:rsidR="00C86074" w:rsidRPr="00FB4DBA" w:rsidRDefault="00C86074" w:rsidP="00C86074">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Determine if the priority queue is empty.</w:t>
      </w:r>
    </w:p>
    <w:p w14:paraId="7DDE55AD" w14:textId="77777777" w:rsidR="00796AD9" w:rsidRDefault="00796AD9" w:rsidP="00796AD9">
      <w:pPr>
        <w:spacing w:after="0" w:line="100" w:lineRule="atLeast"/>
        <w:rPr>
          <w:rFonts w:asciiTheme="minorHAnsi" w:eastAsia="Times New Roman" w:hAnsiTheme="minorHAnsi" w:cs="Monaco"/>
          <w:kern w:val="0"/>
          <w:lang w:eastAsia="en-US"/>
        </w:rPr>
      </w:pPr>
      <w:r w:rsidRPr="00FB4DBA">
        <w:rPr>
          <w:rFonts w:asciiTheme="minorHAnsi" w:eastAsia="Times New Roman" w:hAnsiTheme="minorHAnsi" w:cs="Monaco"/>
          <w:kern w:val="0"/>
          <w:lang w:eastAsia="en-US"/>
        </w:rPr>
        <w:t xml:space="preserve">- </w:t>
      </w:r>
      <w:proofErr w:type="gramStart"/>
      <w:r w:rsidRPr="00FB4DBA">
        <w:rPr>
          <w:rFonts w:asciiTheme="minorHAnsi" w:eastAsia="Times New Roman" w:hAnsiTheme="minorHAnsi" w:cs="Monaco"/>
          <w:kern w:val="0"/>
          <w:lang w:eastAsia="en-US"/>
        </w:rPr>
        <w:t>public</w:t>
      </w:r>
      <w:proofErr w:type="gramEnd"/>
      <w:r w:rsidRPr="00FB4DBA">
        <w:rPr>
          <w:rFonts w:asciiTheme="minorHAnsi" w:eastAsia="Times New Roman" w:hAnsiTheme="minorHAnsi" w:cs="Monaco"/>
          <w:kern w:val="0"/>
          <w:lang w:eastAsia="en-US"/>
        </w:rPr>
        <w:t xml:space="preserve"> </w:t>
      </w:r>
      <w:proofErr w:type="spellStart"/>
      <w:r w:rsidRPr="00FB4DBA">
        <w:rPr>
          <w:rFonts w:asciiTheme="minorHAnsi" w:eastAsia="Times New Roman" w:hAnsiTheme="minorHAnsi" w:cs="Monaco"/>
          <w:kern w:val="0"/>
          <w:lang w:eastAsia="en-US"/>
        </w:rPr>
        <w:t>boolean</w:t>
      </w:r>
      <w:proofErr w:type="spellEnd"/>
      <w:r w:rsidRPr="00FB4DBA">
        <w:rPr>
          <w:rFonts w:asciiTheme="minorHAnsi" w:eastAsia="Times New Roman" w:hAnsiTheme="minorHAnsi" w:cs="Monaco"/>
          <w:kern w:val="0"/>
          <w:lang w:eastAsia="en-US"/>
        </w:rPr>
        <w:t xml:space="preserve"> </w:t>
      </w:r>
      <w:proofErr w:type="spellStart"/>
      <w:r w:rsidRPr="00FB4DBA">
        <w:rPr>
          <w:rFonts w:asciiTheme="minorHAnsi" w:eastAsia="Times New Roman" w:hAnsiTheme="minorHAnsi" w:cs="Monaco"/>
          <w:kern w:val="0"/>
          <w:lang w:eastAsia="en-US"/>
        </w:rPr>
        <w:t>isEmpty</w:t>
      </w:r>
      <w:proofErr w:type="spellEnd"/>
      <w:r w:rsidRPr="00FB4DBA">
        <w:rPr>
          <w:rFonts w:asciiTheme="minorHAnsi" w:eastAsia="Times New Roman" w:hAnsiTheme="minorHAnsi" w:cs="Monaco"/>
          <w:kern w:val="0"/>
          <w:lang w:eastAsia="en-US"/>
        </w:rPr>
        <w:t>();</w:t>
      </w:r>
    </w:p>
    <w:p w14:paraId="22C3173A" w14:textId="77777777" w:rsidR="00C86074" w:rsidRPr="00FB4DBA" w:rsidRDefault="00C86074" w:rsidP="00C86074">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Add object received to the priority queue taking into consideration the rules governing priority.</w:t>
      </w:r>
    </w:p>
    <w:p w14:paraId="1F3D424E" w14:textId="77777777" w:rsidR="00796AD9" w:rsidRDefault="00796AD9" w:rsidP="00796AD9">
      <w:pPr>
        <w:spacing w:after="0" w:line="100" w:lineRule="atLeast"/>
        <w:rPr>
          <w:rFonts w:asciiTheme="minorHAnsi" w:eastAsia="Times New Roman" w:hAnsiTheme="minorHAnsi" w:cs="Monaco"/>
          <w:kern w:val="0"/>
          <w:lang w:eastAsia="en-US"/>
        </w:rPr>
      </w:pPr>
      <w:r w:rsidRPr="00FB4DBA">
        <w:rPr>
          <w:rFonts w:asciiTheme="minorHAnsi" w:eastAsia="Times New Roman" w:hAnsiTheme="minorHAnsi" w:cs="Monaco"/>
          <w:kern w:val="0"/>
          <w:lang w:eastAsia="en-US"/>
        </w:rPr>
        <w:t xml:space="preserve">- </w:t>
      </w:r>
      <w:proofErr w:type="gramStart"/>
      <w:r w:rsidRPr="00FB4DBA">
        <w:rPr>
          <w:rFonts w:asciiTheme="minorHAnsi" w:eastAsia="Times New Roman" w:hAnsiTheme="minorHAnsi" w:cs="Monaco"/>
          <w:kern w:val="0"/>
          <w:lang w:eastAsia="en-US"/>
        </w:rPr>
        <w:t>public</w:t>
      </w:r>
      <w:proofErr w:type="gramEnd"/>
      <w:r w:rsidRPr="00FB4DBA">
        <w:rPr>
          <w:rFonts w:asciiTheme="minorHAnsi" w:eastAsia="Times New Roman" w:hAnsiTheme="minorHAnsi" w:cs="Monaco"/>
          <w:kern w:val="0"/>
          <w:lang w:eastAsia="en-US"/>
        </w:rPr>
        <w:t xml:space="preserve"> void enqueue(E data);</w:t>
      </w:r>
    </w:p>
    <w:p w14:paraId="7B7CBDC9" w14:textId="2548145A" w:rsidR="00C86074" w:rsidRPr="00FB4DBA" w:rsidRDefault="00C86074" w:rsidP="00C86074">
      <w:pPr>
        <w:spacing w:after="0" w:line="100" w:lineRule="atLeast"/>
        <w:rPr>
          <w:rFonts w:asciiTheme="minorHAnsi" w:eastAsia="Times New Roman" w:hAnsiTheme="minorHAnsi" w:cs="Monaco"/>
          <w:color w:val="0070C0"/>
          <w:kern w:val="0"/>
          <w:lang w:eastAsia="en-US"/>
        </w:rPr>
      </w:pPr>
      <w:r>
        <w:rPr>
          <w:rFonts w:asciiTheme="minorHAnsi" w:eastAsia="Times New Roman" w:hAnsiTheme="minorHAnsi" w:cs="Monaco"/>
          <w:color w:val="0070C0"/>
          <w:kern w:val="0"/>
          <w:lang w:eastAsia="en-US"/>
        </w:rPr>
        <w:t>// Remove the</w:t>
      </w:r>
      <w:r w:rsidRPr="00FB4DBA">
        <w:rPr>
          <w:rFonts w:asciiTheme="minorHAnsi" w:eastAsia="Times New Roman" w:hAnsiTheme="minorHAnsi" w:cs="Monaco"/>
          <w:color w:val="0070C0"/>
          <w:kern w:val="0"/>
          <w:lang w:eastAsia="en-US"/>
        </w:rPr>
        <w:t xml:space="preserve"> </w:t>
      </w:r>
      <w:r w:rsidR="00D44995">
        <w:rPr>
          <w:rFonts w:asciiTheme="minorHAnsi" w:eastAsia="Times New Roman" w:hAnsiTheme="minorHAnsi" w:cs="Monaco"/>
          <w:color w:val="0070C0"/>
          <w:kern w:val="0"/>
          <w:lang w:eastAsia="en-US"/>
        </w:rPr>
        <w:t xml:space="preserve">next </w:t>
      </w:r>
      <w:r w:rsidRPr="00FB4DBA">
        <w:rPr>
          <w:rFonts w:asciiTheme="minorHAnsi" w:eastAsia="Times New Roman" w:hAnsiTheme="minorHAnsi" w:cs="Monaco"/>
          <w:color w:val="0070C0"/>
          <w:kern w:val="0"/>
          <w:lang w:eastAsia="en-US"/>
        </w:rPr>
        <w:t>object</w:t>
      </w:r>
      <w:r>
        <w:rPr>
          <w:rFonts w:asciiTheme="minorHAnsi" w:eastAsia="Times New Roman" w:hAnsiTheme="minorHAnsi" w:cs="Monaco"/>
          <w:color w:val="0070C0"/>
          <w:kern w:val="0"/>
          <w:lang w:eastAsia="en-US"/>
        </w:rPr>
        <w:t xml:space="preserve"> </w:t>
      </w:r>
      <w:r w:rsidR="00D44995">
        <w:rPr>
          <w:rFonts w:asciiTheme="minorHAnsi" w:eastAsia="Times New Roman" w:hAnsiTheme="minorHAnsi" w:cs="Monaco"/>
          <w:color w:val="0070C0"/>
          <w:kern w:val="0"/>
          <w:lang w:eastAsia="en-US"/>
        </w:rPr>
        <w:t xml:space="preserve">to be processed </w:t>
      </w:r>
      <w:r w:rsidRPr="00FB4DBA">
        <w:rPr>
          <w:rFonts w:asciiTheme="minorHAnsi" w:eastAsia="Times New Roman" w:hAnsiTheme="minorHAnsi" w:cs="Monaco"/>
          <w:color w:val="0070C0"/>
          <w:kern w:val="0"/>
          <w:lang w:eastAsia="en-US"/>
        </w:rPr>
        <w:t>from the priority queue.</w:t>
      </w:r>
    </w:p>
    <w:p w14:paraId="1205554C" w14:textId="0239F54C" w:rsidR="00796AD9" w:rsidRDefault="00796AD9" w:rsidP="00796AD9">
      <w:pPr>
        <w:spacing w:after="0" w:line="100" w:lineRule="atLeast"/>
        <w:rPr>
          <w:rFonts w:asciiTheme="minorHAnsi" w:eastAsia="Times New Roman" w:hAnsiTheme="minorHAnsi" w:cs="Monaco"/>
          <w:kern w:val="0"/>
          <w:lang w:eastAsia="en-US"/>
        </w:rPr>
      </w:pPr>
      <w:r w:rsidRPr="00FB4DBA">
        <w:rPr>
          <w:rFonts w:asciiTheme="minorHAnsi" w:eastAsia="Times New Roman" w:hAnsiTheme="minorHAnsi" w:cs="Monaco"/>
          <w:kern w:val="0"/>
          <w:lang w:eastAsia="en-US"/>
        </w:rPr>
        <w:t xml:space="preserve">- </w:t>
      </w:r>
      <w:proofErr w:type="gramStart"/>
      <w:r w:rsidRPr="00FB4DBA">
        <w:rPr>
          <w:rFonts w:asciiTheme="minorHAnsi" w:eastAsia="Times New Roman" w:hAnsiTheme="minorHAnsi" w:cs="Monaco"/>
          <w:kern w:val="0"/>
          <w:lang w:eastAsia="en-US"/>
        </w:rPr>
        <w:t>public</w:t>
      </w:r>
      <w:proofErr w:type="gramEnd"/>
      <w:r w:rsidRPr="00FB4DBA">
        <w:rPr>
          <w:rFonts w:asciiTheme="minorHAnsi" w:eastAsia="Times New Roman" w:hAnsiTheme="minorHAnsi" w:cs="Monaco"/>
          <w:kern w:val="0"/>
          <w:lang w:eastAsia="en-US"/>
        </w:rPr>
        <w:t xml:space="preserve"> E dequeue();</w:t>
      </w:r>
    </w:p>
    <w:p w14:paraId="048420B5" w14:textId="6E238B82" w:rsidR="00F637BC" w:rsidRDefault="00F637BC" w:rsidP="00796AD9">
      <w:pPr>
        <w:spacing w:after="0" w:line="100" w:lineRule="atLeast"/>
        <w:rPr>
          <w:rFonts w:asciiTheme="minorHAnsi" w:eastAsia="Times New Roman" w:hAnsiTheme="minorHAnsi" w:cs="Monaco"/>
          <w:kern w:val="0"/>
          <w:lang w:eastAsia="en-US"/>
        </w:rPr>
      </w:pPr>
      <w:r w:rsidRPr="00F637BC">
        <w:rPr>
          <w:rFonts w:asciiTheme="minorHAnsi" w:eastAsia="Times New Roman" w:hAnsiTheme="minorHAnsi" w:cs="Monaco"/>
          <w:color w:val="0070C0"/>
          <w:kern w:val="0"/>
          <w:lang w:eastAsia="en-US"/>
        </w:rPr>
        <w:t>// Print the contents of the queue</w:t>
      </w:r>
      <w:r>
        <w:rPr>
          <w:rFonts w:asciiTheme="minorHAnsi" w:eastAsia="Times New Roman" w:hAnsiTheme="minorHAnsi" w:cs="Monaco"/>
          <w:kern w:val="0"/>
          <w:lang w:eastAsia="en-US"/>
        </w:rPr>
        <w:t xml:space="preserve"> </w:t>
      </w:r>
    </w:p>
    <w:p w14:paraId="02210CA7" w14:textId="5AE522DD" w:rsidR="00C86074" w:rsidRDefault="00F637BC" w:rsidP="00F637BC">
      <w:pPr>
        <w:spacing w:after="0" w:line="100" w:lineRule="atLeast"/>
        <w:rPr>
          <w:rFonts w:asciiTheme="minorHAnsi" w:eastAsia="Times New Roman" w:hAnsiTheme="minorHAnsi" w:cs="Monaco"/>
          <w:kern w:val="0"/>
          <w:lang w:eastAsia="en-US"/>
        </w:rPr>
      </w:pPr>
      <w:r>
        <w:rPr>
          <w:rFonts w:ascii="Consolas" w:eastAsia="SimSun" w:hAnsi="Consolas" w:cs="Consolas"/>
          <w:color w:val="000000"/>
          <w:kern w:val="0"/>
          <w:sz w:val="28"/>
          <w:szCs w:val="28"/>
          <w:lang w:eastAsia="zh-CN"/>
        </w:rPr>
        <w:t>-</w:t>
      </w:r>
      <w:r w:rsidRPr="00F637BC">
        <w:rPr>
          <w:rFonts w:asciiTheme="minorHAnsi" w:eastAsia="Times New Roman" w:hAnsiTheme="minorHAnsi" w:cs="Monaco"/>
          <w:kern w:val="0"/>
          <w:lang w:eastAsia="en-US"/>
        </w:rPr>
        <w:t xml:space="preserve">public void </w:t>
      </w:r>
      <w:proofErr w:type="spellStart"/>
      <w:proofErr w:type="gramStart"/>
      <w:r w:rsidRPr="00F637BC">
        <w:rPr>
          <w:rFonts w:asciiTheme="minorHAnsi" w:eastAsia="Times New Roman" w:hAnsiTheme="minorHAnsi" w:cs="Monaco"/>
          <w:kern w:val="0"/>
          <w:lang w:eastAsia="en-US"/>
        </w:rPr>
        <w:t>Qprint</w:t>
      </w:r>
      <w:proofErr w:type="spellEnd"/>
      <w:r w:rsidRPr="00F637BC">
        <w:rPr>
          <w:rFonts w:asciiTheme="minorHAnsi" w:eastAsia="Times New Roman" w:hAnsiTheme="minorHAnsi" w:cs="Monaco"/>
          <w:kern w:val="0"/>
          <w:lang w:eastAsia="en-US"/>
        </w:rPr>
        <w:t>(</w:t>
      </w:r>
      <w:proofErr w:type="gramEnd"/>
      <w:r w:rsidRPr="00F637BC">
        <w:rPr>
          <w:rFonts w:asciiTheme="minorHAnsi" w:eastAsia="Times New Roman" w:hAnsiTheme="minorHAnsi" w:cs="Monaco"/>
          <w:kern w:val="0"/>
          <w:lang w:eastAsia="en-US"/>
        </w:rPr>
        <w:t>)</w:t>
      </w:r>
      <w:r w:rsidR="00A276D0">
        <w:rPr>
          <w:rFonts w:asciiTheme="minorHAnsi" w:eastAsia="Times New Roman" w:hAnsiTheme="minorHAnsi" w:cs="Monaco"/>
          <w:kern w:val="0"/>
          <w:lang w:eastAsia="en-US"/>
        </w:rPr>
        <w:t>;</w:t>
      </w:r>
      <w:r w:rsidRPr="00F637BC">
        <w:rPr>
          <w:rFonts w:asciiTheme="minorHAnsi" w:eastAsia="Times New Roman" w:hAnsiTheme="minorHAnsi" w:cs="Monaco"/>
          <w:kern w:val="0"/>
          <w:lang w:eastAsia="en-US"/>
        </w:rPr>
        <w:t xml:space="preserve"> {</w:t>
      </w:r>
      <w:r w:rsidRPr="00F637BC">
        <w:rPr>
          <w:rFonts w:asciiTheme="minorHAnsi" w:eastAsia="Times New Roman" w:hAnsiTheme="minorHAnsi" w:cs="Monaco"/>
          <w:kern w:val="0"/>
          <w:lang w:eastAsia="en-US"/>
        </w:rPr>
        <w:tab/>
      </w:r>
    </w:p>
    <w:p w14:paraId="0605485A" w14:textId="77777777" w:rsidR="00F637BC" w:rsidRPr="00F637BC" w:rsidRDefault="00F637BC" w:rsidP="00F637BC">
      <w:pPr>
        <w:spacing w:after="0" w:line="100" w:lineRule="atLeast"/>
        <w:rPr>
          <w:rFonts w:asciiTheme="minorHAnsi" w:eastAsia="Times New Roman" w:hAnsiTheme="minorHAnsi" w:cs="Monaco"/>
          <w:kern w:val="0"/>
          <w:lang w:eastAsia="en-US"/>
        </w:rPr>
      </w:pPr>
    </w:p>
    <w:p w14:paraId="208D89CD" w14:textId="77777777" w:rsidR="00A5369E" w:rsidRDefault="00A5369E" w:rsidP="00796AD9">
      <w:pPr>
        <w:spacing w:after="0" w:line="100" w:lineRule="atLeast"/>
        <w:jc w:val="both"/>
        <w:rPr>
          <w:rFonts w:asciiTheme="minorHAnsi" w:hAnsiTheme="minorHAnsi"/>
        </w:rPr>
      </w:pPr>
    </w:p>
    <w:p w14:paraId="42A1C0D7" w14:textId="5066DEE0" w:rsidR="00C86074" w:rsidRDefault="00C86074" w:rsidP="00796AD9">
      <w:pPr>
        <w:spacing w:after="0" w:line="100" w:lineRule="atLeast"/>
        <w:jc w:val="both"/>
        <w:rPr>
          <w:rFonts w:asciiTheme="minorHAnsi" w:hAnsiTheme="minorHAnsi"/>
        </w:rPr>
      </w:pPr>
      <w:r>
        <w:rPr>
          <w:rFonts w:asciiTheme="minorHAnsi" w:hAnsiTheme="minorHAnsi"/>
        </w:rPr>
        <w:t xml:space="preserve">The </w:t>
      </w:r>
      <w:proofErr w:type="spellStart"/>
      <w:r w:rsidRPr="00A5369E">
        <w:rPr>
          <w:rFonts w:asciiTheme="minorHAnsi" w:hAnsiTheme="minorHAnsi"/>
          <w:b/>
        </w:rPr>
        <w:t>INode</w:t>
      </w:r>
      <w:proofErr w:type="spellEnd"/>
      <w:r>
        <w:rPr>
          <w:rFonts w:asciiTheme="minorHAnsi" w:hAnsiTheme="minorHAnsi"/>
        </w:rPr>
        <w:t xml:space="preserve"> interface for the Node class is given below.</w:t>
      </w:r>
    </w:p>
    <w:p w14:paraId="41D62C1B" w14:textId="77777777" w:rsidR="00C86074" w:rsidRDefault="00C86074" w:rsidP="00796AD9">
      <w:pPr>
        <w:spacing w:after="0" w:line="100" w:lineRule="atLeast"/>
        <w:jc w:val="both"/>
        <w:rPr>
          <w:rFonts w:asciiTheme="minorHAnsi" w:hAnsiTheme="minorHAnsi"/>
        </w:rPr>
      </w:pPr>
    </w:p>
    <w:p w14:paraId="63DED732" w14:textId="77777777" w:rsidR="00C86074" w:rsidRDefault="00C86074" w:rsidP="00C86074">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 xml:space="preserve">public interface </w:t>
      </w:r>
      <w:proofErr w:type="spellStart"/>
      <w:r w:rsidRPr="00C86074">
        <w:rPr>
          <w:rFonts w:asciiTheme="minorHAnsi" w:eastAsia="Times New Roman" w:hAnsiTheme="minorHAnsi" w:cs="Monaco"/>
          <w:b/>
          <w:color w:val="000000"/>
          <w:kern w:val="0"/>
          <w:lang w:eastAsia="en-US"/>
        </w:rPr>
        <w:t>INode</w:t>
      </w:r>
      <w:proofErr w:type="spellEnd"/>
      <w:r>
        <w:rPr>
          <w:rFonts w:asciiTheme="minorHAnsi" w:eastAsia="Times New Roman" w:hAnsiTheme="minorHAnsi" w:cs="Monaco"/>
          <w:color w:val="000000"/>
          <w:kern w:val="0"/>
          <w:lang w:eastAsia="en-US"/>
        </w:rPr>
        <w:t xml:space="preserve"> {</w:t>
      </w:r>
    </w:p>
    <w:p w14:paraId="16204768" w14:textId="5092399E" w:rsidR="00C86074" w:rsidRPr="00C86074" w:rsidRDefault="00C86074" w:rsidP="00C86074">
      <w:pPr>
        <w:spacing w:after="0" w:line="100" w:lineRule="atLeast"/>
        <w:ind w:firstLine="720"/>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Returns the data stored in this node.</w:t>
      </w:r>
    </w:p>
    <w:p w14:paraId="76F276F9" w14:textId="6F600C50" w:rsidR="00C86074" w:rsidRDefault="00C86074" w:rsidP="00C86074">
      <w:pPr>
        <w:spacing w:after="0" w:line="100" w:lineRule="atLeast"/>
        <w:ind w:firstLine="720"/>
        <w:rPr>
          <w:rFonts w:asciiTheme="minorHAnsi" w:eastAsia="Times New Roman" w:hAnsiTheme="minorHAnsi" w:cs="Monaco"/>
          <w:color w:val="000000"/>
          <w:kern w:val="0"/>
          <w:lang w:eastAsia="en-US"/>
        </w:rPr>
      </w:pPr>
      <w:r w:rsidRPr="00FB4DBA">
        <w:rPr>
          <w:rFonts w:asciiTheme="minorHAnsi" w:eastAsia="Times New Roman" w:hAnsiTheme="minorHAnsi" w:cs="Monaco"/>
          <w:color w:val="000000"/>
          <w:kern w:val="0"/>
          <w:lang w:eastAsia="en-US"/>
        </w:rPr>
        <w:t xml:space="preserve">E </w:t>
      </w:r>
      <w:proofErr w:type="spellStart"/>
      <w:proofErr w:type="gramStart"/>
      <w:r w:rsidRPr="00FB4DBA">
        <w:rPr>
          <w:rFonts w:asciiTheme="minorHAnsi" w:eastAsia="Times New Roman" w:hAnsiTheme="minorHAnsi" w:cs="Monaco"/>
          <w:color w:val="000000"/>
          <w:kern w:val="0"/>
          <w:lang w:eastAsia="en-US"/>
        </w:rPr>
        <w:t>getData</w:t>
      </w:r>
      <w:proofErr w:type="spellEnd"/>
      <w:r w:rsidRPr="00FB4DBA">
        <w:rPr>
          <w:rFonts w:asciiTheme="minorHAnsi" w:eastAsia="Times New Roman" w:hAnsiTheme="minorHAnsi" w:cs="Monaco"/>
          <w:color w:val="000000"/>
          <w:kern w:val="0"/>
          <w:lang w:eastAsia="en-US"/>
        </w:rPr>
        <w:t>(</w:t>
      </w:r>
      <w:proofErr w:type="gramEnd"/>
      <w:r w:rsidRPr="00FB4DBA">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w:t>
      </w:r>
    </w:p>
    <w:p w14:paraId="14B939D8" w14:textId="76C32878" w:rsidR="00C86074" w:rsidRDefault="00C86074" w:rsidP="00C86074">
      <w:pPr>
        <w:spacing w:after="0" w:line="100" w:lineRule="atLeast"/>
        <w:ind w:firstLine="720"/>
        <w:rPr>
          <w:rFonts w:asciiTheme="minorHAnsi" w:eastAsia="Times New Roman" w:hAnsiTheme="minorHAnsi" w:cs="Monaco"/>
          <w:color w:val="000000"/>
          <w:kern w:val="0"/>
          <w:lang w:eastAsia="en-US"/>
        </w:rPr>
      </w:pPr>
      <w:r w:rsidRPr="00FB4DBA">
        <w:rPr>
          <w:rFonts w:asciiTheme="minorHAnsi" w:eastAsia="Times New Roman" w:hAnsiTheme="minorHAnsi" w:cs="Monaco"/>
          <w:color w:val="0070C0"/>
          <w:kern w:val="0"/>
          <w:lang w:eastAsia="en-US"/>
        </w:rPr>
        <w:t>// Returns the node next to this node.</w:t>
      </w:r>
    </w:p>
    <w:p w14:paraId="606B81F0" w14:textId="77777777" w:rsidR="00C86074" w:rsidRDefault="00C86074" w:rsidP="00C86074">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0000"/>
          <w:kern w:val="0"/>
          <w:lang w:eastAsia="en-US"/>
        </w:rPr>
        <w:t xml:space="preserve">Node&lt;E&gt; </w:t>
      </w:r>
      <w:proofErr w:type="spellStart"/>
      <w:proofErr w:type="gramStart"/>
      <w:r w:rsidRPr="00FB4DBA">
        <w:rPr>
          <w:rFonts w:asciiTheme="minorHAnsi" w:eastAsia="Times New Roman" w:hAnsiTheme="minorHAnsi" w:cs="Monaco"/>
          <w:color w:val="000000"/>
          <w:kern w:val="0"/>
          <w:lang w:eastAsia="en-US"/>
        </w:rPr>
        <w:t>getNext</w:t>
      </w:r>
      <w:proofErr w:type="spellEnd"/>
      <w:r w:rsidRPr="00FB4DBA">
        <w:rPr>
          <w:rFonts w:asciiTheme="minorHAnsi" w:eastAsia="Times New Roman" w:hAnsiTheme="minorHAnsi" w:cs="Monaco"/>
          <w:color w:val="000000"/>
          <w:kern w:val="0"/>
          <w:lang w:eastAsia="en-US"/>
        </w:rPr>
        <w:t>(</w:t>
      </w:r>
      <w:proofErr w:type="gramEnd"/>
      <w:r w:rsidRPr="00FB4DBA">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w:t>
      </w:r>
    </w:p>
    <w:p w14:paraId="1764BD3D" w14:textId="454DEC62" w:rsidR="00C86074" w:rsidRPr="00FB4DBA" w:rsidRDefault="00C86074" w:rsidP="00C86074">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Sets node received as the next node to this node.</w:t>
      </w:r>
    </w:p>
    <w:p w14:paraId="0EBC99F7" w14:textId="77777777" w:rsidR="00C86074" w:rsidRDefault="00C86074" w:rsidP="00C86074">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0000"/>
          <w:kern w:val="0"/>
          <w:lang w:eastAsia="en-US"/>
        </w:rPr>
        <w:t xml:space="preserve">void </w:t>
      </w:r>
      <w:proofErr w:type="spellStart"/>
      <w:r w:rsidRPr="00FB4DBA">
        <w:rPr>
          <w:rFonts w:asciiTheme="minorHAnsi" w:eastAsia="Times New Roman" w:hAnsiTheme="minorHAnsi" w:cs="Monaco"/>
          <w:color w:val="000000"/>
          <w:kern w:val="0"/>
          <w:lang w:eastAsia="en-US"/>
        </w:rPr>
        <w:t>setNext</w:t>
      </w:r>
      <w:proofErr w:type="spellEnd"/>
      <w:r w:rsidRPr="00FB4DBA">
        <w:rPr>
          <w:rFonts w:asciiTheme="minorHAnsi" w:eastAsia="Times New Roman" w:hAnsiTheme="minorHAnsi" w:cs="Monaco"/>
          <w:color w:val="000000"/>
          <w:kern w:val="0"/>
          <w:lang w:eastAsia="en-US"/>
        </w:rPr>
        <w:t>(Node&lt;E&gt; next)</w:t>
      </w:r>
      <w:r>
        <w:rPr>
          <w:rFonts w:asciiTheme="minorHAnsi" w:eastAsia="Times New Roman" w:hAnsiTheme="minorHAnsi" w:cs="Monaco"/>
          <w:color w:val="000000"/>
          <w:kern w:val="0"/>
          <w:lang w:eastAsia="en-US"/>
        </w:rPr>
        <w:t>;</w:t>
      </w:r>
    </w:p>
    <w:p w14:paraId="746B532C" w14:textId="2CE416DD" w:rsidR="00C86074" w:rsidRPr="00FB4DBA" w:rsidRDefault="00C86074" w:rsidP="00C86074">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r>
    </w:p>
    <w:p w14:paraId="5462B2E6" w14:textId="77777777" w:rsidR="00C86074" w:rsidRDefault="00C86074" w:rsidP="00C86074">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w:t>
      </w:r>
    </w:p>
    <w:p w14:paraId="59724C1C" w14:textId="77777777" w:rsidR="00C86074" w:rsidRDefault="00C86074" w:rsidP="00C86074">
      <w:pPr>
        <w:spacing w:after="0" w:line="100" w:lineRule="atLeast"/>
        <w:rPr>
          <w:rFonts w:asciiTheme="minorHAnsi" w:eastAsia="Times New Roman" w:hAnsiTheme="minorHAnsi" w:cs="Monaco"/>
          <w:color w:val="000000"/>
          <w:kern w:val="0"/>
          <w:lang w:eastAsia="en-US"/>
        </w:rPr>
      </w:pPr>
    </w:p>
    <w:p w14:paraId="6975FB64" w14:textId="77777777" w:rsidR="00C86074" w:rsidRDefault="00C86074" w:rsidP="00C86074">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 xml:space="preserve">The </w:t>
      </w:r>
      <w:r w:rsidRPr="00C86074">
        <w:rPr>
          <w:rFonts w:asciiTheme="minorHAnsi" w:eastAsia="Times New Roman" w:hAnsiTheme="minorHAnsi" w:cs="Monaco"/>
          <w:b/>
          <w:color w:val="000000"/>
          <w:kern w:val="0"/>
          <w:lang w:eastAsia="en-US"/>
        </w:rPr>
        <w:t>Node</w:t>
      </w:r>
      <w:r>
        <w:rPr>
          <w:rFonts w:asciiTheme="minorHAnsi" w:eastAsia="Times New Roman" w:hAnsiTheme="minorHAnsi" w:cs="Monaco"/>
          <w:color w:val="000000"/>
          <w:kern w:val="0"/>
          <w:lang w:eastAsia="en-US"/>
        </w:rPr>
        <w:t xml:space="preserve"> class should also have the following </w:t>
      </w:r>
      <w:r w:rsidRPr="00C86074">
        <w:rPr>
          <w:rFonts w:asciiTheme="minorHAnsi" w:eastAsia="Times New Roman" w:hAnsiTheme="minorHAnsi" w:cs="Monaco"/>
          <w:b/>
          <w:color w:val="000000"/>
          <w:kern w:val="0"/>
          <w:lang w:eastAsia="en-US"/>
        </w:rPr>
        <w:t>constructors</w:t>
      </w:r>
      <w:r>
        <w:rPr>
          <w:rFonts w:asciiTheme="minorHAnsi" w:eastAsia="Times New Roman" w:hAnsiTheme="minorHAnsi" w:cs="Monaco"/>
          <w:color w:val="000000"/>
          <w:kern w:val="0"/>
          <w:lang w:eastAsia="en-US"/>
        </w:rPr>
        <w:t>:</w:t>
      </w:r>
    </w:p>
    <w:p w14:paraId="6E3A235C" w14:textId="10DEA637" w:rsidR="00C86074" w:rsidRDefault="00C86074" w:rsidP="00C86074">
      <w:pPr>
        <w:spacing w:after="0" w:line="100" w:lineRule="atLeast"/>
        <w:rPr>
          <w:rFonts w:asciiTheme="minorHAnsi" w:eastAsia="Times New Roman" w:hAnsiTheme="minorHAnsi" w:cs="Monaco"/>
          <w:color w:val="000000"/>
          <w:kern w:val="0"/>
          <w:lang w:eastAsia="en-US"/>
        </w:rPr>
      </w:pPr>
      <w:proofErr w:type="gramStart"/>
      <w:r w:rsidRPr="00FB4DBA">
        <w:rPr>
          <w:rFonts w:asciiTheme="minorHAnsi" w:eastAsia="Times New Roman" w:hAnsiTheme="minorHAnsi" w:cs="Monaco"/>
          <w:color w:val="000000"/>
          <w:kern w:val="0"/>
          <w:lang w:eastAsia="en-US"/>
        </w:rPr>
        <w:t>Node(</w:t>
      </w:r>
      <w:proofErr w:type="gramEnd"/>
      <w:r w:rsidRPr="00FB4DBA">
        <w:rPr>
          <w:rFonts w:asciiTheme="minorHAnsi" w:eastAsia="Times New Roman" w:hAnsiTheme="minorHAnsi" w:cs="Monaco"/>
          <w:color w:val="000000"/>
          <w:kern w:val="0"/>
          <w:lang w:eastAsia="en-US"/>
        </w:rPr>
        <w:t xml:space="preserve">E </w:t>
      </w:r>
      <w:proofErr w:type="spellStart"/>
      <w:r w:rsidRPr="00FB4DBA">
        <w:rPr>
          <w:rFonts w:asciiTheme="minorHAnsi" w:eastAsia="Times New Roman" w:hAnsiTheme="minorHAnsi" w:cs="Monaco"/>
          <w:color w:val="000000"/>
          <w:kern w:val="0"/>
          <w:lang w:eastAsia="en-US"/>
        </w:rPr>
        <w:t>dataValue</w:t>
      </w:r>
      <w:proofErr w:type="spellEnd"/>
      <w:r w:rsidRPr="00FB4DBA">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ab/>
      </w:r>
      <w:r>
        <w:rPr>
          <w:rFonts w:asciiTheme="minorHAnsi" w:eastAsia="Times New Roman" w:hAnsiTheme="minorHAnsi" w:cs="Monaco"/>
          <w:color w:val="000000"/>
          <w:kern w:val="0"/>
          <w:lang w:eastAsia="en-US"/>
        </w:rPr>
        <w:tab/>
      </w:r>
      <w:r>
        <w:rPr>
          <w:rFonts w:asciiTheme="minorHAnsi" w:eastAsia="Times New Roman" w:hAnsiTheme="minorHAnsi" w:cs="Monaco"/>
          <w:color w:val="000000"/>
          <w:kern w:val="0"/>
          <w:lang w:eastAsia="en-US"/>
        </w:rPr>
        <w:tab/>
      </w:r>
      <w:r>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70C0"/>
          <w:kern w:val="0"/>
          <w:lang w:eastAsia="en-US"/>
        </w:rPr>
        <w:t>// Constructor</w:t>
      </w:r>
    </w:p>
    <w:p w14:paraId="476B802D" w14:textId="77777777" w:rsidR="00C86074" w:rsidRDefault="00C86074" w:rsidP="00C86074">
      <w:pPr>
        <w:spacing w:after="0" w:line="100" w:lineRule="atLeast"/>
        <w:rPr>
          <w:rFonts w:asciiTheme="minorHAnsi" w:eastAsia="Times New Roman" w:hAnsiTheme="minorHAnsi" w:cs="Monaco"/>
          <w:color w:val="000000"/>
          <w:kern w:val="0"/>
          <w:lang w:eastAsia="en-US"/>
        </w:rPr>
      </w:pPr>
      <w:proofErr w:type="gramStart"/>
      <w:r w:rsidRPr="00FB4DBA">
        <w:rPr>
          <w:rFonts w:asciiTheme="minorHAnsi" w:eastAsia="Times New Roman" w:hAnsiTheme="minorHAnsi" w:cs="Monaco"/>
          <w:color w:val="000000"/>
          <w:kern w:val="0"/>
          <w:lang w:eastAsia="en-US"/>
        </w:rPr>
        <w:t>Node(</w:t>
      </w:r>
      <w:proofErr w:type="gramEnd"/>
      <w:r w:rsidRPr="00FB4DBA">
        <w:rPr>
          <w:rFonts w:asciiTheme="minorHAnsi" w:eastAsia="Times New Roman" w:hAnsiTheme="minorHAnsi" w:cs="Monaco"/>
          <w:color w:val="000000"/>
          <w:kern w:val="0"/>
          <w:lang w:eastAsia="en-US"/>
        </w:rPr>
        <w:t xml:space="preserve">E </w:t>
      </w:r>
      <w:proofErr w:type="spellStart"/>
      <w:r w:rsidRPr="00FB4DBA">
        <w:rPr>
          <w:rFonts w:asciiTheme="minorHAnsi" w:eastAsia="Times New Roman" w:hAnsiTheme="minorHAnsi" w:cs="Monaco"/>
          <w:color w:val="000000"/>
          <w:kern w:val="0"/>
          <w:lang w:eastAsia="en-US"/>
        </w:rPr>
        <w:t>dataValue</w:t>
      </w:r>
      <w:proofErr w:type="spellEnd"/>
      <w:r w:rsidRPr="00FB4DBA">
        <w:rPr>
          <w:rFonts w:asciiTheme="minorHAnsi" w:eastAsia="Times New Roman" w:hAnsiTheme="minorHAnsi" w:cs="Monaco"/>
          <w:color w:val="000000"/>
          <w:kern w:val="0"/>
          <w:lang w:eastAsia="en-US"/>
        </w:rPr>
        <w:t xml:space="preserve">, Node&lt;E&gt; </w:t>
      </w:r>
      <w:proofErr w:type="spellStart"/>
      <w:r w:rsidRPr="00FB4DBA">
        <w:rPr>
          <w:rFonts w:asciiTheme="minorHAnsi" w:eastAsia="Times New Roman" w:hAnsiTheme="minorHAnsi" w:cs="Monaco"/>
          <w:color w:val="000000"/>
          <w:kern w:val="0"/>
          <w:lang w:eastAsia="en-US"/>
        </w:rPr>
        <w:t>nextNode</w:t>
      </w:r>
      <w:proofErr w:type="spellEnd"/>
      <w:r w:rsidRPr="00FB4DBA">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 xml:space="preserve">; </w:t>
      </w:r>
      <w:r w:rsidRPr="00FB4DBA">
        <w:rPr>
          <w:rFonts w:asciiTheme="minorHAnsi" w:eastAsia="Times New Roman" w:hAnsiTheme="minorHAnsi" w:cs="Monaco"/>
          <w:color w:val="0070C0"/>
          <w:kern w:val="0"/>
          <w:lang w:eastAsia="en-US"/>
        </w:rPr>
        <w:tab/>
        <w:t>// Constructor</w:t>
      </w:r>
    </w:p>
    <w:p w14:paraId="1B4E9500" w14:textId="77777777" w:rsidR="00990F51" w:rsidRPr="008102A8" w:rsidRDefault="00990F51" w:rsidP="00796AD9">
      <w:pPr>
        <w:spacing w:after="0" w:line="100" w:lineRule="atLeast"/>
        <w:jc w:val="both"/>
        <w:rPr>
          <w:rFonts w:asciiTheme="minorHAnsi" w:hAnsiTheme="minorHAnsi"/>
        </w:rPr>
      </w:pPr>
    </w:p>
    <w:p w14:paraId="2A0C23FA" w14:textId="4B6656CC" w:rsidR="0023661F" w:rsidRDefault="00990F51" w:rsidP="00796AD9">
      <w:pPr>
        <w:spacing w:after="0" w:line="100" w:lineRule="atLeast"/>
        <w:jc w:val="both"/>
        <w:rPr>
          <w:rFonts w:asciiTheme="minorHAnsi" w:hAnsiTheme="minorHAnsi"/>
        </w:rPr>
      </w:pPr>
      <w:r w:rsidRPr="008102A8">
        <w:rPr>
          <w:rFonts w:asciiTheme="minorHAnsi" w:hAnsiTheme="minorHAnsi"/>
        </w:rPr>
        <w:t xml:space="preserve">In addition, you should have a class </w:t>
      </w:r>
      <w:r w:rsidR="00C86074" w:rsidRPr="0023661F">
        <w:rPr>
          <w:rFonts w:asciiTheme="minorHAnsi" w:hAnsiTheme="minorHAnsi"/>
          <w:b/>
        </w:rPr>
        <w:t>Course</w:t>
      </w:r>
      <w:r w:rsidR="00C86074">
        <w:rPr>
          <w:rFonts w:asciiTheme="minorHAnsi" w:hAnsiTheme="minorHAnsi"/>
        </w:rPr>
        <w:t xml:space="preserve"> </w:t>
      </w:r>
      <w:r w:rsidRPr="008102A8">
        <w:rPr>
          <w:rFonts w:asciiTheme="minorHAnsi" w:hAnsiTheme="minorHAnsi"/>
        </w:rPr>
        <w:t xml:space="preserve">representing a Course object, </w:t>
      </w:r>
      <w:r w:rsidR="00667357">
        <w:rPr>
          <w:rFonts w:asciiTheme="minorHAnsi" w:hAnsiTheme="minorHAnsi"/>
        </w:rPr>
        <w:t>with</w:t>
      </w:r>
      <w:r w:rsidRPr="008102A8">
        <w:rPr>
          <w:rFonts w:asciiTheme="minorHAnsi" w:hAnsiTheme="minorHAnsi"/>
        </w:rPr>
        <w:t xml:space="preserve"> attributes for the data contained in the </w:t>
      </w:r>
      <w:r>
        <w:rPr>
          <w:rFonts w:asciiTheme="minorHAnsi" w:hAnsiTheme="minorHAnsi"/>
        </w:rPr>
        <w:t>course</w:t>
      </w:r>
      <w:r w:rsidR="0023661F">
        <w:rPr>
          <w:rFonts w:asciiTheme="minorHAnsi" w:hAnsiTheme="minorHAnsi"/>
        </w:rPr>
        <w:t>s</w:t>
      </w:r>
      <w:r w:rsidR="00A5369E">
        <w:rPr>
          <w:rFonts w:asciiTheme="minorHAnsi" w:hAnsiTheme="minorHAnsi"/>
        </w:rPr>
        <w:t>.txt</w:t>
      </w:r>
      <w:r>
        <w:rPr>
          <w:rFonts w:asciiTheme="minorHAnsi" w:hAnsiTheme="minorHAnsi"/>
        </w:rPr>
        <w:t xml:space="preserve"> </w:t>
      </w:r>
      <w:r w:rsidRPr="008102A8">
        <w:rPr>
          <w:rFonts w:asciiTheme="minorHAnsi" w:hAnsiTheme="minorHAnsi"/>
        </w:rPr>
        <w:t>input file, along with a list of enrolled stud</w:t>
      </w:r>
      <w:r w:rsidR="0023661F">
        <w:rPr>
          <w:rFonts w:asciiTheme="minorHAnsi" w:hAnsiTheme="minorHAnsi"/>
        </w:rPr>
        <w:t>ents for that course</w:t>
      </w:r>
      <w:r w:rsidRPr="008102A8">
        <w:rPr>
          <w:rFonts w:asciiTheme="minorHAnsi" w:hAnsiTheme="minorHAnsi"/>
        </w:rPr>
        <w:t xml:space="preserve">. You </w:t>
      </w:r>
      <w:r w:rsidR="00DF45D6">
        <w:rPr>
          <w:rFonts w:asciiTheme="minorHAnsi" w:hAnsiTheme="minorHAnsi"/>
        </w:rPr>
        <w:t>should</w:t>
      </w:r>
      <w:r w:rsidRPr="008102A8">
        <w:rPr>
          <w:rFonts w:asciiTheme="minorHAnsi" w:hAnsiTheme="minorHAnsi"/>
        </w:rPr>
        <w:t xml:space="preserve"> use </w:t>
      </w:r>
      <w:r w:rsidR="00DF45D6">
        <w:rPr>
          <w:rFonts w:asciiTheme="minorHAnsi" w:hAnsiTheme="minorHAnsi"/>
        </w:rPr>
        <w:t xml:space="preserve">a </w:t>
      </w:r>
      <w:proofErr w:type="spellStart"/>
      <w:r w:rsidR="00DF45D6">
        <w:rPr>
          <w:rFonts w:asciiTheme="minorHAnsi" w:hAnsiTheme="minorHAnsi"/>
        </w:rPr>
        <w:t>LinkedList</w:t>
      </w:r>
      <w:proofErr w:type="spellEnd"/>
      <w:r w:rsidR="0023661F">
        <w:rPr>
          <w:rFonts w:asciiTheme="minorHAnsi" w:hAnsiTheme="minorHAnsi"/>
        </w:rPr>
        <w:t xml:space="preserve"> </w:t>
      </w:r>
      <w:r w:rsidR="0023661F" w:rsidRPr="008102A8">
        <w:rPr>
          <w:rFonts w:asciiTheme="minorHAnsi" w:hAnsiTheme="minorHAnsi"/>
        </w:rPr>
        <w:t xml:space="preserve">for this </w:t>
      </w:r>
      <w:r w:rsidR="0023661F">
        <w:rPr>
          <w:rFonts w:asciiTheme="minorHAnsi" w:hAnsiTheme="minorHAnsi"/>
        </w:rPr>
        <w:t>list of students</w:t>
      </w:r>
      <w:r w:rsidRPr="008102A8">
        <w:rPr>
          <w:rFonts w:asciiTheme="minorHAnsi" w:hAnsiTheme="minorHAnsi"/>
        </w:rPr>
        <w:t xml:space="preserve">. </w:t>
      </w:r>
      <w:r w:rsidR="0023661F">
        <w:rPr>
          <w:rFonts w:asciiTheme="minorHAnsi" w:hAnsiTheme="minorHAnsi"/>
        </w:rPr>
        <w:t xml:space="preserve">Class </w:t>
      </w:r>
      <w:r w:rsidRPr="0023661F">
        <w:rPr>
          <w:rFonts w:asciiTheme="minorHAnsi" w:hAnsiTheme="minorHAnsi"/>
          <w:b/>
        </w:rPr>
        <w:t>Course</w:t>
      </w:r>
      <w:r w:rsidRPr="008102A8">
        <w:rPr>
          <w:rFonts w:asciiTheme="minorHAnsi" w:hAnsiTheme="minorHAnsi"/>
        </w:rPr>
        <w:t xml:space="preserve"> should also have methods for </w:t>
      </w:r>
      <w:r w:rsidR="0023661F">
        <w:rPr>
          <w:rFonts w:asciiTheme="minorHAnsi" w:hAnsiTheme="minorHAnsi"/>
        </w:rPr>
        <w:t>the following:</w:t>
      </w:r>
    </w:p>
    <w:p w14:paraId="67E99562" w14:textId="2252B29D" w:rsidR="0023661F" w:rsidRPr="0023661F" w:rsidRDefault="00990F51" w:rsidP="0023661F">
      <w:pPr>
        <w:pStyle w:val="ListParagraph"/>
        <w:numPr>
          <w:ilvl w:val="0"/>
          <w:numId w:val="37"/>
        </w:numPr>
        <w:spacing w:after="0" w:line="100" w:lineRule="atLeast"/>
        <w:jc w:val="both"/>
        <w:rPr>
          <w:rFonts w:asciiTheme="minorHAnsi" w:hAnsiTheme="minorHAnsi"/>
        </w:rPr>
      </w:pPr>
      <w:r w:rsidRPr="0023661F">
        <w:rPr>
          <w:rFonts w:asciiTheme="minorHAnsi" w:hAnsiTheme="minorHAnsi"/>
        </w:rPr>
        <w:t>checking if the course is full</w:t>
      </w:r>
      <w:r w:rsidR="0023661F" w:rsidRPr="0023661F">
        <w:rPr>
          <w:rFonts w:asciiTheme="minorHAnsi" w:hAnsiTheme="minorHAnsi"/>
        </w:rPr>
        <w:t>,</w:t>
      </w:r>
    </w:p>
    <w:p w14:paraId="599AE51C" w14:textId="77777777" w:rsidR="0023661F" w:rsidRPr="0023661F" w:rsidRDefault="00990F51" w:rsidP="0023661F">
      <w:pPr>
        <w:pStyle w:val="ListParagraph"/>
        <w:numPr>
          <w:ilvl w:val="0"/>
          <w:numId w:val="37"/>
        </w:numPr>
        <w:spacing w:after="0" w:line="100" w:lineRule="atLeast"/>
        <w:jc w:val="both"/>
        <w:rPr>
          <w:rFonts w:asciiTheme="minorHAnsi" w:hAnsiTheme="minorHAnsi"/>
        </w:rPr>
      </w:pPr>
      <w:r w:rsidRPr="0023661F">
        <w:rPr>
          <w:rFonts w:asciiTheme="minorHAnsi" w:hAnsiTheme="minorHAnsi"/>
        </w:rPr>
        <w:t xml:space="preserve">adding a student name to the list, and </w:t>
      </w:r>
    </w:p>
    <w:p w14:paraId="3A52CA46" w14:textId="77777777" w:rsidR="0023661F" w:rsidRPr="0023661F" w:rsidRDefault="00990F51" w:rsidP="0023661F">
      <w:pPr>
        <w:pStyle w:val="ListParagraph"/>
        <w:numPr>
          <w:ilvl w:val="0"/>
          <w:numId w:val="37"/>
        </w:numPr>
        <w:spacing w:after="0" w:line="100" w:lineRule="atLeast"/>
        <w:jc w:val="both"/>
        <w:rPr>
          <w:rFonts w:asciiTheme="minorHAnsi" w:hAnsiTheme="minorHAnsi"/>
        </w:rPr>
      </w:pPr>
      <w:proofErr w:type="gramStart"/>
      <w:r w:rsidRPr="0023661F">
        <w:rPr>
          <w:rFonts w:asciiTheme="minorHAnsi" w:hAnsiTheme="minorHAnsi"/>
        </w:rPr>
        <w:t>printing</w:t>
      </w:r>
      <w:proofErr w:type="gramEnd"/>
      <w:r w:rsidRPr="0023661F">
        <w:rPr>
          <w:rFonts w:asciiTheme="minorHAnsi" w:hAnsiTheme="minorHAnsi"/>
        </w:rPr>
        <w:t xml:space="preserve"> out the class list. </w:t>
      </w:r>
    </w:p>
    <w:p w14:paraId="76DE9C40" w14:textId="77777777" w:rsidR="0023661F" w:rsidRDefault="0023661F" w:rsidP="0023661F">
      <w:pPr>
        <w:spacing w:after="0" w:line="100" w:lineRule="atLeast"/>
        <w:jc w:val="both"/>
        <w:rPr>
          <w:rFonts w:asciiTheme="minorHAnsi" w:hAnsiTheme="minorHAnsi"/>
        </w:rPr>
      </w:pPr>
    </w:p>
    <w:p w14:paraId="30B6E2DD" w14:textId="6EDC251D" w:rsidR="00990F51" w:rsidRDefault="0023661F" w:rsidP="0023661F">
      <w:pPr>
        <w:spacing w:after="0" w:line="100" w:lineRule="atLeast"/>
        <w:jc w:val="both"/>
        <w:rPr>
          <w:rFonts w:asciiTheme="minorHAnsi" w:hAnsiTheme="minorHAnsi"/>
        </w:rPr>
      </w:pPr>
      <w:r>
        <w:rPr>
          <w:rFonts w:asciiTheme="minorHAnsi" w:hAnsiTheme="minorHAnsi"/>
        </w:rPr>
        <w:t>T</w:t>
      </w:r>
      <w:r w:rsidR="00990F51" w:rsidRPr="0023661F">
        <w:rPr>
          <w:rFonts w:asciiTheme="minorHAnsi" w:hAnsiTheme="minorHAnsi"/>
        </w:rPr>
        <w:t>h</w:t>
      </w:r>
      <w:r>
        <w:rPr>
          <w:rFonts w:asciiTheme="minorHAnsi" w:hAnsiTheme="minorHAnsi"/>
        </w:rPr>
        <w:t xml:space="preserve">e Course </w:t>
      </w:r>
      <w:r w:rsidR="00990F51" w:rsidRPr="0023661F">
        <w:rPr>
          <w:rFonts w:asciiTheme="minorHAnsi" w:hAnsiTheme="minorHAnsi"/>
        </w:rPr>
        <w:t>class should</w:t>
      </w:r>
      <w:r w:rsidR="00667357">
        <w:rPr>
          <w:rFonts w:asciiTheme="minorHAnsi" w:hAnsiTheme="minorHAnsi"/>
        </w:rPr>
        <w:t xml:space="preserve"> therefore</w:t>
      </w:r>
      <w:r w:rsidR="00990F51" w:rsidRPr="0023661F">
        <w:rPr>
          <w:rFonts w:asciiTheme="minorHAnsi" w:hAnsiTheme="minorHAnsi"/>
        </w:rPr>
        <w:t xml:space="preserve"> implement the </w:t>
      </w:r>
      <w:proofErr w:type="spellStart"/>
      <w:r w:rsidR="00990F51" w:rsidRPr="0023661F">
        <w:rPr>
          <w:rFonts w:asciiTheme="minorHAnsi" w:hAnsiTheme="minorHAnsi"/>
          <w:b/>
        </w:rPr>
        <w:t>ICourse</w:t>
      </w:r>
      <w:proofErr w:type="spellEnd"/>
      <w:r w:rsidR="00990F51" w:rsidRPr="0023661F">
        <w:rPr>
          <w:rFonts w:asciiTheme="minorHAnsi" w:hAnsiTheme="minorHAnsi"/>
        </w:rPr>
        <w:t xml:space="preserve"> interface</w:t>
      </w:r>
      <w:r>
        <w:rPr>
          <w:rFonts w:asciiTheme="minorHAnsi" w:hAnsiTheme="minorHAnsi"/>
        </w:rPr>
        <w:t xml:space="preserve"> (given below)</w:t>
      </w:r>
      <w:r w:rsidR="00990F51" w:rsidRPr="0023661F">
        <w:rPr>
          <w:rFonts w:asciiTheme="minorHAnsi" w:hAnsiTheme="minorHAnsi"/>
        </w:rPr>
        <w:t>.</w:t>
      </w:r>
    </w:p>
    <w:p w14:paraId="40ABE5F7" w14:textId="77777777" w:rsidR="0023661F" w:rsidRDefault="0023661F" w:rsidP="0023661F">
      <w:pPr>
        <w:spacing w:after="0" w:line="100" w:lineRule="atLeast"/>
        <w:jc w:val="both"/>
        <w:rPr>
          <w:rFonts w:asciiTheme="minorHAnsi" w:hAnsiTheme="minorHAnsi"/>
        </w:rPr>
      </w:pPr>
    </w:p>
    <w:p w14:paraId="170E45D4" w14:textId="77777777" w:rsidR="0023661F" w:rsidRPr="0023661F" w:rsidRDefault="0023661F" w:rsidP="0023661F">
      <w:pPr>
        <w:spacing w:after="0" w:line="100" w:lineRule="atLeast"/>
        <w:rPr>
          <w:rFonts w:asciiTheme="minorHAnsi" w:eastAsia="Times New Roman" w:hAnsiTheme="minorHAnsi" w:cs="Monaco"/>
          <w:color w:val="000000"/>
          <w:kern w:val="0"/>
          <w:lang w:eastAsia="en-US"/>
        </w:rPr>
      </w:pPr>
      <w:proofErr w:type="gramStart"/>
      <w:r w:rsidRPr="0023661F">
        <w:rPr>
          <w:rFonts w:asciiTheme="minorHAnsi" w:eastAsia="Times New Roman" w:hAnsiTheme="minorHAnsi" w:cs="Monaco"/>
          <w:color w:val="000000"/>
          <w:kern w:val="0"/>
          <w:lang w:eastAsia="en-US"/>
        </w:rPr>
        <w:t>public</w:t>
      </w:r>
      <w:proofErr w:type="gramEnd"/>
      <w:r w:rsidRPr="0023661F">
        <w:rPr>
          <w:rFonts w:asciiTheme="minorHAnsi" w:eastAsia="Times New Roman" w:hAnsiTheme="minorHAnsi" w:cs="Monaco"/>
          <w:color w:val="000000"/>
          <w:kern w:val="0"/>
          <w:lang w:eastAsia="en-US"/>
        </w:rPr>
        <w:t xml:space="preserve"> interface </w:t>
      </w:r>
      <w:proofErr w:type="spellStart"/>
      <w:r w:rsidRPr="0023661F">
        <w:rPr>
          <w:rFonts w:asciiTheme="minorHAnsi" w:eastAsia="Times New Roman" w:hAnsiTheme="minorHAnsi" w:cs="Monaco"/>
          <w:b/>
          <w:color w:val="000000"/>
          <w:kern w:val="0"/>
          <w:lang w:eastAsia="en-US"/>
        </w:rPr>
        <w:t>ICourse</w:t>
      </w:r>
      <w:proofErr w:type="spellEnd"/>
      <w:r w:rsidRPr="0023661F">
        <w:rPr>
          <w:rFonts w:asciiTheme="minorHAnsi" w:eastAsia="Times New Roman" w:hAnsiTheme="minorHAnsi" w:cs="Monaco"/>
          <w:color w:val="000000"/>
          <w:kern w:val="0"/>
          <w:lang w:eastAsia="en-US"/>
        </w:rPr>
        <w:t>{</w:t>
      </w:r>
    </w:p>
    <w:p w14:paraId="15D7B11F" w14:textId="7AA08662" w:rsidR="0023661F" w:rsidRDefault="0023661F" w:rsidP="0023661F">
      <w:pPr>
        <w:spacing w:after="0" w:line="100" w:lineRule="atLeast"/>
        <w:rPr>
          <w:rFonts w:asciiTheme="minorHAnsi" w:eastAsia="Times New Roman" w:hAnsiTheme="minorHAnsi" w:cs="Monaco"/>
          <w:color w:val="000000"/>
          <w:kern w:val="0"/>
          <w:lang w:eastAsia="en-US"/>
        </w:rPr>
      </w:pPr>
      <w:r w:rsidRPr="001123C3">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70C0"/>
          <w:kern w:val="0"/>
          <w:lang w:eastAsia="en-US"/>
        </w:rPr>
        <w:t>// Determine if the capacity for this course has been reached.</w:t>
      </w:r>
    </w:p>
    <w:p w14:paraId="199991D0" w14:textId="0EB2C0F1" w:rsidR="0023661F" w:rsidRDefault="0023661F" w:rsidP="0023661F">
      <w:pPr>
        <w:spacing w:after="0" w:line="100" w:lineRule="atLeast"/>
        <w:ind w:firstLine="720"/>
        <w:rPr>
          <w:rFonts w:asciiTheme="minorHAnsi" w:eastAsia="Times New Roman" w:hAnsiTheme="minorHAnsi" w:cs="Monaco"/>
          <w:color w:val="000000"/>
          <w:kern w:val="0"/>
          <w:lang w:eastAsia="en-US"/>
        </w:rPr>
      </w:pPr>
      <w:proofErr w:type="spellStart"/>
      <w:proofErr w:type="gramStart"/>
      <w:r w:rsidRPr="001123C3">
        <w:rPr>
          <w:rFonts w:asciiTheme="minorHAnsi" w:eastAsia="Times New Roman" w:hAnsiTheme="minorHAnsi" w:cs="Monaco"/>
          <w:color w:val="000000"/>
          <w:kern w:val="0"/>
          <w:lang w:eastAsia="en-US"/>
        </w:rPr>
        <w:t>boolean</w:t>
      </w:r>
      <w:proofErr w:type="spellEnd"/>
      <w:proofErr w:type="gramEnd"/>
      <w:r w:rsidRPr="001123C3">
        <w:rPr>
          <w:rFonts w:asciiTheme="minorHAnsi" w:eastAsia="Times New Roman" w:hAnsiTheme="minorHAnsi" w:cs="Monaco"/>
          <w:color w:val="000000"/>
          <w:kern w:val="0"/>
          <w:lang w:eastAsia="en-US"/>
        </w:rPr>
        <w:t xml:space="preserve"> </w:t>
      </w:r>
      <w:proofErr w:type="spellStart"/>
      <w:r w:rsidRPr="001123C3">
        <w:rPr>
          <w:rFonts w:asciiTheme="minorHAnsi" w:eastAsia="Times New Roman" w:hAnsiTheme="minorHAnsi" w:cs="Monaco"/>
          <w:color w:val="000000"/>
          <w:kern w:val="0"/>
          <w:lang w:eastAsia="en-US"/>
        </w:rPr>
        <w:t>isFull</w:t>
      </w:r>
      <w:proofErr w:type="spellEnd"/>
      <w:r w:rsidRPr="001123C3">
        <w:rPr>
          <w:rFonts w:asciiTheme="minorHAnsi" w:eastAsia="Times New Roman" w:hAnsiTheme="minorHAnsi" w:cs="Monaco"/>
          <w:color w:val="000000"/>
          <w:kern w:val="0"/>
          <w:lang w:eastAsia="en-US"/>
        </w:rPr>
        <w:t>();</w:t>
      </w:r>
    </w:p>
    <w:p w14:paraId="337B8A17" w14:textId="47E24541" w:rsidR="0023661F" w:rsidRPr="00FB4DBA" w:rsidRDefault="0023661F" w:rsidP="0023661F">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xml:space="preserve">// </w:t>
      </w:r>
      <w:proofErr w:type="gramStart"/>
      <w:r w:rsidRPr="00FB4DBA">
        <w:rPr>
          <w:rFonts w:asciiTheme="minorHAnsi" w:eastAsia="Times New Roman" w:hAnsiTheme="minorHAnsi" w:cs="Monaco"/>
          <w:color w:val="0070C0"/>
          <w:kern w:val="0"/>
          <w:lang w:eastAsia="en-US"/>
        </w:rPr>
        <w:t>A</w:t>
      </w:r>
      <w:r w:rsidR="001D7706">
        <w:rPr>
          <w:rFonts w:asciiTheme="minorHAnsi" w:eastAsia="Times New Roman" w:hAnsiTheme="minorHAnsi" w:cs="Monaco"/>
          <w:color w:val="0070C0"/>
          <w:kern w:val="0"/>
          <w:lang w:eastAsia="en-US"/>
        </w:rPr>
        <w:t>dd</w:t>
      </w:r>
      <w:proofErr w:type="gramEnd"/>
      <w:r w:rsidR="001D7706">
        <w:rPr>
          <w:rFonts w:asciiTheme="minorHAnsi" w:eastAsia="Times New Roman" w:hAnsiTheme="minorHAnsi" w:cs="Monaco"/>
          <w:color w:val="0070C0"/>
          <w:kern w:val="0"/>
          <w:lang w:eastAsia="en-US"/>
        </w:rPr>
        <w:t xml:space="preserve"> this student to the </w:t>
      </w:r>
      <w:proofErr w:type="spellStart"/>
      <w:r w:rsidR="001D7706" w:rsidRPr="00667357">
        <w:rPr>
          <w:rFonts w:asciiTheme="minorHAnsi" w:eastAsia="Times New Roman" w:hAnsiTheme="minorHAnsi" w:cs="Monaco"/>
          <w:b/>
          <w:kern w:val="0"/>
          <w:lang w:eastAsia="en-US"/>
        </w:rPr>
        <w:t>linkedlist</w:t>
      </w:r>
      <w:proofErr w:type="spellEnd"/>
      <w:r w:rsidRPr="00667357">
        <w:rPr>
          <w:rFonts w:asciiTheme="minorHAnsi" w:eastAsia="Times New Roman" w:hAnsiTheme="minorHAnsi" w:cs="Monaco"/>
          <w:kern w:val="0"/>
          <w:lang w:eastAsia="en-US"/>
        </w:rPr>
        <w:t xml:space="preserve"> </w:t>
      </w:r>
      <w:r w:rsidRPr="00FB4DBA">
        <w:rPr>
          <w:rFonts w:asciiTheme="minorHAnsi" w:eastAsia="Times New Roman" w:hAnsiTheme="minorHAnsi" w:cs="Monaco"/>
          <w:color w:val="0070C0"/>
          <w:kern w:val="0"/>
          <w:lang w:eastAsia="en-US"/>
        </w:rPr>
        <w:t>for enrolled students for this course.</w:t>
      </w:r>
    </w:p>
    <w:p w14:paraId="256D70AB" w14:textId="77777777" w:rsidR="0023661F" w:rsidRDefault="0023661F" w:rsidP="0023661F">
      <w:pPr>
        <w:spacing w:after="0" w:line="100" w:lineRule="atLeast"/>
        <w:rPr>
          <w:rFonts w:asciiTheme="minorHAnsi" w:eastAsia="Times New Roman" w:hAnsiTheme="minorHAnsi" w:cs="Monaco"/>
          <w:color w:val="000000"/>
          <w:kern w:val="0"/>
          <w:lang w:eastAsia="en-US"/>
        </w:rPr>
      </w:pPr>
      <w:r w:rsidRPr="001123C3">
        <w:rPr>
          <w:rFonts w:asciiTheme="minorHAnsi" w:eastAsia="Times New Roman" w:hAnsiTheme="minorHAnsi" w:cs="Monaco"/>
          <w:color w:val="000000"/>
          <w:kern w:val="0"/>
          <w:lang w:eastAsia="en-US"/>
        </w:rPr>
        <w:tab/>
      </w:r>
      <w:proofErr w:type="gramStart"/>
      <w:r w:rsidRPr="001123C3">
        <w:rPr>
          <w:rFonts w:asciiTheme="minorHAnsi" w:eastAsia="Times New Roman" w:hAnsiTheme="minorHAnsi" w:cs="Monaco"/>
          <w:bCs/>
          <w:color w:val="000000"/>
          <w:kern w:val="0"/>
          <w:lang w:eastAsia="en-US"/>
        </w:rPr>
        <w:t>void</w:t>
      </w:r>
      <w:proofErr w:type="gramEnd"/>
      <w:r w:rsidRPr="001123C3">
        <w:rPr>
          <w:rFonts w:asciiTheme="minorHAnsi" w:eastAsia="Times New Roman" w:hAnsiTheme="minorHAnsi" w:cs="Monaco"/>
          <w:color w:val="000000"/>
          <w:kern w:val="0"/>
          <w:lang w:eastAsia="en-US"/>
        </w:rPr>
        <w:t xml:space="preserve"> </w:t>
      </w:r>
      <w:proofErr w:type="spellStart"/>
      <w:r w:rsidRPr="001123C3">
        <w:rPr>
          <w:rFonts w:asciiTheme="minorHAnsi" w:eastAsia="Times New Roman" w:hAnsiTheme="minorHAnsi" w:cs="Monaco"/>
          <w:color w:val="000000"/>
          <w:kern w:val="0"/>
          <w:lang w:eastAsia="en-US"/>
        </w:rPr>
        <w:t>addStudent</w:t>
      </w:r>
      <w:proofErr w:type="spellEnd"/>
      <w:r w:rsidRPr="001123C3">
        <w:rPr>
          <w:rFonts w:asciiTheme="minorHAnsi" w:eastAsia="Times New Roman" w:hAnsiTheme="minorHAnsi" w:cs="Monaco"/>
          <w:color w:val="000000"/>
          <w:kern w:val="0"/>
          <w:lang w:eastAsia="en-US"/>
        </w:rPr>
        <w:t>(String name);</w:t>
      </w:r>
    </w:p>
    <w:p w14:paraId="72882191" w14:textId="4F753178" w:rsidR="0023661F" w:rsidRPr="00FB4DBA" w:rsidRDefault="0023661F" w:rsidP="0023661F">
      <w:pPr>
        <w:spacing w:after="0" w:line="100" w:lineRule="atLeast"/>
        <w:ind w:firstLine="720"/>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xml:space="preserve">// Print the </w:t>
      </w:r>
      <w:proofErr w:type="spellStart"/>
      <w:r w:rsidRPr="00FB4DBA">
        <w:rPr>
          <w:rFonts w:asciiTheme="minorHAnsi" w:eastAsia="Times New Roman" w:hAnsiTheme="minorHAnsi" w:cs="Monaco"/>
          <w:color w:val="0070C0"/>
          <w:kern w:val="0"/>
          <w:lang w:eastAsia="en-US"/>
        </w:rPr>
        <w:t>classlist</w:t>
      </w:r>
      <w:proofErr w:type="spellEnd"/>
      <w:r w:rsidRPr="00FB4DBA">
        <w:rPr>
          <w:rFonts w:asciiTheme="minorHAnsi" w:eastAsia="Times New Roman" w:hAnsiTheme="minorHAnsi" w:cs="Monaco"/>
          <w:color w:val="0070C0"/>
          <w:kern w:val="0"/>
          <w:lang w:eastAsia="en-US"/>
        </w:rPr>
        <w:t xml:space="preserve"> for this course.</w:t>
      </w:r>
    </w:p>
    <w:p w14:paraId="6B7CA285" w14:textId="77777777" w:rsidR="0023661F" w:rsidRDefault="0023661F" w:rsidP="0023661F">
      <w:pPr>
        <w:spacing w:after="0" w:line="100" w:lineRule="atLeast"/>
        <w:rPr>
          <w:rFonts w:asciiTheme="minorHAnsi" w:eastAsia="Times New Roman" w:hAnsiTheme="minorHAnsi" w:cs="Monaco"/>
          <w:color w:val="000000"/>
          <w:kern w:val="0"/>
          <w:lang w:eastAsia="en-US"/>
        </w:rPr>
      </w:pPr>
      <w:r w:rsidRPr="001123C3">
        <w:rPr>
          <w:rFonts w:asciiTheme="minorHAnsi" w:eastAsia="Times New Roman" w:hAnsiTheme="minorHAnsi" w:cs="Monaco"/>
          <w:color w:val="000000"/>
          <w:kern w:val="0"/>
          <w:lang w:eastAsia="en-US"/>
        </w:rPr>
        <w:tab/>
      </w:r>
      <w:proofErr w:type="gramStart"/>
      <w:r w:rsidRPr="001123C3">
        <w:rPr>
          <w:rFonts w:asciiTheme="minorHAnsi" w:eastAsia="Times New Roman" w:hAnsiTheme="minorHAnsi" w:cs="Monaco"/>
          <w:bCs/>
          <w:color w:val="000000"/>
          <w:kern w:val="0"/>
          <w:lang w:eastAsia="en-US"/>
        </w:rPr>
        <w:t>void</w:t>
      </w:r>
      <w:proofErr w:type="gramEnd"/>
      <w:r w:rsidRPr="001123C3">
        <w:rPr>
          <w:rFonts w:asciiTheme="minorHAnsi" w:eastAsia="Times New Roman" w:hAnsiTheme="minorHAnsi" w:cs="Monaco"/>
          <w:color w:val="000000"/>
          <w:kern w:val="0"/>
          <w:lang w:eastAsia="en-US"/>
        </w:rPr>
        <w:t xml:space="preserve"> </w:t>
      </w:r>
      <w:proofErr w:type="spellStart"/>
      <w:r w:rsidRPr="001123C3">
        <w:rPr>
          <w:rFonts w:asciiTheme="minorHAnsi" w:eastAsia="Times New Roman" w:hAnsiTheme="minorHAnsi" w:cs="Monaco"/>
          <w:color w:val="000000"/>
          <w:kern w:val="0"/>
          <w:lang w:eastAsia="en-US"/>
        </w:rPr>
        <w:t>printClassList</w:t>
      </w:r>
      <w:proofErr w:type="spellEnd"/>
      <w:r w:rsidRPr="001123C3">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w:t>
      </w:r>
    </w:p>
    <w:p w14:paraId="2773C96B" w14:textId="7FE89D47" w:rsidR="0023661F" w:rsidRPr="00FB4DBA" w:rsidRDefault="0023661F" w:rsidP="0023661F">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lastRenderedPageBreak/>
        <w:tab/>
        <w:t>// Determines if this course object is the same as the object received as parameter.</w:t>
      </w:r>
    </w:p>
    <w:p w14:paraId="2002E683" w14:textId="77777777" w:rsidR="0023661F" w:rsidRDefault="0023661F" w:rsidP="0023661F">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ab/>
      </w:r>
      <w:proofErr w:type="spellStart"/>
      <w:proofErr w:type="gramStart"/>
      <w:r w:rsidRPr="007B2873">
        <w:rPr>
          <w:rFonts w:asciiTheme="minorHAnsi" w:eastAsia="Times New Roman" w:hAnsiTheme="minorHAnsi" w:cs="Monaco"/>
          <w:color w:val="000000"/>
          <w:kern w:val="0"/>
          <w:lang w:eastAsia="en-US"/>
        </w:rPr>
        <w:t>boolean</w:t>
      </w:r>
      <w:proofErr w:type="spellEnd"/>
      <w:proofErr w:type="gramEnd"/>
      <w:r w:rsidRPr="007B2873">
        <w:rPr>
          <w:rFonts w:asciiTheme="minorHAnsi" w:eastAsia="Times New Roman" w:hAnsiTheme="minorHAnsi" w:cs="Monaco"/>
          <w:color w:val="000000"/>
          <w:kern w:val="0"/>
          <w:lang w:eastAsia="en-US"/>
        </w:rPr>
        <w:t xml:space="preserve"> equals(Object arg0)</w:t>
      </w:r>
      <w:r>
        <w:rPr>
          <w:rFonts w:asciiTheme="minorHAnsi" w:eastAsia="Times New Roman" w:hAnsiTheme="minorHAnsi" w:cs="Monaco"/>
          <w:color w:val="000000"/>
          <w:kern w:val="0"/>
          <w:lang w:eastAsia="en-US"/>
        </w:rPr>
        <w:t>;</w:t>
      </w:r>
    </w:p>
    <w:p w14:paraId="27913A86" w14:textId="77777777" w:rsidR="0023661F" w:rsidRDefault="0023661F" w:rsidP="0023661F">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w:t>
      </w:r>
    </w:p>
    <w:p w14:paraId="732A0529" w14:textId="4E87AB26" w:rsidR="00990F51" w:rsidRDefault="00990F51" w:rsidP="00796AD9">
      <w:pPr>
        <w:spacing w:after="0" w:line="100" w:lineRule="atLeast"/>
        <w:jc w:val="both"/>
        <w:rPr>
          <w:rFonts w:asciiTheme="minorHAnsi" w:hAnsiTheme="minorHAnsi"/>
        </w:rPr>
      </w:pPr>
    </w:p>
    <w:p w14:paraId="294190E2" w14:textId="41CECFAD" w:rsidR="001D7706" w:rsidRDefault="00377193" w:rsidP="001D7706">
      <w:pPr>
        <w:spacing w:after="0" w:line="100" w:lineRule="atLeast"/>
        <w:jc w:val="both"/>
        <w:rPr>
          <w:rFonts w:asciiTheme="minorHAnsi" w:hAnsiTheme="minorHAnsi"/>
        </w:rPr>
      </w:pPr>
      <w:r>
        <w:rPr>
          <w:rFonts w:asciiTheme="minorHAnsi" w:hAnsiTheme="minorHAnsi"/>
        </w:rPr>
        <w:t>The course class should have</w:t>
      </w:r>
      <w:r w:rsidR="00667357">
        <w:rPr>
          <w:rFonts w:asciiTheme="minorHAnsi" w:hAnsiTheme="minorHAnsi"/>
        </w:rPr>
        <w:t xml:space="preserve"> a</w:t>
      </w:r>
      <w:r w:rsidR="001D7706">
        <w:rPr>
          <w:rFonts w:asciiTheme="minorHAnsi" w:hAnsiTheme="minorHAnsi"/>
        </w:rPr>
        <w:t xml:space="preserve"> </w:t>
      </w:r>
      <w:proofErr w:type="spellStart"/>
      <w:r>
        <w:rPr>
          <w:rFonts w:asciiTheme="minorHAnsi" w:hAnsiTheme="minorHAnsi"/>
          <w:b/>
          <w:bCs/>
        </w:rPr>
        <w:t>L</w:t>
      </w:r>
      <w:r w:rsidRPr="001D7706">
        <w:rPr>
          <w:rFonts w:asciiTheme="minorHAnsi" w:hAnsiTheme="minorHAnsi"/>
          <w:b/>
          <w:bCs/>
        </w:rPr>
        <w:t>inkedList</w:t>
      </w:r>
      <w:proofErr w:type="spellEnd"/>
      <w:r w:rsidR="001D7706">
        <w:rPr>
          <w:rFonts w:asciiTheme="minorHAnsi" w:hAnsiTheme="minorHAnsi"/>
        </w:rPr>
        <w:t xml:space="preserve"> of enrolled students</w:t>
      </w:r>
      <w:r>
        <w:rPr>
          <w:rFonts w:asciiTheme="minorHAnsi" w:hAnsiTheme="minorHAnsi"/>
        </w:rPr>
        <w:t xml:space="preserve"> </w:t>
      </w:r>
      <w:r w:rsidR="00667357">
        <w:rPr>
          <w:rFonts w:asciiTheme="minorHAnsi" w:hAnsiTheme="minorHAnsi"/>
        </w:rPr>
        <w:t>for each course object</w:t>
      </w:r>
      <w:r w:rsidR="001D7706">
        <w:rPr>
          <w:rFonts w:asciiTheme="minorHAnsi" w:hAnsiTheme="minorHAnsi"/>
        </w:rPr>
        <w:t xml:space="preserve">. </w:t>
      </w:r>
      <w:r w:rsidR="001D7706" w:rsidRPr="00796AD9">
        <w:rPr>
          <w:rFonts w:asciiTheme="minorHAnsi" w:hAnsiTheme="minorHAnsi"/>
        </w:rPr>
        <w:t xml:space="preserve">You </w:t>
      </w:r>
      <w:r w:rsidR="00DF5E94">
        <w:rPr>
          <w:rFonts w:asciiTheme="minorHAnsi" w:hAnsiTheme="minorHAnsi"/>
        </w:rPr>
        <w:t>are to</w:t>
      </w:r>
      <w:r w:rsidR="001D7706" w:rsidRPr="00667357">
        <w:rPr>
          <w:rFonts w:asciiTheme="minorHAnsi" w:hAnsiTheme="minorHAnsi"/>
        </w:rPr>
        <w:t xml:space="preserve"> implement </w:t>
      </w:r>
      <w:r w:rsidR="001D7706" w:rsidRPr="00796AD9">
        <w:rPr>
          <w:rFonts w:asciiTheme="minorHAnsi" w:hAnsiTheme="minorHAnsi"/>
        </w:rPr>
        <w:t xml:space="preserve">a </w:t>
      </w:r>
      <w:r w:rsidR="001D7706" w:rsidRPr="00796AD9">
        <w:rPr>
          <w:rFonts w:asciiTheme="minorHAnsi" w:hAnsiTheme="minorHAnsi"/>
          <w:b/>
        </w:rPr>
        <w:t>gen</w:t>
      </w:r>
      <w:r w:rsidR="001D7706" w:rsidRPr="001D7706">
        <w:rPr>
          <w:rFonts w:asciiTheme="minorHAnsi" w:hAnsiTheme="minorHAnsi"/>
          <w:b/>
        </w:rPr>
        <w:t xml:space="preserve">eric </w:t>
      </w:r>
      <w:proofErr w:type="spellStart"/>
      <w:r w:rsidRPr="001D7706">
        <w:rPr>
          <w:rFonts w:asciiTheme="minorHAnsi" w:hAnsiTheme="minorHAnsi"/>
          <w:b/>
        </w:rPr>
        <w:t>LinkedList</w:t>
      </w:r>
      <w:proofErr w:type="spellEnd"/>
      <w:r w:rsidR="001D7706" w:rsidRPr="00796AD9">
        <w:rPr>
          <w:rFonts w:asciiTheme="minorHAnsi" w:hAnsiTheme="minorHAnsi"/>
        </w:rPr>
        <w:t xml:space="preserve"> data structure </w:t>
      </w:r>
      <w:r w:rsidR="00667357">
        <w:rPr>
          <w:rFonts w:asciiTheme="minorHAnsi" w:hAnsiTheme="minorHAnsi"/>
        </w:rPr>
        <w:t>where the type parameter is not constrained</w:t>
      </w:r>
      <w:r w:rsidR="001D7706">
        <w:rPr>
          <w:rFonts w:asciiTheme="minorHAnsi" w:eastAsia="Times New Roman" w:hAnsiTheme="minorHAnsi" w:cs="Monaco"/>
          <w:color w:val="000000"/>
          <w:kern w:val="0"/>
          <w:lang w:eastAsia="en-US"/>
        </w:rPr>
        <w:t xml:space="preserve">. </w:t>
      </w:r>
      <w:r w:rsidR="001D7706" w:rsidRPr="00DF5E94">
        <w:rPr>
          <w:rFonts w:asciiTheme="minorHAnsi" w:hAnsiTheme="minorHAnsi"/>
          <w:b/>
          <w:u w:val="single"/>
        </w:rPr>
        <w:t xml:space="preserve">You must not use the built-in </w:t>
      </w:r>
      <w:r w:rsidRPr="00DF5E94">
        <w:rPr>
          <w:rFonts w:asciiTheme="minorHAnsi" w:hAnsiTheme="minorHAnsi"/>
          <w:b/>
          <w:u w:val="single"/>
        </w:rPr>
        <w:t>LinkedList</w:t>
      </w:r>
      <w:r w:rsidR="001D7706" w:rsidRPr="00DF5E94">
        <w:rPr>
          <w:rFonts w:asciiTheme="minorHAnsi" w:hAnsiTheme="minorHAnsi"/>
          <w:b/>
          <w:u w:val="single"/>
        </w:rPr>
        <w:t xml:space="preserve"> collection in the Java API</w:t>
      </w:r>
      <w:r w:rsidR="001D7706" w:rsidRPr="00667357">
        <w:rPr>
          <w:rFonts w:asciiTheme="minorHAnsi" w:hAnsiTheme="minorHAnsi"/>
        </w:rPr>
        <w:t xml:space="preserve"> </w:t>
      </w:r>
      <w:r w:rsidR="001D7706">
        <w:rPr>
          <w:rFonts w:asciiTheme="minorHAnsi" w:hAnsiTheme="minorHAnsi"/>
        </w:rPr>
        <w:t xml:space="preserve">(i.e. you should </w:t>
      </w:r>
      <w:r w:rsidR="001D7706" w:rsidRPr="00796AD9">
        <w:rPr>
          <w:rFonts w:asciiTheme="minorHAnsi" w:hAnsiTheme="minorHAnsi"/>
          <w:u w:val="single"/>
        </w:rPr>
        <w:t>not</w:t>
      </w:r>
      <w:r w:rsidR="001D7706">
        <w:rPr>
          <w:rFonts w:asciiTheme="minorHAnsi" w:hAnsiTheme="minorHAnsi"/>
        </w:rPr>
        <w:t xml:space="preserve"> have an import statement for this in your program since you will be writing your own </w:t>
      </w:r>
      <w:r>
        <w:rPr>
          <w:rFonts w:asciiTheme="minorHAnsi" w:hAnsiTheme="minorHAnsi"/>
        </w:rPr>
        <w:t>LinkedList</w:t>
      </w:r>
      <w:r w:rsidR="001D7706">
        <w:rPr>
          <w:rFonts w:asciiTheme="minorHAnsi" w:hAnsiTheme="minorHAnsi"/>
        </w:rPr>
        <w:t xml:space="preserve"> for enrolled student)</w:t>
      </w:r>
      <w:r w:rsidR="001D7706" w:rsidRPr="00796AD9">
        <w:rPr>
          <w:rFonts w:asciiTheme="minorHAnsi" w:hAnsiTheme="minorHAnsi"/>
        </w:rPr>
        <w:t>.</w:t>
      </w:r>
      <w:r w:rsidR="001D7706">
        <w:rPr>
          <w:rFonts w:asciiTheme="minorHAnsi" w:hAnsiTheme="minorHAnsi"/>
        </w:rPr>
        <w:t xml:space="preserve"> </w:t>
      </w:r>
      <w:r w:rsidR="001D7706">
        <w:rPr>
          <w:rFonts w:asciiTheme="minorHAnsi" w:eastAsia="Times New Roman" w:hAnsiTheme="minorHAnsi" w:cs="Monaco"/>
          <w:color w:val="000000"/>
          <w:kern w:val="0"/>
          <w:lang w:eastAsia="en-US"/>
        </w:rPr>
        <w:t xml:space="preserve">Your </w:t>
      </w:r>
      <w:r w:rsidRPr="001D7706">
        <w:rPr>
          <w:rFonts w:asciiTheme="minorHAnsi" w:eastAsia="Times New Roman" w:hAnsiTheme="minorHAnsi" w:cs="Monaco"/>
          <w:b/>
          <w:bCs/>
          <w:color w:val="000000"/>
          <w:kern w:val="0"/>
          <w:lang w:eastAsia="en-US"/>
        </w:rPr>
        <w:t>LinkedList</w:t>
      </w:r>
      <w:r w:rsidR="001D7706">
        <w:rPr>
          <w:rFonts w:asciiTheme="minorHAnsi" w:eastAsia="Times New Roman" w:hAnsiTheme="minorHAnsi" w:cs="Monaco"/>
          <w:color w:val="000000"/>
          <w:kern w:val="0"/>
          <w:lang w:eastAsia="en-US"/>
        </w:rPr>
        <w:t xml:space="preserve"> class should use the same </w:t>
      </w:r>
      <w:r w:rsidR="001D7706" w:rsidRPr="00C86074">
        <w:rPr>
          <w:rFonts w:asciiTheme="minorHAnsi" w:eastAsia="Times New Roman" w:hAnsiTheme="minorHAnsi" w:cs="Monaco"/>
          <w:b/>
          <w:color w:val="000000"/>
          <w:kern w:val="0"/>
          <w:lang w:eastAsia="en-US"/>
        </w:rPr>
        <w:t>Node</w:t>
      </w:r>
      <w:r w:rsidR="001D7706">
        <w:rPr>
          <w:rFonts w:asciiTheme="minorHAnsi" w:eastAsia="Times New Roman" w:hAnsiTheme="minorHAnsi" w:cs="Monaco"/>
          <w:color w:val="000000"/>
          <w:kern w:val="0"/>
          <w:lang w:eastAsia="en-US"/>
        </w:rPr>
        <w:t xml:space="preserve"> class</w:t>
      </w:r>
      <w:r w:rsidR="00667357">
        <w:rPr>
          <w:rFonts w:asciiTheme="minorHAnsi" w:eastAsia="Times New Roman" w:hAnsiTheme="minorHAnsi" w:cs="Monaco"/>
          <w:color w:val="000000"/>
          <w:kern w:val="0"/>
          <w:lang w:eastAsia="en-US"/>
        </w:rPr>
        <w:t xml:space="preserve"> (defined earlier)</w:t>
      </w:r>
      <w:r w:rsidR="001D7706">
        <w:rPr>
          <w:rFonts w:asciiTheme="minorHAnsi" w:eastAsia="Times New Roman" w:hAnsiTheme="minorHAnsi" w:cs="Monaco"/>
          <w:color w:val="000000"/>
          <w:kern w:val="0"/>
          <w:lang w:eastAsia="en-US"/>
        </w:rPr>
        <w:t xml:space="preserve"> for storing objects. </w:t>
      </w:r>
      <w:r w:rsidR="001D7706" w:rsidRPr="00796AD9">
        <w:rPr>
          <w:rFonts w:asciiTheme="minorHAnsi" w:hAnsiTheme="minorHAnsi"/>
        </w:rPr>
        <w:t>In your implementation of a</w:t>
      </w:r>
      <w:r w:rsidR="001D7706" w:rsidRPr="001D7706">
        <w:rPr>
          <w:rFonts w:asciiTheme="minorHAnsi" w:hAnsiTheme="minorHAnsi"/>
          <w:b/>
          <w:bCs/>
        </w:rPr>
        <w:t xml:space="preserve"> </w:t>
      </w:r>
      <w:r w:rsidRPr="001D7706">
        <w:rPr>
          <w:rFonts w:asciiTheme="minorHAnsi" w:hAnsiTheme="minorHAnsi"/>
          <w:b/>
          <w:bCs/>
        </w:rPr>
        <w:t>LinkedList</w:t>
      </w:r>
      <w:r w:rsidR="001D7706" w:rsidRPr="00796AD9">
        <w:rPr>
          <w:rFonts w:asciiTheme="minorHAnsi" w:hAnsiTheme="minorHAnsi"/>
        </w:rPr>
        <w:t xml:space="preserve">, you should have methods to </w:t>
      </w:r>
      <w:r w:rsidR="001D7706" w:rsidRPr="001D7706">
        <w:rPr>
          <w:rFonts w:asciiTheme="minorHAnsi" w:hAnsiTheme="minorHAnsi"/>
          <w:b/>
          <w:bCs/>
        </w:rPr>
        <w:t>add</w:t>
      </w:r>
      <w:r w:rsidR="001D7706">
        <w:rPr>
          <w:rFonts w:asciiTheme="minorHAnsi" w:hAnsiTheme="minorHAnsi"/>
        </w:rPr>
        <w:t xml:space="preserve"> </w:t>
      </w:r>
      <w:r w:rsidR="001D7706" w:rsidRPr="00796AD9">
        <w:rPr>
          <w:rFonts w:asciiTheme="minorHAnsi" w:hAnsiTheme="minorHAnsi"/>
        </w:rPr>
        <w:t>an object</w:t>
      </w:r>
      <w:r w:rsidR="001D7706">
        <w:rPr>
          <w:rFonts w:asciiTheme="minorHAnsi" w:hAnsiTheme="minorHAnsi"/>
        </w:rPr>
        <w:t xml:space="preserve"> (</w:t>
      </w:r>
      <w:r w:rsidR="001710EE">
        <w:rPr>
          <w:rFonts w:asciiTheme="minorHAnsi" w:hAnsiTheme="minorHAnsi"/>
        </w:rPr>
        <w:t>whose data is the parameter received</w:t>
      </w:r>
      <w:r w:rsidR="001D7706">
        <w:rPr>
          <w:rFonts w:asciiTheme="minorHAnsi" w:hAnsiTheme="minorHAnsi"/>
        </w:rPr>
        <w:t>)</w:t>
      </w:r>
      <w:r w:rsidR="001D7706" w:rsidRPr="00796AD9">
        <w:rPr>
          <w:rFonts w:asciiTheme="minorHAnsi" w:hAnsiTheme="minorHAnsi"/>
        </w:rPr>
        <w:t xml:space="preserve">, </w:t>
      </w:r>
      <w:r w:rsidRPr="00377193">
        <w:rPr>
          <w:rFonts w:asciiTheme="minorHAnsi" w:hAnsiTheme="minorHAnsi"/>
          <w:b/>
          <w:bCs/>
        </w:rPr>
        <w:t>get</w:t>
      </w:r>
      <w:r w:rsidR="001D7706" w:rsidRPr="00796AD9">
        <w:rPr>
          <w:rFonts w:asciiTheme="minorHAnsi" w:hAnsiTheme="minorHAnsi"/>
        </w:rPr>
        <w:t xml:space="preserve"> an object</w:t>
      </w:r>
      <w:r>
        <w:rPr>
          <w:rFonts w:asciiTheme="minorHAnsi" w:hAnsiTheme="minorHAnsi"/>
        </w:rPr>
        <w:t xml:space="preserve"> in specific position, and determine if the LinkedList</w:t>
      </w:r>
      <w:r w:rsidR="001D7706" w:rsidRPr="00796AD9">
        <w:rPr>
          <w:rFonts w:asciiTheme="minorHAnsi" w:hAnsiTheme="minorHAnsi"/>
        </w:rPr>
        <w:t xml:space="preserve"> </w:t>
      </w:r>
      <w:r w:rsidR="001D7706" w:rsidRPr="00A5369E">
        <w:rPr>
          <w:rFonts w:asciiTheme="minorHAnsi" w:hAnsiTheme="minorHAnsi"/>
          <w:b/>
        </w:rPr>
        <w:t>is empty</w:t>
      </w:r>
      <w:r w:rsidR="001D7706" w:rsidRPr="00796AD9">
        <w:rPr>
          <w:rFonts w:asciiTheme="minorHAnsi" w:hAnsiTheme="minorHAnsi"/>
        </w:rPr>
        <w:t>.</w:t>
      </w:r>
      <w:r w:rsidR="001D7706">
        <w:rPr>
          <w:rFonts w:asciiTheme="minorHAnsi" w:hAnsiTheme="minorHAnsi"/>
        </w:rPr>
        <w:t xml:space="preserve"> Specifically, your </w:t>
      </w:r>
      <w:r w:rsidRPr="00377193">
        <w:rPr>
          <w:rFonts w:asciiTheme="minorHAnsi" w:hAnsiTheme="minorHAnsi"/>
          <w:b/>
          <w:bCs/>
        </w:rPr>
        <w:t>LinkedList</w:t>
      </w:r>
      <w:r>
        <w:rPr>
          <w:rFonts w:asciiTheme="minorHAnsi" w:hAnsiTheme="minorHAnsi"/>
        </w:rPr>
        <w:t xml:space="preserve"> </w:t>
      </w:r>
      <w:r w:rsidR="001D7706">
        <w:rPr>
          <w:rFonts w:asciiTheme="minorHAnsi" w:hAnsiTheme="minorHAnsi"/>
        </w:rPr>
        <w:t>class should implement the following methods:</w:t>
      </w:r>
    </w:p>
    <w:p w14:paraId="1D90B9DC" w14:textId="77777777" w:rsidR="00377193" w:rsidRDefault="00377193" w:rsidP="001D7706">
      <w:pPr>
        <w:spacing w:after="0" w:line="100" w:lineRule="atLeast"/>
        <w:jc w:val="both"/>
        <w:rPr>
          <w:rFonts w:asciiTheme="minorHAnsi" w:hAnsiTheme="minorHAnsi"/>
        </w:rPr>
      </w:pPr>
    </w:p>
    <w:p w14:paraId="56FD536C" w14:textId="381A700F" w:rsidR="00377193" w:rsidRPr="00FB4DBA" w:rsidRDefault="00377193" w:rsidP="0037719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xml:space="preserve">// Determine if the </w:t>
      </w:r>
      <w:r>
        <w:rPr>
          <w:rFonts w:asciiTheme="minorHAnsi" w:eastAsia="Times New Roman" w:hAnsiTheme="minorHAnsi" w:cs="Monaco"/>
          <w:color w:val="0070C0"/>
          <w:kern w:val="0"/>
          <w:lang w:eastAsia="en-US"/>
        </w:rPr>
        <w:t>LinkedList</w:t>
      </w:r>
      <w:r w:rsidRPr="00FB4DBA">
        <w:rPr>
          <w:rFonts w:asciiTheme="minorHAnsi" w:eastAsia="Times New Roman" w:hAnsiTheme="minorHAnsi" w:cs="Monaco"/>
          <w:color w:val="0070C0"/>
          <w:kern w:val="0"/>
          <w:lang w:eastAsia="en-US"/>
        </w:rPr>
        <w:t xml:space="preserve"> is empty.</w:t>
      </w:r>
    </w:p>
    <w:p w14:paraId="4F7637B7" w14:textId="56A4E21C" w:rsidR="00377193" w:rsidRDefault="00377193" w:rsidP="00377193">
      <w:pPr>
        <w:spacing w:after="0" w:line="100" w:lineRule="atLeast"/>
        <w:rPr>
          <w:rFonts w:asciiTheme="minorHAnsi" w:eastAsia="Times New Roman" w:hAnsiTheme="minorHAnsi" w:cs="Monaco"/>
          <w:kern w:val="0"/>
          <w:lang w:eastAsia="en-US"/>
        </w:rPr>
      </w:pPr>
      <w:proofErr w:type="gramStart"/>
      <w:r w:rsidRPr="00FB4DBA">
        <w:rPr>
          <w:rFonts w:asciiTheme="minorHAnsi" w:eastAsia="Times New Roman" w:hAnsiTheme="minorHAnsi" w:cs="Monaco"/>
          <w:kern w:val="0"/>
          <w:lang w:eastAsia="en-US"/>
        </w:rPr>
        <w:t>public</w:t>
      </w:r>
      <w:proofErr w:type="gramEnd"/>
      <w:r w:rsidRPr="00FB4DBA">
        <w:rPr>
          <w:rFonts w:asciiTheme="minorHAnsi" w:eastAsia="Times New Roman" w:hAnsiTheme="minorHAnsi" w:cs="Monaco"/>
          <w:kern w:val="0"/>
          <w:lang w:eastAsia="en-US"/>
        </w:rPr>
        <w:t xml:space="preserve"> </w:t>
      </w:r>
      <w:proofErr w:type="spellStart"/>
      <w:r w:rsidRPr="00FB4DBA">
        <w:rPr>
          <w:rFonts w:asciiTheme="minorHAnsi" w:eastAsia="Times New Roman" w:hAnsiTheme="minorHAnsi" w:cs="Monaco"/>
          <w:kern w:val="0"/>
          <w:lang w:eastAsia="en-US"/>
        </w:rPr>
        <w:t>boolean</w:t>
      </w:r>
      <w:proofErr w:type="spellEnd"/>
      <w:r w:rsidRPr="00FB4DBA">
        <w:rPr>
          <w:rFonts w:asciiTheme="minorHAnsi" w:eastAsia="Times New Roman" w:hAnsiTheme="minorHAnsi" w:cs="Monaco"/>
          <w:kern w:val="0"/>
          <w:lang w:eastAsia="en-US"/>
        </w:rPr>
        <w:t xml:space="preserve"> </w:t>
      </w:r>
      <w:proofErr w:type="spellStart"/>
      <w:r w:rsidRPr="00FB4DBA">
        <w:rPr>
          <w:rFonts w:asciiTheme="minorHAnsi" w:eastAsia="Times New Roman" w:hAnsiTheme="minorHAnsi" w:cs="Monaco"/>
          <w:kern w:val="0"/>
          <w:lang w:eastAsia="en-US"/>
        </w:rPr>
        <w:t>isEmpty</w:t>
      </w:r>
      <w:proofErr w:type="spellEnd"/>
      <w:r w:rsidRPr="00FB4DBA">
        <w:rPr>
          <w:rFonts w:asciiTheme="minorHAnsi" w:eastAsia="Times New Roman" w:hAnsiTheme="minorHAnsi" w:cs="Monaco"/>
          <w:kern w:val="0"/>
          <w:lang w:eastAsia="en-US"/>
        </w:rPr>
        <w:t>();</w:t>
      </w:r>
    </w:p>
    <w:p w14:paraId="05444D63" w14:textId="69827627" w:rsidR="00377193" w:rsidRPr="00FB4DBA" w:rsidRDefault="00377193" w:rsidP="0037719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xml:space="preserve">// Add object received to the </w:t>
      </w:r>
      <w:r>
        <w:rPr>
          <w:rFonts w:asciiTheme="minorHAnsi" w:eastAsia="Times New Roman" w:hAnsiTheme="minorHAnsi" w:cs="Monaco"/>
          <w:color w:val="0070C0"/>
          <w:kern w:val="0"/>
          <w:lang w:eastAsia="en-US"/>
        </w:rPr>
        <w:t>linked list if he/she has the priority</w:t>
      </w:r>
      <w:r w:rsidRPr="00FB4DBA">
        <w:rPr>
          <w:rFonts w:asciiTheme="minorHAnsi" w:eastAsia="Times New Roman" w:hAnsiTheme="minorHAnsi" w:cs="Monaco"/>
          <w:color w:val="0070C0"/>
          <w:kern w:val="0"/>
          <w:lang w:eastAsia="en-US"/>
        </w:rPr>
        <w:t>.</w:t>
      </w:r>
    </w:p>
    <w:p w14:paraId="285983A4" w14:textId="01150A8E" w:rsidR="00377193" w:rsidRDefault="00377193" w:rsidP="00377193">
      <w:pPr>
        <w:spacing w:after="0" w:line="100" w:lineRule="atLeast"/>
        <w:rPr>
          <w:rFonts w:asciiTheme="minorHAnsi" w:eastAsia="Times New Roman" w:hAnsiTheme="minorHAnsi" w:cs="Monaco"/>
          <w:kern w:val="0"/>
          <w:lang w:eastAsia="en-US"/>
        </w:rPr>
      </w:pPr>
      <w:proofErr w:type="gramStart"/>
      <w:r>
        <w:rPr>
          <w:rFonts w:asciiTheme="minorHAnsi" w:eastAsia="Times New Roman" w:hAnsiTheme="minorHAnsi" w:cs="Monaco"/>
          <w:kern w:val="0"/>
          <w:lang w:eastAsia="en-US"/>
        </w:rPr>
        <w:t>public</w:t>
      </w:r>
      <w:proofErr w:type="gramEnd"/>
      <w:r>
        <w:rPr>
          <w:rFonts w:asciiTheme="minorHAnsi" w:eastAsia="Times New Roman" w:hAnsiTheme="minorHAnsi" w:cs="Monaco"/>
          <w:kern w:val="0"/>
          <w:lang w:eastAsia="en-US"/>
        </w:rPr>
        <w:t xml:space="preserve"> void add(E item</w:t>
      </w:r>
      <w:r w:rsidRPr="00FB4DBA">
        <w:rPr>
          <w:rFonts w:asciiTheme="minorHAnsi" w:eastAsia="Times New Roman" w:hAnsiTheme="minorHAnsi" w:cs="Monaco"/>
          <w:kern w:val="0"/>
          <w:lang w:eastAsia="en-US"/>
        </w:rPr>
        <w:t>);</w:t>
      </w:r>
    </w:p>
    <w:p w14:paraId="0D1BF8A8" w14:textId="37940A8F" w:rsidR="00377193" w:rsidRPr="00FB4DBA" w:rsidRDefault="00377193" w:rsidP="00377193">
      <w:pPr>
        <w:spacing w:after="0" w:line="100" w:lineRule="atLeast"/>
        <w:rPr>
          <w:rFonts w:asciiTheme="minorHAnsi" w:eastAsia="Times New Roman" w:hAnsiTheme="minorHAnsi" w:cs="Monaco"/>
          <w:color w:val="0070C0"/>
          <w:kern w:val="0"/>
          <w:lang w:eastAsia="en-US"/>
        </w:rPr>
      </w:pPr>
      <w:r>
        <w:rPr>
          <w:rFonts w:asciiTheme="minorHAnsi" w:eastAsia="Times New Roman" w:hAnsiTheme="minorHAnsi" w:cs="Monaco"/>
          <w:color w:val="0070C0"/>
          <w:kern w:val="0"/>
          <w:lang w:eastAsia="en-US"/>
        </w:rPr>
        <w:t>// get the</w:t>
      </w:r>
      <w:r w:rsidRPr="00FB4DBA">
        <w:rPr>
          <w:rFonts w:asciiTheme="minorHAnsi" w:eastAsia="Times New Roman" w:hAnsiTheme="minorHAnsi" w:cs="Monaco"/>
          <w:color w:val="0070C0"/>
          <w:kern w:val="0"/>
          <w:lang w:eastAsia="en-US"/>
        </w:rPr>
        <w:t xml:space="preserve"> object</w:t>
      </w:r>
      <w:r>
        <w:rPr>
          <w:rFonts w:asciiTheme="minorHAnsi" w:eastAsia="Times New Roman" w:hAnsiTheme="minorHAnsi" w:cs="Monaco"/>
          <w:color w:val="0070C0"/>
          <w:kern w:val="0"/>
          <w:lang w:eastAsia="en-US"/>
        </w:rPr>
        <w:t xml:space="preserve"> in specific position in the LinkedList</w:t>
      </w:r>
      <w:r w:rsidR="00FF179D">
        <w:rPr>
          <w:rFonts w:asciiTheme="minorHAnsi" w:eastAsia="Times New Roman" w:hAnsiTheme="minorHAnsi" w:cs="Monaco"/>
          <w:color w:val="0070C0"/>
          <w:kern w:val="0"/>
          <w:lang w:eastAsia="en-US"/>
        </w:rPr>
        <w:t xml:space="preserve"> used to print the enrolled student</w:t>
      </w:r>
      <w:r w:rsidR="00BB70CD">
        <w:rPr>
          <w:rFonts w:asciiTheme="minorHAnsi" w:eastAsia="Times New Roman" w:hAnsiTheme="minorHAnsi" w:cs="Monaco"/>
          <w:color w:val="0070C0"/>
          <w:kern w:val="0"/>
          <w:lang w:eastAsia="en-US"/>
        </w:rPr>
        <w:t xml:space="preserve"> contents inside the Course class</w:t>
      </w:r>
      <w:r w:rsidR="001710EE">
        <w:rPr>
          <w:rFonts w:asciiTheme="minorHAnsi" w:eastAsia="Times New Roman" w:hAnsiTheme="minorHAnsi" w:cs="Monaco"/>
          <w:color w:val="0070C0"/>
          <w:kern w:val="0"/>
          <w:lang w:eastAsia="en-US"/>
        </w:rPr>
        <w:t xml:space="preserve"> and return the name</w:t>
      </w:r>
    </w:p>
    <w:p w14:paraId="051F02DA" w14:textId="439F2A0A" w:rsidR="00377193" w:rsidRDefault="00377193" w:rsidP="00377193">
      <w:pPr>
        <w:spacing w:after="0" w:line="100" w:lineRule="atLeast"/>
        <w:rPr>
          <w:rFonts w:asciiTheme="minorHAnsi" w:eastAsia="Times New Roman" w:hAnsiTheme="minorHAnsi" w:cs="Monaco"/>
          <w:kern w:val="0"/>
          <w:lang w:eastAsia="en-US"/>
        </w:rPr>
      </w:pPr>
      <w:proofErr w:type="gramStart"/>
      <w:r>
        <w:rPr>
          <w:rFonts w:asciiTheme="minorHAnsi" w:eastAsia="Times New Roman" w:hAnsiTheme="minorHAnsi" w:cs="Monaco"/>
          <w:kern w:val="0"/>
          <w:lang w:eastAsia="en-US"/>
        </w:rPr>
        <w:t>public</w:t>
      </w:r>
      <w:proofErr w:type="gramEnd"/>
      <w:r>
        <w:rPr>
          <w:rFonts w:asciiTheme="minorHAnsi" w:eastAsia="Times New Roman" w:hAnsiTheme="minorHAnsi" w:cs="Monaco"/>
          <w:kern w:val="0"/>
          <w:lang w:eastAsia="en-US"/>
        </w:rPr>
        <w:t xml:space="preserve"> E get</w:t>
      </w:r>
      <w:r w:rsidRPr="00FB4DBA">
        <w:rPr>
          <w:rFonts w:asciiTheme="minorHAnsi" w:eastAsia="Times New Roman" w:hAnsiTheme="minorHAnsi" w:cs="Monaco"/>
          <w:kern w:val="0"/>
          <w:lang w:eastAsia="en-US"/>
        </w:rPr>
        <w:t>(</w:t>
      </w:r>
      <w:proofErr w:type="spellStart"/>
      <w:r>
        <w:rPr>
          <w:rFonts w:asciiTheme="minorHAnsi" w:eastAsia="Times New Roman" w:hAnsiTheme="minorHAnsi" w:cs="Monaco"/>
          <w:kern w:val="0"/>
          <w:lang w:eastAsia="en-US"/>
        </w:rPr>
        <w:t>int</w:t>
      </w:r>
      <w:proofErr w:type="spellEnd"/>
      <w:r>
        <w:rPr>
          <w:rFonts w:asciiTheme="minorHAnsi" w:eastAsia="Times New Roman" w:hAnsiTheme="minorHAnsi" w:cs="Monaco"/>
          <w:kern w:val="0"/>
          <w:lang w:eastAsia="en-US"/>
        </w:rPr>
        <w:t xml:space="preserve"> position</w:t>
      </w:r>
      <w:r w:rsidRPr="00FB4DBA">
        <w:rPr>
          <w:rFonts w:asciiTheme="minorHAnsi" w:eastAsia="Times New Roman" w:hAnsiTheme="minorHAnsi" w:cs="Monaco"/>
          <w:kern w:val="0"/>
          <w:lang w:eastAsia="en-US"/>
        </w:rPr>
        <w:t>);</w:t>
      </w:r>
    </w:p>
    <w:p w14:paraId="5C564BB2" w14:textId="4194F526" w:rsidR="00565500" w:rsidRDefault="00565500" w:rsidP="00377193">
      <w:pPr>
        <w:spacing w:after="0" w:line="100" w:lineRule="atLeast"/>
        <w:rPr>
          <w:rFonts w:asciiTheme="minorHAnsi" w:eastAsia="Times New Roman" w:hAnsiTheme="minorHAnsi" w:cs="Monaco"/>
          <w:kern w:val="0"/>
          <w:lang w:eastAsia="en-US"/>
        </w:rPr>
      </w:pPr>
      <w:r w:rsidRPr="00FB4DBA">
        <w:rPr>
          <w:rFonts w:asciiTheme="minorHAnsi" w:eastAsia="Times New Roman" w:hAnsiTheme="minorHAnsi" w:cs="Monaco"/>
          <w:color w:val="0070C0"/>
          <w:kern w:val="0"/>
          <w:lang w:eastAsia="en-US"/>
        </w:rPr>
        <w:t xml:space="preserve">// </w:t>
      </w:r>
      <w:r>
        <w:rPr>
          <w:rFonts w:asciiTheme="minorHAnsi" w:eastAsia="Times New Roman" w:hAnsiTheme="minorHAnsi" w:cs="Monaco"/>
          <w:color w:val="0070C0"/>
          <w:kern w:val="0"/>
          <w:lang w:eastAsia="en-US"/>
        </w:rPr>
        <w:t>Return number of elements in the list</w:t>
      </w:r>
      <w:r w:rsidRPr="00FB4DBA">
        <w:rPr>
          <w:rFonts w:asciiTheme="minorHAnsi" w:eastAsia="Times New Roman" w:hAnsiTheme="minorHAnsi" w:cs="Monaco"/>
          <w:color w:val="0070C0"/>
          <w:kern w:val="0"/>
          <w:lang w:eastAsia="en-US"/>
        </w:rPr>
        <w:t>.</w:t>
      </w:r>
    </w:p>
    <w:p w14:paraId="75A2E485" w14:textId="0E832E5E" w:rsidR="00565500" w:rsidRPr="00FB4DBA" w:rsidRDefault="00565500" w:rsidP="00377193">
      <w:pPr>
        <w:spacing w:after="0" w:line="100" w:lineRule="atLeast"/>
        <w:rPr>
          <w:rFonts w:asciiTheme="minorHAnsi" w:eastAsia="Times New Roman" w:hAnsiTheme="minorHAnsi" w:cs="Monaco"/>
          <w:kern w:val="0"/>
          <w:lang w:eastAsia="en-US"/>
        </w:rPr>
      </w:pPr>
      <w:proofErr w:type="gramStart"/>
      <w:r w:rsidRPr="00565500">
        <w:rPr>
          <w:rFonts w:asciiTheme="minorHAnsi" w:eastAsia="Times New Roman" w:hAnsiTheme="minorHAnsi" w:cs="Monaco"/>
          <w:kern w:val="0"/>
          <w:lang w:eastAsia="en-US"/>
        </w:rPr>
        <w:t>public</w:t>
      </w:r>
      <w:proofErr w:type="gramEnd"/>
      <w:r w:rsidRPr="00565500">
        <w:rPr>
          <w:rFonts w:asciiTheme="minorHAnsi" w:eastAsia="Times New Roman" w:hAnsiTheme="minorHAnsi" w:cs="Monaco"/>
          <w:kern w:val="0"/>
          <w:lang w:eastAsia="en-US"/>
        </w:rPr>
        <w:t xml:space="preserve"> </w:t>
      </w:r>
      <w:proofErr w:type="spellStart"/>
      <w:r w:rsidRPr="00565500">
        <w:rPr>
          <w:rFonts w:asciiTheme="minorHAnsi" w:eastAsia="Times New Roman" w:hAnsiTheme="minorHAnsi" w:cs="Monaco"/>
          <w:kern w:val="0"/>
          <w:lang w:eastAsia="en-US"/>
        </w:rPr>
        <w:t>int</w:t>
      </w:r>
      <w:proofErr w:type="spellEnd"/>
      <w:r w:rsidRPr="00565500">
        <w:rPr>
          <w:rFonts w:asciiTheme="minorHAnsi" w:eastAsia="Times New Roman" w:hAnsiTheme="minorHAnsi" w:cs="Monaco"/>
          <w:kern w:val="0"/>
          <w:lang w:eastAsia="en-US"/>
        </w:rPr>
        <w:t xml:space="preserve"> size()</w:t>
      </w:r>
      <w:r>
        <w:rPr>
          <w:rFonts w:asciiTheme="minorHAnsi" w:eastAsia="Times New Roman" w:hAnsiTheme="minorHAnsi" w:cs="Monaco"/>
          <w:kern w:val="0"/>
          <w:lang w:eastAsia="en-US"/>
        </w:rPr>
        <w:t>;</w:t>
      </w:r>
    </w:p>
    <w:p w14:paraId="45BDB728" w14:textId="30C22E9D" w:rsidR="001D7706" w:rsidRPr="008102A8" w:rsidRDefault="001D7706" w:rsidP="00796AD9">
      <w:pPr>
        <w:spacing w:after="0" w:line="100" w:lineRule="atLeast"/>
        <w:jc w:val="both"/>
        <w:rPr>
          <w:rFonts w:asciiTheme="minorHAnsi" w:hAnsiTheme="minorHAnsi"/>
        </w:rPr>
      </w:pPr>
    </w:p>
    <w:p w14:paraId="3508F9BA" w14:textId="77777777" w:rsidR="0023661F" w:rsidRDefault="00990F51" w:rsidP="00796AD9">
      <w:pPr>
        <w:spacing w:after="0" w:line="100" w:lineRule="atLeast"/>
        <w:jc w:val="both"/>
        <w:rPr>
          <w:rFonts w:asciiTheme="minorHAnsi" w:hAnsiTheme="minorHAnsi"/>
        </w:rPr>
      </w:pPr>
      <w:r w:rsidRPr="008102A8">
        <w:rPr>
          <w:rFonts w:asciiTheme="minorHAnsi" w:hAnsiTheme="minorHAnsi"/>
        </w:rPr>
        <w:t xml:space="preserve">You should also have a </w:t>
      </w:r>
      <w:r w:rsidR="0023661F" w:rsidRPr="0023661F">
        <w:rPr>
          <w:rFonts w:asciiTheme="minorHAnsi" w:hAnsiTheme="minorHAnsi"/>
          <w:b/>
        </w:rPr>
        <w:t>Request</w:t>
      </w:r>
      <w:r w:rsidR="0023661F">
        <w:rPr>
          <w:rFonts w:asciiTheme="minorHAnsi" w:hAnsiTheme="minorHAnsi"/>
        </w:rPr>
        <w:t xml:space="preserve"> </w:t>
      </w:r>
      <w:r w:rsidRPr="008102A8">
        <w:rPr>
          <w:rFonts w:asciiTheme="minorHAnsi" w:hAnsiTheme="minorHAnsi"/>
        </w:rPr>
        <w:t>class</w:t>
      </w:r>
      <w:r w:rsidR="0023661F">
        <w:rPr>
          <w:rFonts w:asciiTheme="minorHAnsi" w:hAnsiTheme="minorHAnsi"/>
        </w:rPr>
        <w:t xml:space="preserve"> representing a registration r</w:t>
      </w:r>
      <w:r w:rsidRPr="008102A8">
        <w:rPr>
          <w:rFonts w:asciiTheme="minorHAnsi" w:hAnsiTheme="minorHAnsi"/>
        </w:rPr>
        <w:t xml:space="preserve">equest, which includes attributes for the data contained in the </w:t>
      </w:r>
      <w:r w:rsidR="0023661F">
        <w:rPr>
          <w:rFonts w:asciiTheme="minorHAnsi" w:hAnsiTheme="minorHAnsi"/>
        </w:rPr>
        <w:t xml:space="preserve">request.txt </w:t>
      </w:r>
      <w:r w:rsidRPr="008102A8">
        <w:rPr>
          <w:rFonts w:asciiTheme="minorHAnsi" w:hAnsiTheme="minorHAnsi"/>
        </w:rPr>
        <w:t xml:space="preserve">input file. This class represents the objects that you will be prioritizing in your queue. </w:t>
      </w:r>
      <w:r w:rsidR="0023661F">
        <w:rPr>
          <w:rFonts w:asciiTheme="minorHAnsi" w:hAnsiTheme="minorHAnsi"/>
        </w:rPr>
        <w:t>S</w:t>
      </w:r>
      <w:r w:rsidRPr="008102A8">
        <w:rPr>
          <w:rFonts w:asciiTheme="minorHAnsi" w:hAnsiTheme="minorHAnsi"/>
        </w:rPr>
        <w:t xml:space="preserve">ome requests have a higher priority than other requests. In order to </w:t>
      </w:r>
      <w:r w:rsidR="0023661F">
        <w:rPr>
          <w:rFonts w:asciiTheme="minorHAnsi" w:hAnsiTheme="minorHAnsi"/>
        </w:rPr>
        <w:t xml:space="preserve">compare two requests and </w:t>
      </w:r>
      <w:r w:rsidRPr="008102A8">
        <w:rPr>
          <w:rFonts w:asciiTheme="minorHAnsi" w:hAnsiTheme="minorHAnsi"/>
        </w:rPr>
        <w:t xml:space="preserve">determine the order of </w:t>
      </w:r>
      <w:r w:rsidR="0023661F">
        <w:rPr>
          <w:rFonts w:asciiTheme="minorHAnsi" w:hAnsiTheme="minorHAnsi"/>
        </w:rPr>
        <w:t>priority between the two</w:t>
      </w:r>
      <w:r w:rsidRPr="008102A8">
        <w:rPr>
          <w:rFonts w:asciiTheme="minorHAnsi" w:hAnsiTheme="minorHAnsi"/>
        </w:rPr>
        <w:t xml:space="preserve">, the class should implement the </w:t>
      </w:r>
      <w:r w:rsidRPr="00651700">
        <w:rPr>
          <w:rFonts w:asciiTheme="minorHAnsi" w:hAnsiTheme="minorHAnsi"/>
          <w:b/>
        </w:rPr>
        <w:t>Comparable&lt;</w:t>
      </w:r>
      <w:r w:rsidR="0023661F" w:rsidRPr="00651700">
        <w:rPr>
          <w:rFonts w:asciiTheme="minorHAnsi" w:hAnsiTheme="minorHAnsi"/>
          <w:b/>
        </w:rPr>
        <w:t>T</w:t>
      </w:r>
      <w:r w:rsidRPr="00651700">
        <w:rPr>
          <w:rFonts w:asciiTheme="minorHAnsi" w:hAnsiTheme="minorHAnsi"/>
          <w:b/>
        </w:rPr>
        <w:t>&gt;</w:t>
      </w:r>
      <w:r w:rsidRPr="008102A8">
        <w:rPr>
          <w:rFonts w:asciiTheme="minorHAnsi" w:hAnsiTheme="minorHAnsi"/>
        </w:rPr>
        <w:t xml:space="preserve"> interface.</w:t>
      </w:r>
      <w:r w:rsidR="0023661F">
        <w:rPr>
          <w:rFonts w:asciiTheme="minorHAnsi" w:hAnsiTheme="minorHAnsi"/>
        </w:rPr>
        <w:t xml:space="preserve"> </w:t>
      </w:r>
    </w:p>
    <w:p w14:paraId="0E808C5B" w14:textId="77777777" w:rsidR="0023661F" w:rsidRDefault="00990F51" w:rsidP="00796AD9">
      <w:pPr>
        <w:spacing w:after="0" w:line="100" w:lineRule="atLeast"/>
        <w:jc w:val="both"/>
        <w:rPr>
          <w:rFonts w:asciiTheme="minorHAnsi" w:hAnsiTheme="minorHAnsi"/>
        </w:rPr>
      </w:pPr>
      <w:r w:rsidRPr="000D4D83">
        <w:rPr>
          <w:rFonts w:asciiTheme="minorHAnsi" w:hAnsiTheme="minorHAnsi"/>
          <w:b/>
        </w:rPr>
        <w:t>NOTE: This is an existing interface in the Java documentation, so you need not create the interface in your LA7 project</w:t>
      </w:r>
      <w:r>
        <w:rPr>
          <w:rFonts w:asciiTheme="minorHAnsi" w:hAnsiTheme="minorHAnsi"/>
        </w:rPr>
        <w:t>.)</w:t>
      </w:r>
      <w:r w:rsidRPr="008102A8">
        <w:rPr>
          <w:rFonts w:asciiTheme="minorHAnsi" w:hAnsiTheme="minorHAnsi"/>
        </w:rPr>
        <w:t xml:space="preserve"> </w:t>
      </w:r>
    </w:p>
    <w:p w14:paraId="020AF5EB" w14:textId="77777777" w:rsidR="00774943" w:rsidRDefault="00774943" w:rsidP="00796AD9">
      <w:pPr>
        <w:spacing w:after="0" w:line="100" w:lineRule="atLeast"/>
        <w:jc w:val="both"/>
        <w:rPr>
          <w:rFonts w:asciiTheme="minorHAnsi" w:hAnsiTheme="minorHAnsi"/>
        </w:rPr>
      </w:pPr>
    </w:p>
    <w:p w14:paraId="2E14DDAC" w14:textId="4803EB74" w:rsidR="00990F51" w:rsidRPr="008102A8" w:rsidRDefault="0023661F" w:rsidP="00796AD9">
      <w:pPr>
        <w:spacing w:after="0" w:line="100" w:lineRule="atLeast"/>
        <w:jc w:val="both"/>
        <w:rPr>
          <w:rFonts w:asciiTheme="minorHAnsi" w:hAnsiTheme="minorHAnsi"/>
        </w:rPr>
      </w:pPr>
      <w:r>
        <w:rPr>
          <w:rFonts w:asciiTheme="minorHAnsi" w:hAnsiTheme="minorHAnsi"/>
        </w:rPr>
        <w:t xml:space="preserve">The </w:t>
      </w:r>
      <w:r w:rsidR="00565500">
        <w:rPr>
          <w:rFonts w:asciiTheme="minorHAnsi" w:hAnsiTheme="minorHAnsi"/>
        </w:rPr>
        <w:t xml:space="preserve">single method in the </w:t>
      </w:r>
      <w:r>
        <w:rPr>
          <w:rFonts w:asciiTheme="minorHAnsi" w:hAnsiTheme="minorHAnsi"/>
        </w:rPr>
        <w:t>Comparable</w:t>
      </w:r>
      <w:r w:rsidR="00990F51" w:rsidRPr="008102A8">
        <w:rPr>
          <w:rFonts w:asciiTheme="minorHAnsi" w:hAnsiTheme="minorHAnsi"/>
        </w:rPr>
        <w:t xml:space="preserve"> interface </w:t>
      </w:r>
      <w:r w:rsidR="00774943">
        <w:rPr>
          <w:rFonts w:asciiTheme="minorHAnsi" w:hAnsiTheme="minorHAnsi"/>
        </w:rPr>
        <w:t>is shown below</w:t>
      </w:r>
      <w:r w:rsidR="00990F51" w:rsidRPr="008102A8">
        <w:rPr>
          <w:rFonts w:asciiTheme="minorHAnsi" w:hAnsiTheme="minorHAnsi"/>
        </w:rPr>
        <w:t>:</w:t>
      </w:r>
    </w:p>
    <w:p w14:paraId="7188D8FD" w14:textId="77777777" w:rsidR="00990F51" w:rsidRPr="008102A8" w:rsidRDefault="00990F51" w:rsidP="00796AD9">
      <w:pPr>
        <w:spacing w:after="0" w:line="100" w:lineRule="atLeast"/>
        <w:rPr>
          <w:rFonts w:asciiTheme="minorHAnsi" w:hAnsiTheme="minorHAnsi"/>
        </w:rPr>
      </w:pPr>
    </w:p>
    <w:p w14:paraId="502273BB" w14:textId="6AC08070" w:rsidR="00774943" w:rsidRPr="000D4D83" w:rsidRDefault="00774943" w:rsidP="00774943">
      <w:pPr>
        <w:spacing w:after="0" w:line="100" w:lineRule="atLeast"/>
        <w:rPr>
          <w:rFonts w:asciiTheme="minorHAnsi" w:eastAsia="Times New Roman" w:hAnsiTheme="minorHAnsi" w:cs="Monaco"/>
          <w:b/>
          <w:color w:val="000000"/>
          <w:kern w:val="0"/>
          <w:lang w:eastAsia="en-US"/>
        </w:rPr>
      </w:pPr>
      <w:proofErr w:type="gramStart"/>
      <w:r w:rsidRPr="00774943">
        <w:rPr>
          <w:rFonts w:asciiTheme="minorHAnsi" w:eastAsia="Times New Roman" w:hAnsiTheme="minorHAnsi" w:cs="Monaco"/>
          <w:color w:val="000000"/>
          <w:kern w:val="0"/>
          <w:lang w:eastAsia="en-US"/>
        </w:rPr>
        <w:t>public</w:t>
      </w:r>
      <w:proofErr w:type="gramEnd"/>
      <w:r w:rsidRPr="00774943">
        <w:rPr>
          <w:rFonts w:asciiTheme="minorHAnsi" w:eastAsia="Times New Roman" w:hAnsiTheme="minorHAnsi" w:cs="Monaco"/>
          <w:color w:val="000000"/>
          <w:kern w:val="0"/>
          <w:lang w:eastAsia="en-US"/>
        </w:rPr>
        <w:t xml:space="preserve"> interface Comparable&lt;T&gt;(</w:t>
      </w:r>
      <w:r>
        <w:rPr>
          <w:rFonts w:asciiTheme="minorHAnsi" w:eastAsia="Times New Roman" w:hAnsiTheme="minorHAnsi" w:cs="Monaco"/>
          <w:b/>
          <w:color w:val="000000"/>
          <w:kern w:val="0"/>
          <w:lang w:eastAsia="en-US"/>
        </w:rPr>
        <w:t xml:space="preserve">  </w:t>
      </w:r>
      <w:r w:rsidRPr="00FB4DBA">
        <w:rPr>
          <w:rFonts w:asciiTheme="minorHAnsi" w:eastAsia="Times New Roman" w:hAnsiTheme="minorHAnsi" w:cs="Monaco"/>
          <w:color w:val="0070C0"/>
          <w:kern w:val="0"/>
          <w:lang w:eastAsia="en-US"/>
        </w:rPr>
        <w:t>// Pre-existing interface in Java documentation</w:t>
      </w:r>
      <w:r w:rsidRPr="000D4D83">
        <w:rPr>
          <w:rFonts w:asciiTheme="minorHAnsi" w:eastAsia="Times New Roman" w:hAnsiTheme="minorHAnsi" w:cs="Monaco"/>
          <w:b/>
          <w:color w:val="000000"/>
          <w:kern w:val="0"/>
          <w:lang w:eastAsia="en-US"/>
        </w:rPr>
        <w:tab/>
      </w:r>
      <w:r w:rsidRPr="000D4D83">
        <w:rPr>
          <w:rFonts w:asciiTheme="minorHAnsi" w:eastAsia="Times New Roman" w:hAnsiTheme="minorHAnsi" w:cs="Monaco"/>
          <w:b/>
          <w:color w:val="000000"/>
          <w:kern w:val="0"/>
          <w:lang w:eastAsia="en-US"/>
        </w:rPr>
        <w:tab/>
      </w:r>
    </w:p>
    <w:p w14:paraId="54BEBB74" w14:textId="4BD7583B" w:rsidR="00774943" w:rsidRDefault="00774943" w:rsidP="00774943">
      <w:pPr>
        <w:spacing w:after="0" w:line="100" w:lineRule="atLeast"/>
        <w:rPr>
          <w:rFonts w:asciiTheme="minorHAnsi" w:hAnsiTheme="minorHAnsi"/>
        </w:rPr>
      </w:pPr>
      <w:r>
        <w:rPr>
          <w:rFonts w:asciiTheme="minorHAnsi" w:eastAsia="Times New Roman" w:hAnsiTheme="minorHAnsi" w:cs="Monaco"/>
          <w:color w:val="000000"/>
          <w:kern w:val="0"/>
          <w:lang w:eastAsia="en-US"/>
        </w:rPr>
        <w:tab/>
      </w:r>
      <w:proofErr w:type="spellStart"/>
      <w:proofErr w:type="gramStart"/>
      <w:r w:rsidRPr="00774943">
        <w:rPr>
          <w:rFonts w:asciiTheme="minorHAnsi" w:hAnsiTheme="minorHAnsi"/>
          <w:bCs/>
        </w:rPr>
        <w:t>int</w:t>
      </w:r>
      <w:proofErr w:type="spellEnd"/>
      <w:proofErr w:type="gramEnd"/>
      <w:r w:rsidRPr="00774943">
        <w:rPr>
          <w:rFonts w:asciiTheme="minorHAnsi" w:hAnsiTheme="minorHAnsi"/>
        </w:rPr>
        <w:t xml:space="preserve"> </w:t>
      </w:r>
      <w:proofErr w:type="spellStart"/>
      <w:r w:rsidRPr="008102A8">
        <w:rPr>
          <w:rFonts w:asciiTheme="minorHAnsi" w:hAnsiTheme="minorHAnsi"/>
        </w:rPr>
        <w:t>compareTo</w:t>
      </w:r>
      <w:proofErr w:type="spellEnd"/>
      <w:r w:rsidRPr="008102A8">
        <w:rPr>
          <w:rFonts w:asciiTheme="minorHAnsi" w:hAnsiTheme="minorHAnsi"/>
        </w:rPr>
        <w:t>(</w:t>
      </w:r>
      <w:r>
        <w:rPr>
          <w:rFonts w:asciiTheme="minorHAnsi" w:hAnsiTheme="minorHAnsi"/>
        </w:rPr>
        <w:t>T</w:t>
      </w:r>
      <w:r w:rsidRPr="008102A8">
        <w:rPr>
          <w:rFonts w:asciiTheme="minorHAnsi" w:hAnsiTheme="minorHAnsi"/>
        </w:rPr>
        <w:t xml:space="preserve"> other);</w:t>
      </w:r>
    </w:p>
    <w:p w14:paraId="53BC4E74" w14:textId="77777777" w:rsidR="00774943" w:rsidRDefault="00774943" w:rsidP="00774943">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w:t>
      </w:r>
    </w:p>
    <w:p w14:paraId="5A8CD9E0" w14:textId="77777777" w:rsidR="00990F51" w:rsidRDefault="00990F51" w:rsidP="00796AD9">
      <w:pPr>
        <w:spacing w:after="0" w:line="100" w:lineRule="atLeast"/>
        <w:rPr>
          <w:rFonts w:asciiTheme="minorHAnsi" w:hAnsiTheme="minorHAnsi"/>
        </w:rPr>
      </w:pPr>
    </w:p>
    <w:p w14:paraId="595174BB" w14:textId="37BC1EA2" w:rsidR="00774943" w:rsidRDefault="00774943" w:rsidP="00774943">
      <w:pPr>
        <w:spacing w:after="0" w:line="100" w:lineRule="atLeast"/>
        <w:jc w:val="both"/>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In addition to implementing the Comparable interface, your Request class should also implement the following methods:</w:t>
      </w:r>
    </w:p>
    <w:p w14:paraId="71065413" w14:textId="77777777" w:rsidR="00774943" w:rsidRDefault="00774943" w:rsidP="00774943">
      <w:pPr>
        <w:spacing w:after="0" w:line="100" w:lineRule="atLeast"/>
        <w:rPr>
          <w:rFonts w:asciiTheme="minorHAnsi" w:eastAsia="Times New Roman" w:hAnsiTheme="minorHAnsi" w:cs="Monaco"/>
          <w:color w:val="000000"/>
          <w:kern w:val="0"/>
          <w:lang w:eastAsia="en-US"/>
        </w:rPr>
      </w:pPr>
    </w:p>
    <w:p w14:paraId="1AD4414F" w14:textId="5BDA3675" w:rsidR="00774943" w:rsidRDefault="00774943" w:rsidP="00774943">
      <w:pPr>
        <w:spacing w:after="0" w:line="100" w:lineRule="atLeast"/>
        <w:rPr>
          <w:rFonts w:asciiTheme="minorHAnsi" w:eastAsia="Times New Roman" w:hAnsiTheme="minorHAnsi" w:cs="Monaco"/>
          <w:color w:val="000000"/>
          <w:kern w:val="0"/>
          <w:lang w:eastAsia="en-US"/>
        </w:rPr>
      </w:pPr>
      <w:r w:rsidRPr="00FB4DBA">
        <w:rPr>
          <w:rFonts w:asciiTheme="minorHAnsi" w:eastAsia="Times New Roman" w:hAnsiTheme="minorHAnsi" w:cs="Monaco"/>
          <w:color w:val="0070C0"/>
          <w:kern w:val="0"/>
          <w:lang w:eastAsia="en-US"/>
        </w:rPr>
        <w:t>// Constructor</w:t>
      </w:r>
    </w:p>
    <w:p w14:paraId="24F808B8" w14:textId="11BED8B0" w:rsidR="00774943" w:rsidRPr="00FB4DBA" w:rsidRDefault="00774943" w:rsidP="00774943">
      <w:pPr>
        <w:spacing w:after="0" w:line="100" w:lineRule="atLeast"/>
        <w:rPr>
          <w:rFonts w:asciiTheme="minorHAnsi" w:eastAsia="Times New Roman" w:hAnsiTheme="minorHAnsi" w:cs="Monaco"/>
          <w:color w:val="000000"/>
          <w:kern w:val="0"/>
          <w:lang w:eastAsia="en-US"/>
        </w:rPr>
      </w:pPr>
      <w:proofErr w:type="gramStart"/>
      <w:r w:rsidRPr="00FB4DBA">
        <w:rPr>
          <w:rFonts w:asciiTheme="minorHAnsi" w:eastAsia="Times New Roman" w:hAnsiTheme="minorHAnsi" w:cs="Monaco"/>
          <w:color w:val="000000"/>
          <w:kern w:val="0"/>
          <w:lang w:eastAsia="en-US"/>
        </w:rPr>
        <w:t>public</w:t>
      </w:r>
      <w:proofErr w:type="gramEnd"/>
      <w:r w:rsidRPr="00FB4DBA">
        <w:rPr>
          <w:rFonts w:asciiTheme="minorHAnsi" w:eastAsia="Times New Roman" w:hAnsiTheme="minorHAnsi" w:cs="Monaco"/>
          <w:color w:val="000000"/>
          <w:kern w:val="0"/>
          <w:lang w:eastAsia="en-US"/>
        </w:rPr>
        <w:t xml:space="preserve"> Request(String </w:t>
      </w:r>
      <w:proofErr w:type="spellStart"/>
      <w:r w:rsidRPr="00FB4DBA">
        <w:rPr>
          <w:rFonts w:asciiTheme="minorHAnsi" w:eastAsia="Times New Roman" w:hAnsiTheme="minorHAnsi" w:cs="Monaco"/>
          <w:color w:val="000000"/>
          <w:kern w:val="0"/>
          <w:lang w:eastAsia="en-US"/>
        </w:rPr>
        <w:t>studentName</w:t>
      </w:r>
      <w:proofErr w:type="spellEnd"/>
      <w:r w:rsidRPr="00FB4DBA">
        <w:rPr>
          <w:rFonts w:asciiTheme="minorHAnsi" w:eastAsia="Times New Roman" w:hAnsiTheme="minorHAnsi" w:cs="Monaco"/>
          <w:color w:val="000000"/>
          <w:kern w:val="0"/>
          <w:lang w:eastAsia="en-US"/>
        </w:rPr>
        <w:t xml:space="preserve">, String </w:t>
      </w:r>
      <w:proofErr w:type="spellStart"/>
      <w:r w:rsidRPr="00FB4DBA">
        <w:rPr>
          <w:rFonts w:asciiTheme="minorHAnsi" w:eastAsia="Times New Roman" w:hAnsiTheme="minorHAnsi" w:cs="Monaco"/>
          <w:color w:val="000000"/>
          <w:kern w:val="0"/>
          <w:lang w:eastAsia="en-US"/>
        </w:rPr>
        <w:t>studentDept</w:t>
      </w:r>
      <w:proofErr w:type="spellEnd"/>
      <w:r w:rsidRPr="00FB4DBA">
        <w:rPr>
          <w:rFonts w:asciiTheme="minorHAnsi" w:eastAsia="Times New Roman" w:hAnsiTheme="minorHAnsi" w:cs="Monaco"/>
          <w:color w:val="000000"/>
          <w:kern w:val="0"/>
          <w:lang w:eastAsia="en-US"/>
        </w:rPr>
        <w:t xml:space="preserve">, String </w:t>
      </w:r>
      <w:proofErr w:type="spellStart"/>
      <w:r w:rsidRPr="00FB4DBA">
        <w:rPr>
          <w:rFonts w:asciiTheme="minorHAnsi" w:eastAsia="Times New Roman" w:hAnsiTheme="minorHAnsi" w:cs="Monaco"/>
          <w:color w:val="000000"/>
          <w:kern w:val="0"/>
          <w:lang w:eastAsia="en-US"/>
        </w:rPr>
        <w:t>studentLevel</w:t>
      </w:r>
      <w:proofErr w:type="spellEnd"/>
      <w:r w:rsidRPr="00FB4DBA">
        <w:rPr>
          <w:rFonts w:asciiTheme="minorHAnsi" w:eastAsia="Times New Roman" w:hAnsiTheme="minorHAnsi" w:cs="Monaco"/>
          <w:color w:val="000000"/>
          <w:kern w:val="0"/>
          <w:lang w:eastAsia="en-US"/>
        </w:rPr>
        <w:t>,</w:t>
      </w:r>
    </w:p>
    <w:p w14:paraId="5A734C11" w14:textId="679D4431" w:rsidR="00774943" w:rsidRDefault="00774943" w:rsidP="00774943">
      <w:pPr>
        <w:spacing w:after="0" w:line="100" w:lineRule="atLeast"/>
        <w:rPr>
          <w:rFonts w:asciiTheme="minorHAnsi" w:eastAsia="Times New Roman" w:hAnsiTheme="minorHAnsi" w:cs="Monaco"/>
          <w:color w:val="000000"/>
          <w:kern w:val="0"/>
          <w:lang w:eastAsia="en-US"/>
        </w:rPr>
      </w:pPr>
      <w:r w:rsidRPr="00FB4DBA">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0000"/>
          <w:kern w:val="0"/>
          <w:lang w:eastAsia="en-US"/>
        </w:rPr>
        <w:tab/>
        <w:t xml:space="preserve">String </w:t>
      </w:r>
      <w:proofErr w:type="spellStart"/>
      <w:r w:rsidRPr="00FB4DBA">
        <w:rPr>
          <w:rFonts w:asciiTheme="minorHAnsi" w:eastAsia="Times New Roman" w:hAnsiTheme="minorHAnsi" w:cs="Monaco"/>
          <w:color w:val="000000"/>
          <w:kern w:val="0"/>
          <w:lang w:eastAsia="en-US"/>
        </w:rPr>
        <w:t>courseDept</w:t>
      </w:r>
      <w:proofErr w:type="spellEnd"/>
      <w:r w:rsidRPr="00FB4DBA">
        <w:rPr>
          <w:rFonts w:asciiTheme="minorHAnsi" w:eastAsia="Times New Roman" w:hAnsiTheme="minorHAnsi" w:cs="Monaco"/>
          <w:color w:val="000000"/>
          <w:kern w:val="0"/>
          <w:lang w:eastAsia="en-US"/>
        </w:rPr>
        <w:t xml:space="preserve">, </w:t>
      </w:r>
      <w:proofErr w:type="spellStart"/>
      <w:r w:rsidRPr="00FB4DBA">
        <w:rPr>
          <w:rFonts w:asciiTheme="minorHAnsi" w:eastAsia="Times New Roman" w:hAnsiTheme="minorHAnsi" w:cs="Monaco"/>
          <w:color w:val="000000"/>
          <w:kern w:val="0"/>
          <w:lang w:eastAsia="en-US"/>
        </w:rPr>
        <w:t>int</w:t>
      </w:r>
      <w:proofErr w:type="spellEnd"/>
      <w:r w:rsidRPr="00FB4DBA">
        <w:rPr>
          <w:rFonts w:asciiTheme="minorHAnsi" w:eastAsia="Times New Roman" w:hAnsiTheme="minorHAnsi" w:cs="Monaco"/>
          <w:color w:val="000000"/>
          <w:kern w:val="0"/>
          <w:lang w:eastAsia="en-US"/>
        </w:rPr>
        <w:t xml:space="preserve"> </w:t>
      </w:r>
      <w:proofErr w:type="spellStart"/>
      <w:r w:rsidRPr="00FB4DBA">
        <w:rPr>
          <w:rFonts w:asciiTheme="minorHAnsi" w:eastAsia="Times New Roman" w:hAnsiTheme="minorHAnsi" w:cs="Monaco"/>
          <w:color w:val="000000"/>
          <w:kern w:val="0"/>
          <w:lang w:eastAsia="en-US"/>
        </w:rPr>
        <w:t>courseNumber</w:t>
      </w:r>
      <w:proofErr w:type="spellEnd"/>
      <w:r w:rsidR="00D44995">
        <w:rPr>
          <w:rFonts w:asciiTheme="minorHAnsi" w:eastAsia="Times New Roman" w:hAnsiTheme="minorHAnsi" w:cs="Monaco"/>
          <w:color w:val="000000"/>
          <w:kern w:val="0"/>
          <w:lang w:eastAsia="en-US"/>
        </w:rPr>
        <w:t xml:space="preserve">, </w:t>
      </w:r>
      <w:proofErr w:type="gramStart"/>
      <w:r w:rsidR="00D44995" w:rsidRPr="00D44995">
        <w:rPr>
          <w:rFonts w:asciiTheme="minorHAnsi" w:eastAsia="Times New Roman" w:hAnsiTheme="minorHAnsi" w:cs="Monaco"/>
          <w:color w:val="000000"/>
          <w:kern w:val="0"/>
          <w:lang w:eastAsia="en-US"/>
        </w:rPr>
        <w:t>double[</w:t>
      </w:r>
      <w:proofErr w:type="gramEnd"/>
      <w:r w:rsidR="00D44995" w:rsidRPr="00D44995">
        <w:rPr>
          <w:rFonts w:asciiTheme="minorHAnsi" w:eastAsia="Times New Roman" w:hAnsiTheme="minorHAnsi" w:cs="Monaco"/>
          <w:color w:val="000000"/>
          <w:kern w:val="0"/>
          <w:lang w:eastAsia="en-US"/>
        </w:rPr>
        <w:t xml:space="preserve">][] </w:t>
      </w:r>
      <w:proofErr w:type="spellStart"/>
      <w:r w:rsidR="00D44995" w:rsidRPr="00D44995">
        <w:rPr>
          <w:rFonts w:asciiTheme="minorHAnsi" w:eastAsia="Times New Roman" w:hAnsiTheme="minorHAnsi" w:cs="Monaco"/>
          <w:color w:val="000000"/>
          <w:kern w:val="0"/>
          <w:lang w:eastAsia="en-US"/>
        </w:rPr>
        <w:t>GPA_Array</w:t>
      </w:r>
      <w:proofErr w:type="spellEnd"/>
      <w:r w:rsidRPr="00FB4DBA">
        <w:rPr>
          <w:rFonts w:asciiTheme="minorHAnsi" w:eastAsia="Times New Roman" w:hAnsiTheme="minorHAnsi" w:cs="Monaco"/>
          <w:color w:val="000000"/>
          <w:kern w:val="0"/>
          <w:lang w:eastAsia="en-US"/>
        </w:rPr>
        <w:t>)</w:t>
      </w:r>
    </w:p>
    <w:p w14:paraId="1C891DD6" w14:textId="77777777" w:rsidR="007C2EA4"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 Returns number of years to graduation (0 for seniors, 1 for juniors etc.)</w:t>
      </w:r>
      <w:r w:rsidR="007C2EA4">
        <w:rPr>
          <w:rFonts w:asciiTheme="minorHAnsi" w:eastAsia="Times New Roman" w:hAnsiTheme="minorHAnsi" w:cs="Monaco"/>
          <w:color w:val="0070C0"/>
          <w:kern w:val="0"/>
          <w:lang w:eastAsia="en-US"/>
        </w:rPr>
        <w:t xml:space="preserve">. This is determined from the </w:t>
      </w:r>
    </w:p>
    <w:p w14:paraId="5F7D04B6" w14:textId="68E8FB00" w:rsidR="00774943" w:rsidRPr="00FB4DBA" w:rsidRDefault="007C2EA4" w:rsidP="00774943">
      <w:pPr>
        <w:spacing w:after="0" w:line="100" w:lineRule="atLeast"/>
        <w:rPr>
          <w:rFonts w:asciiTheme="minorHAnsi" w:eastAsia="Times New Roman" w:hAnsiTheme="minorHAnsi" w:cs="Monaco"/>
          <w:color w:val="0070C0"/>
          <w:kern w:val="0"/>
          <w:lang w:eastAsia="en-US"/>
        </w:rPr>
      </w:pPr>
      <w:r>
        <w:rPr>
          <w:rFonts w:asciiTheme="minorHAnsi" w:eastAsia="Times New Roman" w:hAnsiTheme="minorHAnsi" w:cs="Monaco"/>
          <w:color w:val="0070C0"/>
          <w:kern w:val="0"/>
          <w:lang w:eastAsia="en-US"/>
        </w:rPr>
        <w:t>// student’s level – senior, junior, etc.</w:t>
      </w:r>
    </w:p>
    <w:p w14:paraId="0FD6ABDA" w14:textId="2EDF8B27" w:rsidR="00774943" w:rsidRDefault="00774943" w:rsidP="00774943">
      <w:pPr>
        <w:spacing w:after="0" w:line="100" w:lineRule="atLeast"/>
        <w:rPr>
          <w:rFonts w:asciiTheme="minorHAnsi" w:eastAsia="Times New Roman" w:hAnsiTheme="minorHAnsi" w:cs="Monaco"/>
          <w:color w:val="000000"/>
          <w:kern w:val="0"/>
          <w:lang w:eastAsia="en-US"/>
        </w:rPr>
      </w:pPr>
      <w:proofErr w:type="gramStart"/>
      <w:r w:rsidRPr="00FF7E57">
        <w:rPr>
          <w:rFonts w:asciiTheme="minorHAnsi" w:eastAsia="Times New Roman" w:hAnsiTheme="minorHAnsi" w:cs="Monaco"/>
          <w:color w:val="000000"/>
          <w:kern w:val="0"/>
          <w:lang w:eastAsia="en-US"/>
        </w:rPr>
        <w:t>public</w:t>
      </w:r>
      <w:proofErr w:type="gramEnd"/>
      <w:r w:rsidRPr="00FF7E57">
        <w:rPr>
          <w:rFonts w:asciiTheme="minorHAnsi" w:eastAsia="Times New Roman" w:hAnsiTheme="minorHAnsi" w:cs="Monaco"/>
          <w:color w:val="000000"/>
          <w:kern w:val="0"/>
          <w:lang w:eastAsia="en-US"/>
        </w:rPr>
        <w:t xml:space="preserve"> </w:t>
      </w:r>
      <w:proofErr w:type="spellStart"/>
      <w:r w:rsidRPr="00FF7E57">
        <w:rPr>
          <w:rFonts w:asciiTheme="minorHAnsi" w:eastAsia="Times New Roman" w:hAnsiTheme="minorHAnsi" w:cs="Monaco"/>
          <w:color w:val="000000"/>
          <w:kern w:val="0"/>
          <w:lang w:eastAsia="en-US"/>
        </w:rPr>
        <w:t>int</w:t>
      </w:r>
      <w:proofErr w:type="spellEnd"/>
      <w:r w:rsidRPr="00FF7E57">
        <w:rPr>
          <w:rFonts w:asciiTheme="minorHAnsi" w:eastAsia="Times New Roman" w:hAnsiTheme="minorHAnsi" w:cs="Monaco"/>
          <w:color w:val="000000"/>
          <w:kern w:val="0"/>
          <w:lang w:eastAsia="en-US"/>
        </w:rPr>
        <w:t xml:space="preserve"> </w:t>
      </w:r>
      <w:proofErr w:type="spellStart"/>
      <w:r w:rsidRPr="00FF7E57">
        <w:rPr>
          <w:rFonts w:asciiTheme="minorHAnsi" w:eastAsia="Times New Roman" w:hAnsiTheme="minorHAnsi" w:cs="Monaco"/>
          <w:color w:val="000000"/>
          <w:kern w:val="0"/>
          <w:lang w:eastAsia="en-US"/>
        </w:rPr>
        <w:t>yearsFromGraduation</w:t>
      </w:r>
      <w:proofErr w:type="spellEnd"/>
      <w:r w:rsidRPr="00FF7E57">
        <w:rPr>
          <w:rFonts w:asciiTheme="minorHAnsi" w:eastAsia="Times New Roman" w:hAnsiTheme="minorHAnsi" w:cs="Monaco"/>
          <w:color w:val="000000"/>
          <w:kern w:val="0"/>
          <w:lang w:eastAsia="en-US"/>
        </w:rPr>
        <w:t>(String level)</w:t>
      </w:r>
    </w:p>
    <w:p w14:paraId="696EC391" w14:textId="77777777" w:rsidR="00774943" w:rsidRDefault="00774943" w:rsidP="00796AD9">
      <w:pPr>
        <w:spacing w:after="0" w:line="100" w:lineRule="atLeast"/>
        <w:rPr>
          <w:rFonts w:asciiTheme="minorHAnsi" w:hAnsiTheme="minorHAnsi"/>
        </w:rPr>
      </w:pPr>
    </w:p>
    <w:p w14:paraId="574AE50D" w14:textId="3744086C" w:rsidR="00565500" w:rsidRPr="00565500" w:rsidRDefault="00565500" w:rsidP="00796AD9">
      <w:pPr>
        <w:spacing w:after="0" w:line="100" w:lineRule="atLeast"/>
        <w:rPr>
          <w:rFonts w:asciiTheme="minorHAnsi" w:eastAsia="Times New Roman" w:hAnsiTheme="minorHAnsi" w:cs="Monaco"/>
          <w:color w:val="000000"/>
          <w:kern w:val="0"/>
          <w:lang w:eastAsia="en-US"/>
        </w:rPr>
      </w:pPr>
      <w:r w:rsidRPr="00FB4DBA">
        <w:rPr>
          <w:rFonts w:asciiTheme="minorHAnsi" w:eastAsia="Times New Roman" w:hAnsiTheme="minorHAnsi" w:cs="Monaco"/>
          <w:color w:val="0070C0"/>
          <w:kern w:val="0"/>
          <w:lang w:eastAsia="en-US"/>
        </w:rPr>
        <w:t xml:space="preserve">// </w:t>
      </w:r>
      <w:proofErr w:type="gramStart"/>
      <w:r>
        <w:rPr>
          <w:rFonts w:asciiTheme="minorHAnsi" w:eastAsia="Times New Roman" w:hAnsiTheme="minorHAnsi" w:cs="Monaco"/>
          <w:color w:val="0070C0"/>
          <w:kern w:val="0"/>
          <w:lang w:eastAsia="en-US"/>
        </w:rPr>
        <w:t>Calculate</w:t>
      </w:r>
      <w:proofErr w:type="gramEnd"/>
      <w:r>
        <w:rPr>
          <w:rFonts w:asciiTheme="minorHAnsi" w:eastAsia="Times New Roman" w:hAnsiTheme="minorHAnsi" w:cs="Monaco"/>
          <w:color w:val="0070C0"/>
          <w:kern w:val="0"/>
          <w:lang w:eastAsia="en-US"/>
        </w:rPr>
        <w:t xml:space="preserve"> the GPA for a particular student.</w:t>
      </w:r>
    </w:p>
    <w:p w14:paraId="1C441B53" w14:textId="2E83B562" w:rsidR="00565500" w:rsidRDefault="00565500" w:rsidP="00796AD9">
      <w:pPr>
        <w:spacing w:after="0" w:line="100" w:lineRule="atLeast"/>
        <w:rPr>
          <w:rFonts w:asciiTheme="minorHAnsi" w:hAnsiTheme="minorHAnsi"/>
        </w:rPr>
      </w:pPr>
      <w:proofErr w:type="gramStart"/>
      <w:r w:rsidRPr="00565500">
        <w:rPr>
          <w:rFonts w:asciiTheme="minorHAnsi" w:hAnsiTheme="minorHAnsi"/>
        </w:rPr>
        <w:lastRenderedPageBreak/>
        <w:t>private</w:t>
      </w:r>
      <w:proofErr w:type="gramEnd"/>
      <w:r w:rsidRPr="00565500">
        <w:rPr>
          <w:rFonts w:asciiTheme="minorHAnsi" w:hAnsiTheme="minorHAnsi"/>
        </w:rPr>
        <w:t xml:space="preserve"> double </w:t>
      </w:r>
      <w:proofErr w:type="spellStart"/>
      <w:r w:rsidRPr="00565500">
        <w:rPr>
          <w:rFonts w:asciiTheme="minorHAnsi" w:hAnsiTheme="minorHAnsi"/>
        </w:rPr>
        <w:t>GPA_Cal</w:t>
      </w:r>
      <w:proofErr w:type="spellEnd"/>
      <w:r w:rsidRPr="00565500">
        <w:rPr>
          <w:rFonts w:asciiTheme="minorHAnsi" w:hAnsiTheme="minorHAnsi"/>
        </w:rPr>
        <w:t xml:space="preserve">(double[][] </w:t>
      </w:r>
      <w:proofErr w:type="spellStart"/>
      <w:r w:rsidRPr="00565500">
        <w:rPr>
          <w:rFonts w:asciiTheme="minorHAnsi" w:hAnsiTheme="minorHAnsi"/>
        </w:rPr>
        <w:t>GPA_Array</w:t>
      </w:r>
      <w:proofErr w:type="spellEnd"/>
      <w:r w:rsidRPr="00565500">
        <w:rPr>
          <w:rFonts w:asciiTheme="minorHAnsi" w:hAnsiTheme="minorHAnsi"/>
        </w:rPr>
        <w:t>)</w:t>
      </w:r>
    </w:p>
    <w:p w14:paraId="0DD24918" w14:textId="77777777" w:rsidR="00565500" w:rsidRDefault="00565500" w:rsidP="00796AD9">
      <w:pPr>
        <w:spacing w:after="0" w:line="100" w:lineRule="atLeast"/>
        <w:rPr>
          <w:rFonts w:asciiTheme="minorHAnsi" w:hAnsiTheme="minorHAnsi"/>
        </w:rPr>
      </w:pPr>
    </w:p>
    <w:p w14:paraId="596CA146" w14:textId="35F06CDF" w:rsidR="00565500" w:rsidRDefault="00565500" w:rsidP="00796AD9">
      <w:pPr>
        <w:spacing w:after="0" w:line="100" w:lineRule="atLeast"/>
        <w:rPr>
          <w:rFonts w:asciiTheme="minorHAnsi" w:hAnsiTheme="minorHAnsi"/>
        </w:rPr>
      </w:pPr>
      <w:r w:rsidRPr="00FB4DBA">
        <w:rPr>
          <w:rFonts w:asciiTheme="minorHAnsi" w:eastAsia="Times New Roman" w:hAnsiTheme="minorHAnsi" w:cs="Monaco"/>
          <w:color w:val="0070C0"/>
          <w:kern w:val="0"/>
          <w:lang w:eastAsia="en-US"/>
        </w:rPr>
        <w:t xml:space="preserve">// </w:t>
      </w:r>
      <w:r>
        <w:rPr>
          <w:rFonts w:asciiTheme="minorHAnsi" w:eastAsia="Times New Roman" w:hAnsiTheme="minorHAnsi" w:cs="Monaco"/>
          <w:color w:val="0070C0"/>
          <w:kern w:val="0"/>
          <w:lang w:eastAsia="en-US"/>
        </w:rPr>
        <w:t xml:space="preserve">Getters for a student’s name and department, and the department and number of a course </w:t>
      </w:r>
    </w:p>
    <w:p w14:paraId="3773D5FE" w14:textId="77777777" w:rsidR="00565500" w:rsidRPr="008102A8" w:rsidRDefault="00565500" w:rsidP="00796AD9">
      <w:pPr>
        <w:spacing w:after="0" w:line="100" w:lineRule="atLeast"/>
        <w:rPr>
          <w:rFonts w:asciiTheme="minorHAnsi" w:hAnsiTheme="minorHAnsi"/>
        </w:rPr>
      </w:pPr>
    </w:p>
    <w:p w14:paraId="46F0008C" w14:textId="188D5363" w:rsidR="00774943" w:rsidRDefault="00990F51" w:rsidP="00796AD9">
      <w:pPr>
        <w:spacing w:after="0" w:line="100" w:lineRule="atLeast"/>
        <w:jc w:val="both"/>
        <w:rPr>
          <w:rFonts w:asciiTheme="minorHAnsi" w:hAnsiTheme="minorHAnsi"/>
        </w:rPr>
      </w:pPr>
      <w:r>
        <w:rPr>
          <w:rFonts w:asciiTheme="minorHAnsi" w:hAnsiTheme="minorHAnsi"/>
        </w:rPr>
        <w:t xml:space="preserve">Finally, you should have a </w:t>
      </w:r>
      <w:r w:rsidR="00AB4459" w:rsidRPr="00AB4459">
        <w:rPr>
          <w:rFonts w:asciiTheme="minorHAnsi" w:hAnsiTheme="minorHAnsi"/>
          <w:b/>
        </w:rPr>
        <w:t>Controller</w:t>
      </w:r>
      <w:r w:rsidR="00AB4459">
        <w:rPr>
          <w:rFonts w:asciiTheme="minorHAnsi" w:hAnsiTheme="minorHAnsi"/>
        </w:rPr>
        <w:t xml:space="preserve"> </w:t>
      </w:r>
      <w:r w:rsidRPr="008102A8">
        <w:rPr>
          <w:rFonts w:asciiTheme="minorHAnsi" w:hAnsiTheme="minorHAnsi"/>
        </w:rPr>
        <w:t>class</w:t>
      </w:r>
      <w:r>
        <w:rPr>
          <w:rFonts w:asciiTheme="minorHAnsi" w:hAnsiTheme="minorHAnsi"/>
        </w:rPr>
        <w:t xml:space="preserve"> </w:t>
      </w:r>
      <w:r w:rsidR="00651700">
        <w:rPr>
          <w:rFonts w:asciiTheme="minorHAnsi" w:hAnsiTheme="minorHAnsi"/>
        </w:rPr>
        <w:t>which</w:t>
      </w:r>
      <w:r>
        <w:rPr>
          <w:rFonts w:asciiTheme="minorHAnsi" w:hAnsiTheme="minorHAnsi"/>
        </w:rPr>
        <w:t xml:space="preserve"> implements the </w:t>
      </w:r>
      <w:proofErr w:type="spellStart"/>
      <w:r w:rsidRPr="00774943">
        <w:rPr>
          <w:rFonts w:asciiTheme="minorHAnsi" w:hAnsiTheme="minorHAnsi"/>
          <w:b/>
        </w:rPr>
        <w:t>IController</w:t>
      </w:r>
      <w:proofErr w:type="spellEnd"/>
      <w:r>
        <w:rPr>
          <w:rFonts w:asciiTheme="minorHAnsi" w:hAnsiTheme="minorHAnsi"/>
        </w:rPr>
        <w:t xml:space="preserve"> interface</w:t>
      </w:r>
      <w:r w:rsidRPr="008102A8">
        <w:rPr>
          <w:rFonts w:asciiTheme="minorHAnsi" w:hAnsiTheme="minorHAnsi"/>
        </w:rPr>
        <w:t xml:space="preserve"> </w:t>
      </w:r>
      <w:r w:rsidR="00651700">
        <w:rPr>
          <w:rFonts w:asciiTheme="minorHAnsi" w:hAnsiTheme="minorHAnsi"/>
        </w:rPr>
        <w:t>and</w:t>
      </w:r>
      <w:r w:rsidRPr="008102A8">
        <w:rPr>
          <w:rFonts w:asciiTheme="minorHAnsi" w:hAnsiTheme="minorHAnsi"/>
        </w:rPr>
        <w:t xml:space="preserve"> runs everything. This </w:t>
      </w:r>
      <w:r>
        <w:rPr>
          <w:rFonts w:asciiTheme="minorHAnsi" w:hAnsiTheme="minorHAnsi"/>
        </w:rPr>
        <w:t xml:space="preserve">class works with the other classes to process course registration for students. </w:t>
      </w:r>
      <w:r w:rsidR="00AB4459">
        <w:rPr>
          <w:rFonts w:asciiTheme="minorHAnsi" w:hAnsiTheme="minorHAnsi"/>
        </w:rPr>
        <w:t>It</w:t>
      </w:r>
      <w:r>
        <w:rPr>
          <w:rFonts w:asciiTheme="minorHAnsi" w:hAnsiTheme="minorHAnsi"/>
        </w:rPr>
        <w:t xml:space="preserve"> is responsible for </w:t>
      </w:r>
      <w:r w:rsidR="00774943">
        <w:rPr>
          <w:rFonts w:asciiTheme="minorHAnsi" w:hAnsiTheme="minorHAnsi"/>
        </w:rPr>
        <w:t>the following:</w:t>
      </w:r>
    </w:p>
    <w:p w14:paraId="0EFE1642" w14:textId="0DBD0F8C" w:rsidR="00774943" w:rsidRDefault="00990F51" w:rsidP="00774943">
      <w:pPr>
        <w:pStyle w:val="ListParagraph"/>
        <w:numPr>
          <w:ilvl w:val="0"/>
          <w:numId w:val="38"/>
        </w:numPr>
        <w:spacing w:after="0" w:line="100" w:lineRule="atLeast"/>
        <w:jc w:val="both"/>
        <w:rPr>
          <w:rFonts w:asciiTheme="minorHAnsi" w:hAnsiTheme="minorHAnsi"/>
        </w:rPr>
      </w:pPr>
      <w:r w:rsidRPr="00774943">
        <w:rPr>
          <w:rFonts w:asciiTheme="minorHAnsi" w:hAnsiTheme="minorHAnsi"/>
        </w:rPr>
        <w:t xml:space="preserve">adding new requests from the </w:t>
      </w:r>
      <w:r w:rsidR="00774943">
        <w:rPr>
          <w:rFonts w:asciiTheme="minorHAnsi" w:hAnsiTheme="minorHAnsi"/>
        </w:rPr>
        <w:t>requests</w:t>
      </w:r>
      <w:r w:rsidR="00651700">
        <w:rPr>
          <w:rFonts w:asciiTheme="minorHAnsi" w:hAnsiTheme="minorHAnsi"/>
        </w:rPr>
        <w:t xml:space="preserve"> input</w:t>
      </w:r>
      <w:r w:rsidR="00774943">
        <w:rPr>
          <w:rFonts w:asciiTheme="minorHAnsi" w:hAnsiTheme="minorHAnsi"/>
        </w:rPr>
        <w:t xml:space="preserve"> f</w:t>
      </w:r>
      <w:r w:rsidRPr="00774943">
        <w:rPr>
          <w:rFonts w:asciiTheme="minorHAnsi" w:hAnsiTheme="minorHAnsi"/>
        </w:rPr>
        <w:t xml:space="preserve">ile, </w:t>
      </w:r>
    </w:p>
    <w:p w14:paraId="00C4CCC5" w14:textId="290A2289" w:rsidR="00651700" w:rsidRDefault="00651700" w:rsidP="00774943">
      <w:pPr>
        <w:pStyle w:val="ListParagraph"/>
        <w:numPr>
          <w:ilvl w:val="0"/>
          <w:numId w:val="38"/>
        </w:numPr>
        <w:spacing w:after="0" w:line="100" w:lineRule="atLeast"/>
        <w:jc w:val="both"/>
        <w:rPr>
          <w:rFonts w:asciiTheme="minorHAnsi" w:hAnsiTheme="minorHAnsi"/>
        </w:rPr>
      </w:pPr>
      <w:r>
        <w:rPr>
          <w:rFonts w:asciiTheme="minorHAnsi" w:hAnsiTheme="minorHAnsi"/>
        </w:rPr>
        <w:t>adding courses from the course input file,</w:t>
      </w:r>
    </w:p>
    <w:p w14:paraId="6F4E839F" w14:textId="77777777" w:rsidR="00774943" w:rsidRDefault="00990F51" w:rsidP="00774943">
      <w:pPr>
        <w:pStyle w:val="ListParagraph"/>
        <w:numPr>
          <w:ilvl w:val="0"/>
          <w:numId w:val="38"/>
        </w:numPr>
        <w:spacing w:after="0" w:line="100" w:lineRule="atLeast"/>
        <w:jc w:val="both"/>
        <w:rPr>
          <w:rFonts w:asciiTheme="minorHAnsi" w:hAnsiTheme="minorHAnsi"/>
        </w:rPr>
      </w:pPr>
      <w:r w:rsidRPr="00774943">
        <w:rPr>
          <w:rFonts w:asciiTheme="minorHAnsi" w:hAnsiTheme="minorHAnsi"/>
        </w:rPr>
        <w:t>processing all of the requests</w:t>
      </w:r>
      <w:r w:rsidR="00774943">
        <w:rPr>
          <w:rFonts w:asciiTheme="minorHAnsi" w:hAnsiTheme="minorHAnsi"/>
        </w:rPr>
        <w:t xml:space="preserve"> (registering students where this is possible, and then</w:t>
      </w:r>
    </w:p>
    <w:p w14:paraId="688F5604" w14:textId="29B19C58" w:rsidR="00990F51" w:rsidRPr="00774943" w:rsidRDefault="00990F51" w:rsidP="00774943">
      <w:pPr>
        <w:pStyle w:val="ListParagraph"/>
        <w:numPr>
          <w:ilvl w:val="0"/>
          <w:numId w:val="38"/>
        </w:numPr>
        <w:spacing w:after="0" w:line="100" w:lineRule="atLeast"/>
        <w:jc w:val="both"/>
        <w:rPr>
          <w:rFonts w:asciiTheme="minorHAnsi" w:hAnsiTheme="minorHAnsi"/>
        </w:rPr>
      </w:pPr>
      <w:r w:rsidRPr="00774943">
        <w:rPr>
          <w:rFonts w:asciiTheme="minorHAnsi" w:hAnsiTheme="minorHAnsi"/>
        </w:rPr>
        <w:t xml:space="preserve">printing out the class list for all courses as </w:t>
      </w:r>
      <w:r w:rsidR="00774943">
        <w:rPr>
          <w:rFonts w:asciiTheme="minorHAnsi" w:hAnsiTheme="minorHAnsi"/>
        </w:rPr>
        <w:t>mentioned earlier</w:t>
      </w:r>
      <w:r w:rsidRPr="00774943">
        <w:rPr>
          <w:rFonts w:asciiTheme="minorHAnsi" w:hAnsiTheme="minorHAnsi"/>
        </w:rPr>
        <w:t xml:space="preserve">. </w:t>
      </w:r>
    </w:p>
    <w:p w14:paraId="5DE3CA04" w14:textId="77777777" w:rsidR="00990F51" w:rsidRDefault="00990F51" w:rsidP="00796AD9">
      <w:pPr>
        <w:spacing w:after="0" w:line="100" w:lineRule="atLeast"/>
        <w:rPr>
          <w:rFonts w:asciiTheme="minorHAnsi" w:hAnsiTheme="minorHAnsi"/>
        </w:rPr>
      </w:pPr>
    </w:p>
    <w:p w14:paraId="0C068D67" w14:textId="77777777" w:rsidR="00774943" w:rsidRDefault="00774943" w:rsidP="00774943">
      <w:pPr>
        <w:spacing w:after="0" w:line="100" w:lineRule="atLeast"/>
        <w:rPr>
          <w:rFonts w:asciiTheme="minorHAnsi" w:eastAsia="Times New Roman" w:hAnsiTheme="minorHAnsi" w:cs="Monaco"/>
          <w:b/>
          <w:color w:val="000000"/>
          <w:kern w:val="0"/>
          <w:lang w:eastAsia="en-US"/>
        </w:rPr>
      </w:pPr>
      <w:r w:rsidRPr="00F42D16">
        <w:rPr>
          <w:rFonts w:asciiTheme="minorHAnsi" w:eastAsia="Times New Roman" w:hAnsiTheme="minorHAnsi" w:cs="Monaco"/>
          <w:b/>
          <w:color w:val="000000"/>
          <w:kern w:val="0"/>
          <w:lang w:eastAsia="en-US"/>
        </w:rPr>
        <w:t xml:space="preserve">public interface </w:t>
      </w:r>
      <w:proofErr w:type="spellStart"/>
      <w:r w:rsidRPr="00F42D16">
        <w:rPr>
          <w:rFonts w:asciiTheme="minorHAnsi" w:eastAsia="Times New Roman" w:hAnsiTheme="minorHAnsi" w:cs="Monaco"/>
          <w:b/>
          <w:color w:val="000000"/>
          <w:kern w:val="0"/>
          <w:lang w:eastAsia="en-US"/>
        </w:rPr>
        <w:t>IController</w:t>
      </w:r>
      <w:proofErr w:type="spellEnd"/>
      <w:r w:rsidRPr="00F42D16">
        <w:rPr>
          <w:rFonts w:asciiTheme="minorHAnsi" w:eastAsia="Times New Roman" w:hAnsiTheme="minorHAnsi" w:cs="Monaco"/>
          <w:b/>
          <w:color w:val="000000"/>
          <w:kern w:val="0"/>
          <w:lang w:eastAsia="en-US"/>
        </w:rPr>
        <w:t xml:space="preserve"> {</w:t>
      </w:r>
    </w:p>
    <w:p w14:paraId="53BAAA48" w14:textId="481A0438" w:rsidR="00774943" w:rsidRDefault="00774943" w:rsidP="00774943">
      <w:pPr>
        <w:spacing w:after="0" w:line="100" w:lineRule="atLeast"/>
        <w:rPr>
          <w:rFonts w:asciiTheme="minorHAnsi" w:eastAsia="Times New Roman" w:hAnsiTheme="minorHAnsi" w:cs="Monaco"/>
          <w:color w:val="000000"/>
          <w:kern w:val="0"/>
          <w:lang w:eastAsia="en-US"/>
        </w:rPr>
      </w:pPr>
      <w:r w:rsidRPr="007B2873">
        <w:rPr>
          <w:rFonts w:asciiTheme="minorHAnsi" w:eastAsia="Times New Roman" w:hAnsiTheme="minorHAnsi" w:cs="Monaco"/>
          <w:color w:val="000000"/>
          <w:kern w:val="0"/>
          <w:lang w:eastAsia="en-US"/>
        </w:rPr>
        <w:tab/>
      </w:r>
      <w:r w:rsidRPr="00FB4DBA">
        <w:rPr>
          <w:rFonts w:asciiTheme="minorHAnsi" w:eastAsia="Times New Roman" w:hAnsiTheme="minorHAnsi" w:cs="Monaco"/>
          <w:color w:val="0070C0"/>
          <w:kern w:val="0"/>
          <w:lang w:eastAsia="en-US"/>
        </w:rPr>
        <w:t>// Read courses from input file</w:t>
      </w:r>
      <w:r w:rsidR="00DF45D6">
        <w:rPr>
          <w:rFonts w:asciiTheme="minorHAnsi" w:eastAsia="Times New Roman" w:hAnsiTheme="minorHAnsi" w:cs="Monaco"/>
          <w:color w:val="0070C0"/>
          <w:kern w:val="0"/>
          <w:lang w:eastAsia="en-US"/>
        </w:rPr>
        <w:t xml:space="preserve"> and add each course to a </w:t>
      </w:r>
      <w:proofErr w:type="spellStart"/>
      <w:r w:rsidR="00DF45D6">
        <w:rPr>
          <w:rFonts w:asciiTheme="minorHAnsi" w:eastAsia="Times New Roman" w:hAnsiTheme="minorHAnsi" w:cs="Monaco"/>
          <w:color w:val="0070C0"/>
          <w:kern w:val="0"/>
          <w:lang w:eastAsia="en-US"/>
        </w:rPr>
        <w:t>LinkedL</w:t>
      </w:r>
      <w:r w:rsidRPr="00FB4DBA">
        <w:rPr>
          <w:rFonts w:asciiTheme="minorHAnsi" w:eastAsia="Times New Roman" w:hAnsiTheme="minorHAnsi" w:cs="Monaco"/>
          <w:color w:val="0070C0"/>
          <w:kern w:val="0"/>
          <w:lang w:eastAsia="en-US"/>
        </w:rPr>
        <w:t>ist</w:t>
      </w:r>
      <w:proofErr w:type="spellEnd"/>
      <w:r w:rsidRPr="00FB4DBA">
        <w:rPr>
          <w:rFonts w:asciiTheme="minorHAnsi" w:eastAsia="Times New Roman" w:hAnsiTheme="minorHAnsi" w:cs="Monaco"/>
          <w:color w:val="0070C0"/>
          <w:kern w:val="0"/>
          <w:lang w:eastAsia="en-US"/>
        </w:rPr>
        <w:t xml:space="preserve"> of courses. Close file.</w:t>
      </w:r>
    </w:p>
    <w:p w14:paraId="726B591E" w14:textId="711C71AC" w:rsidR="00774943" w:rsidRDefault="00774943" w:rsidP="00774943">
      <w:pPr>
        <w:spacing w:after="0" w:line="100" w:lineRule="atLeast"/>
        <w:ind w:firstLine="720"/>
        <w:rPr>
          <w:rFonts w:asciiTheme="minorHAnsi" w:eastAsia="Times New Roman" w:hAnsiTheme="minorHAnsi" w:cs="Monaco"/>
          <w:color w:val="000000"/>
          <w:kern w:val="0"/>
          <w:lang w:eastAsia="en-US"/>
        </w:rPr>
      </w:pPr>
      <w:proofErr w:type="gramStart"/>
      <w:r w:rsidRPr="00F42D16">
        <w:rPr>
          <w:rFonts w:asciiTheme="minorHAnsi" w:eastAsia="Times New Roman" w:hAnsiTheme="minorHAnsi" w:cs="Monaco"/>
          <w:color w:val="000000"/>
          <w:kern w:val="0"/>
          <w:lang w:eastAsia="en-US"/>
        </w:rPr>
        <w:t>void</w:t>
      </w:r>
      <w:proofErr w:type="gramEnd"/>
      <w:r w:rsidRPr="00F42D16">
        <w:rPr>
          <w:rFonts w:asciiTheme="minorHAnsi" w:eastAsia="Times New Roman" w:hAnsiTheme="minorHAnsi" w:cs="Monaco"/>
          <w:color w:val="000000"/>
          <w:kern w:val="0"/>
          <w:lang w:eastAsia="en-US"/>
        </w:rPr>
        <w:t xml:space="preserve"> </w:t>
      </w:r>
      <w:proofErr w:type="spellStart"/>
      <w:r w:rsidRPr="00F42D16">
        <w:rPr>
          <w:rFonts w:asciiTheme="minorHAnsi" w:eastAsia="Times New Roman" w:hAnsiTheme="minorHAnsi" w:cs="Monaco"/>
          <w:color w:val="000000"/>
          <w:kern w:val="0"/>
          <w:lang w:eastAsia="en-US"/>
        </w:rPr>
        <w:t>readCourseFile</w:t>
      </w:r>
      <w:proofErr w:type="spellEnd"/>
      <w:r w:rsidRPr="00F42D16">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ab/>
      </w:r>
      <w:r>
        <w:rPr>
          <w:rFonts w:asciiTheme="minorHAnsi" w:eastAsia="Times New Roman" w:hAnsiTheme="minorHAnsi" w:cs="Monaco"/>
          <w:color w:val="000000"/>
          <w:kern w:val="0"/>
          <w:lang w:eastAsia="en-US"/>
        </w:rPr>
        <w:tab/>
        <w:t>// Use a try-catch block.</w:t>
      </w:r>
    </w:p>
    <w:p w14:paraId="1B46D6A7" w14:textId="67F2A446"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Read each request from the request input file and use it to create a Request object.</w:t>
      </w:r>
    </w:p>
    <w:p w14:paraId="07A576CC" w14:textId="6B41CA78" w:rsidR="00774943" w:rsidRDefault="00774943" w:rsidP="00774943">
      <w:pPr>
        <w:spacing w:after="0" w:line="100" w:lineRule="atLeast"/>
        <w:ind w:firstLine="720"/>
        <w:rPr>
          <w:rFonts w:asciiTheme="minorHAnsi" w:eastAsia="Times New Roman" w:hAnsiTheme="minorHAnsi" w:cs="Monaco"/>
          <w:color w:val="000000"/>
          <w:kern w:val="0"/>
          <w:lang w:eastAsia="en-US"/>
        </w:rPr>
      </w:pPr>
      <w:proofErr w:type="gramStart"/>
      <w:r w:rsidRPr="00F42D16">
        <w:rPr>
          <w:rFonts w:asciiTheme="minorHAnsi" w:eastAsia="Times New Roman" w:hAnsiTheme="minorHAnsi" w:cs="Monaco"/>
          <w:color w:val="000000"/>
          <w:kern w:val="0"/>
          <w:lang w:eastAsia="en-US"/>
        </w:rPr>
        <w:t>void</w:t>
      </w:r>
      <w:proofErr w:type="gramEnd"/>
      <w:r w:rsidRPr="00F42D16">
        <w:rPr>
          <w:rFonts w:asciiTheme="minorHAnsi" w:eastAsia="Times New Roman" w:hAnsiTheme="minorHAnsi" w:cs="Monaco"/>
          <w:color w:val="000000"/>
          <w:kern w:val="0"/>
          <w:lang w:eastAsia="en-US"/>
        </w:rPr>
        <w:t xml:space="preserve"> </w:t>
      </w:r>
      <w:proofErr w:type="spellStart"/>
      <w:r w:rsidRPr="00F42D16">
        <w:rPr>
          <w:rFonts w:asciiTheme="minorHAnsi" w:eastAsia="Times New Roman" w:hAnsiTheme="minorHAnsi" w:cs="Monaco"/>
          <w:color w:val="000000"/>
          <w:kern w:val="0"/>
          <w:lang w:eastAsia="en-US"/>
        </w:rPr>
        <w:t>readRequestFile</w:t>
      </w:r>
      <w:proofErr w:type="spellEnd"/>
      <w:r w:rsidRPr="00F42D16">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 xml:space="preserve">  </w:t>
      </w:r>
      <w:r>
        <w:rPr>
          <w:rFonts w:asciiTheme="minorHAnsi" w:eastAsia="Times New Roman" w:hAnsiTheme="minorHAnsi" w:cs="Monaco"/>
          <w:color w:val="000000"/>
          <w:kern w:val="0"/>
          <w:lang w:eastAsia="en-US"/>
        </w:rPr>
        <w:tab/>
        <w:t>// Use a try-catch block.</w:t>
      </w:r>
    </w:p>
    <w:p w14:paraId="71CB3770" w14:textId="4C86CBC2"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Store the request object in the requests priority queue.</w:t>
      </w:r>
    </w:p>
    <w:p w14:paraId="1C1AC0E5" w14:textId="77777777" w:rsidR="00774943" w:rsidRDefault="00774943" w:rsidP="00774943">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ab/>
      </w:r>
      <w:proofErr w:type="gramStart"/>
      <w:r w:rsidRPr="007B2873">
        <w:rPr>
          <w:rFonts w:asciiTheme="minorHAnsi" w:eastAsia="Times New Roman" w:hAnsiTheme="minorHAnsi" w:cs="Monaco"/>
          <w:color w:val="000000"/>
          <w:kern w:val="0"/>
          <w:lang w:eastAsia="en-US"/>
        </w:rPr>
        <w:t>void</w:t>
      </w:r>
      <w:proofErr w:type="gramEnd"/>
      <w:r w:rsidRPr="007B2873">
        <w:rPr>
          <w:rFonts w:asciiTheme="minorHAnsi" w:eastAsia="Times New Roman" w:hAnsiTheme="minorHAnsi" w:cs="Monaco"/>
          <w:color w:val="000000"/>
          <w:kern w:val="0"/>
          <w:lang w:eastAsia="en-US"/>
        </w:rPr>
        <w:t xml:space="preserve"> </w:t>
      </w:r>
      <w:proofErr w:type="spellStart"/>
      <w:r w:rsidRPr="007B2873">
        <w:rPr>
          <w:rFonts w:asciiTheme="minorHAnsi" w:eastAsia="Times New Roman" w:hAnsiTheme="minorHAnsi" w:cs="Monaco"/>
          <w:color w:val="000000"/>
          <w:kern w:val="0"/>
          <w:lang w:eastAsia="en-US"/>
        </w:rPr>
        <w:t>addRequest</w:t>
      </w:r>
      <w:proofErr w:type="spellEnd"/>
      <w:r w:rsidRPr="007B2873">
        <w:rPr>
          <w:rFonts w:asciiTheme="minorHAnsi" w:eastAsia="Times New Roman" w:hAnsiTheme="minorHAnsi" w:cs="Monaco"/>
          <w:color w:val="000000"/>
          <w:kern w:val="0"/>
          <w:lang w:eastAsia="en-US"/>
        </w:rPr>
        <w:t xml:space="preserve">(Request </w:t>
      </w:r>
      <w:proofErr w:type="spellStart"/>
      <w:r w:rsidRPr="007B2873">
        <w:rPr>
          <w:rFonts w:asciiTheme="minorHAnsi" w:eastAsia="Times New Roman" w:hAnsiTheme="minorHAnsi" w:cs="Monaco"/>
          <w:color w:val="000000"/>
          <w:kern w:val="0"/>
          <w:lang w:eastAsia="en-US"/>
        </w:rPr>
        <w:t>req</w:t>
      </w:r>
      <w:proofErr w:type="spellEnd"/>
      <w:r w:rsidRPr="007B2873">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w:t>
      </w:r>
    </w:p>
    <w:p w14:paraId="776BEC4C" w14:textId="77777777"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xml:space="preserve">// Process all the requests as follows: if request can be granted, update the relevant </w:t>
      </w:r>
      <w:proofErr w:type="spellStart"/>
      <w:r w:rsidRPr="00FB4DBA">
        <w:rPr>
          <w:rFonts w:asciiTheme="minorHAnsi" w:eastAsia="Times New Roman" w:hAnsiTheme="minorHAnsi" w:cs="Monaco"/>
          <w:color w:val="0070C0"/>
          <w:kern w:val="0"/>
          <w:lang w:eastAsia="en-US"/>
        </w:rPr>
        <w:t>classlist</w:t>
      </w:r>
      <w:proofErr w:type="spellEnd"/>
      <w:r w:rsidRPr="00FB4DBA">
        <w:rPr>
          <w:rFonts w:asciiTheme="minorHAnsi" w:eastAsia="Times New Roman" w:hAnsiTheme="minorHAnsi" w:cs="Monaco"/>
          <w:color w:val="0070C0"/>
          <w:kern w:val="0"/>
          <w:lang w:eastAsia="en-US"/>
        </w:rPr>
        <w:t xml:space="preserve">, </w:t>
      </w:r>
    </w:p>
    <w:p w14:paraId="02550537" w14:textId="77777777"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xml:space="preserve">// update the class/course capacity, print out a message that the student who made that </w:t>
      </w:r>
    </w:p>
    <w:p w14:paraId="12B5CE26" w14:textId="77777777"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xml:space="preserve">// request has been successfully registered for that course. Else, print out a message that </w:t>
      </w:r>
    </w:p>
    <w:p w14:paraId="4966D8BF" w14:textId="63B24000"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student could not be registered.</w:t>
      </w:r>
    </w:p>
    <w:p w14:paraId="09960323" w14:textId="77777777" w:rsidR="00774943" w:rsidRDefault="00774943" w:rsidP="00774943">
      <w:pPr>
        <w:spacing w:after="0" w:line="100" w:lineRule="atLeast"/>
        <w:rPr>
          <w:rFonts w:asciiTheme="minorHAnsi" w:eastAsia="Times New Roman" w:hAnsiTheme="minorHAnsi" w:cs="Monaco"/>
          <w:color w:val="000000"/>
          <w:kern w:val="0"/>
          <w:lang w:eastAsia="en-US"/>
        </w:rPr>
      </w:pPr>
      <w:r w:rsidRPr="00F42D16">
        <w:rPr>
          <w:rFonts w:asciiTheme="minorHAnsi" w:eastAsia="Times New Roman" w:hAnsiTheme="minorHAnsi" w:cs="Monaco"/>
          <w:color w:val="000000"/>
          <w:kern w:val="0"/>
          <w:lang w:eastAsia="en-US"/>
        </w:rPr>
        <w:tab/>
      </w:r>
      <w:proofErr w:type="gramStart"/>
      <w:r w:rsidRPr="00F42D16">
        <w:rPr>
          <w:rFonts w:asciiTheme="minorHAnsi" w:eastAsia="Times New Roman" w:hAnsiTheme="minorHAnsi" w:cs="Monaco"/>
          <w:color w:val="000000"/>
          <w:kern w:val="0"/>
          <w:lang w:eastAsia="en-US"/>
        </w:rPr>
        <w:t>void</w:t>
      </w:r>
      <w:proofErr w:type="gramEnd"/>
      <w:r w:rsidRPr="00F42D16">
        <w:rPr>
          <w:rFonts w:asciiTheme="minorHAnsi" w:eastAsia="Times New Roman" w:hAnsiTheme="minorHAnsi" w:cs="Monaco"/>
          <w:color w:val="000000"/>
          <w:kern w:val="0"/>
          <w:lang w:eastAsia="en-US"/>
        </w:rPr>
        <w:t xml:space="preserve"> </w:t>
      </w:r>
      <w:proofErr w:type="spellStart"/>
      <w:r w:rsidRPr="00F42D16">
        <w:rPr>
          <w:rFonts w:asciiTheme="minorHAnsi" w:eastAsia="Times New Roman" w:hAnsiTheme="minorHAnsi" w:cs="Monaco"/>
          <w:color w:val="000000"/>
          <w:kern w:val="0"/>
          <w:lang w:eastAsia="en-US"/>
        </w:rPr>
        <w:t>processRequests</w:t>
      </w:r>
      <w:proofErr w:type="spellEnd"/>
      <w:r w:rsidRPr="00F42D16">
        <w:rPr>
          <w:rFonts w:asciiTheme="minorHAnsi" w:eastAsia="Times New Roman" w:hAnsiTheme="minorHAnsi" w:cs="Monaco"/>
          <w:color w:val="000000"/>
          <w:kern w:val="0"/>
          <w:lang w:eastAsia="en-US"/>
        </w:rPr>
        <w:t>();</w:t>
      </w:r>
    </w:p>
    <w:p w14:paraId="5B0310D5" w14:textId="5E17AC11"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Return the course object with data values that match the parameters received.</w:t>
      </w:r>
    </w:p>
    <w:p w14:paraId="21375657" w14:textId="77777777" w:rsidR="00774943" w:rsidRDefault="00774943" w:rsidP="00774943">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ab/>
      </w:r>
      <w:r w:rsidRPr="007B2873">
        <w:rPr>
          <w:rFonts w:asciiTheme="minorHAnsi" w:eastAsia="Times New Roman" w:hAnsiTheme="minorHAnsi" w:cs="Monaco"/>
          <w:color w:val="000000"/>
          <w:kern w:val="0"/>
          <w:lang w:eastAsia="en-US"/>
        </w:rPr>
        <w:t xml:space="preserve">Course </w:t>
      </w:r>
      <w:proofErr w:type="spellStart"/>
      <w:proofErr w:type="gramStart"/>
      <w:r w:rsidRPr="007B2873">
        <w:rPr>
          <w:rFonts w:asciiTheme="minorHAnsi" w:eastAsia="Times New Roman" w:hAnsiTheme="minorHAnsi" w:cs="Monaco"/>
          <w:color w:val="000000"/>
          <w:kern w:val="0"/>
          <w:lang w:eastAsia="en-US"/>
        </w:rPr>
        <w:t>getCourse</w:t>
      </w:r>
      <w:proofErr w:type="spellEnd"/>
      <w:r w:rsidRPr="007B2873">
        <w:rPr>
          <w:rFonts w:asciiTheme="minorHAnsi" w:eastAsia="Times New Roman" w:hAnsiTheme="minorHAnsi" w:cs="Monaco"/>
          <w:color w:val="000000"/>
          <w:kern w:val="0"/>
          <w:lang w:eastAsia="en-US"/>
        </w:rPr>
        <w:t>(</w:t>
      </w:r>
      <w:proofErr w:type="gramEnd"/>
      <w:r w:rsidRPr="007B2873">
        <w:rPr>
          <w:rFonts w:asciiTheme="minorHAnsi" w:eastAsia="Times New Roman" w:hAnsiTheme="minorHAnsi" w:cs="Monaco"/>
          <w:color w:val="000000"/>
          <w:kern w:val="0"/>
          <w:lang w:eastAsia="en-US"/>
        </w:rPr>
        <w:t xml:space="preserve">String </w:t>
      </w:r>
      <w:proofErr w:type="spellStart"/>
      <w:r w:rsidRPr="007B2873">
        <w:rPr>
          <w:rFonts w:asciiTheme="minorHAnsi" w:eastAsia="Times New Roman" w:hAnsiTheme="minorHAnsi" w:cs="Monaco"/>
          <w:color w:val="000000"/>
          <w:kern w:val="0"/>
          <w:lang w:eastAsia="en-US"/>
        </w:rPr>
        <w:t>courseDept,int</w:t>
      </w:r>
      <w:proofErr w:type="spellEnd"/>
      <w:r w:rsidRPr="007B2873">
        <w:rPr>
          <w:rFonts w:asciiTheme="minorHAnsi" w:eastAsia="Times New Roman" w:hAnsiTheme="minorHAnsi" w:cs="Monaco"/>
          <w:color w:val="000000"/>
          <w:kern w:val="0"/>
          <w:lang w:eastAsia="en-US"/>
        </w:rPr>
        <w:t xml:space="preserve"> </w:t>
      </w:r>
      <w:proofErr w:type="spellStart"/>
      <w:r w:rsidRPr="007B2873">
        <w:rPr>
          <w:rFonts w:asciiTheme="minorHAnsi" w:eastAsia="Times New Roman" w:hAnsiTheme="minorHAnsi" w:cs="Monaco"/>
          <w:color w:val="000000"/>
          <w:kern w:val="0"/>
          <w:lang w:eastAsia="en-US"/>
        </w:rPr>
        <w:t>courseNumber</w:t>
      </w:r>
      <w:proofErr w:type="spellEnd"/>
      <w:r w:rsidRPr="007B2873">
        <w:rPr>
          <w:rFonts w:asciiTheme="minorHAnsi" w:eastAsia="Times New Roman" w:hAnsiTheme="minorHAnsi" w:cs="Monaco"/>
          <w:color w:val="000000"/>
          <w:kern w:val="0"/>
          <w:lang w:eastAsia="en-US"/>
        </w:rPr>
        <w:t>)</w:t>
      </w:r>
      <w:r>
        <w:rPr>
          <w:rFonts w:asciiTheme="minorHAnsi" w:eastAsia="Times New Roman" w:hAnsiTheme="minorHAnsi" w:cs="Monaco"/>
          <w:color w:val="000000"/>
          <w:kern w:val="0"/>
          <w:lang w:eastAsia="en-US"/>
        </w:rPr>
        <w:t>;</w:t>
      </w:r>
    </w:p>
    <w:p w14:paraId="62F81BD3" w14:textId="5B201FDC" w:rsidR="00774943" w:rsidRPr="00FB4DBA" w:rsidRDefault="00774943" w:rsidP="00774943">
      <w:pPr>
        <w:spacing w:after="0" w:line="100" w:lineRule="atLeast"/>
        <w:rPr>
          <w:rFonts w:asciiTheme="minorHAnsi" w:eastAsia="Times New Roman" w:hAnsiTheme="minorHAnsi" w:cs="Monaco"/>
          <w:color w:val="0070C0"/>
          <w:kern w:val="0"/>
          <w:lang w:eastAsia="en-US"/>
        </w:rPr>
      </w:pPr>
      <w:r w:rsidRPr="00FB4DBA">
        <w:rPr>
          <w:rFonts w:asciiTheme="minorHAnsi" w:eastAsia="Times New Roman" w:hAnsiTheme="minorHAnsi" w:cs="Monaco"/>
          <w:color w:val="0070C0"/>
          <w:kern w:val="0"/>
          <w:lang w:eastAsia="en-US"/>
        </w:rPr>
        <w:tab/>
        <w:t xml:space="preserve">// Print </w:t>
      </w:r>
      <w:proofErr w:type="spellStart"/>
      <w:r w:rsidRPr="00FB4DBA">
        <w:rPr>
          <w:rFonts w:asciiTheme="minorHAnsi" w:eastAsia="Times New Roman" w:hAnsiTheme="minorHAnsi" w:cs="Monaco"/>
          <w:color w:val="0070C0"/>
          <w:kern w:val="0"/>
          <w:lang w:eastAsia="en-US"/>
        </w:rPr>
        <w:t>classlists</w:t>
      </w:r>
      <w:proofErr w:type="spellEnd"/>
      <w:r w:rsidRPr="00FB4DBA">
        <w:rPr>
          <w:rFonts w:asciiTheme="minorHAnsi" w:eastAsia="Times New Roman" w:hAnsiTheme="minorHAnsi" w:cs="Monaco"/>
          <w:color w:val="0070C0"/>
          <w:kern w:val="0"/>
          <w:lang w:eastAsia="en-US"/>
        </w:rPr>
        <w:t xml:space="preserve"> for all courses.</w:t>
      </w:r>
    </w:p>
    <w:p w14:paraId="63504DC9" w14:textId="77777777" w:rsidR="00774943" w:rsidRDefault="00774943" w:rsidP="00774943">
      <w:pPr>
        <w:spacing w:after="0" w:line="100" w:lineRule="atLeast"/>
        <w:rPr>
          <w:rFonts w:asciiTheme="minorHAnsi" w:eastAsia="Times New Roman" w:hAnsiTheme="minorHAnsi" w:cs="Monaco"/>
          <w:color w:val="000000"/>
          <w:kern w:val="0"/>
          <w:lang w:eastAsia="en-US"/>
        </w:rPr>
      </w:pPr>
      <w:r w:rsidRPr="00F42D16">
        <w:rPr>
          <w:rFonts w:asciiTheme="minorHAnsi" w:eastAsia="Times New Roman" w:hAnsiTheme="minorHAnsi" w:cs="Monaco"/>
          <w:color w:val="000000"/>
          <w:kern w:val="0"/>
          <w:lang w:eastAsia="en-US"/>
        </w:rPr>
        <w:tab/>
      </w:r>
      <w:proofErr w:type="gramStart"/>
      <w:r w:rsidRPr="00F42D16">
        <w:rPr>
          <w:rFonts w:asciiTheme="minorHAnsi" w:eastAsia="Times New Roman" w:hAnsiTheme="minorHAnsi" w:cs="Monaco"/>
          <w:color w:val="000000"/>
          <w:kern w:val="0"/>
          <w:lang w:eastAsia="en-US"/>
        </w:rPr>
        <w:t>void</w:t>
      </w:r>
      <w:proofErr w:type="gramEnd"/>
      <w:r w:rsidRPr="00F42D16">
        <w:rPr>
          <w:rFonts w:asciiTheme="minorHAnsi" w:eastAsia="Times New Roman" w:hAnsiTheme="minorHAnsi" w:cs="Monaco"/>
          <w:color w:val="000000"/>
          <w:kern w:val="0"/>
          <w:lang w:eastAsia="en-US"/>
        </w:rPr>
        <w:t xml:space="preserve"> </w:t>
      </w:r>
      <w:proofErr w:type="spellStart"/>
      <w:r w:rsidRPr="00F42D16">
        <w:rPr>
          <w:rFonts w:asciiTheme="minorHAnsi" w:eastAsia="Times New Roman" w:hAnsiTheme="minorHAnsi" w:cs="Monaco"/>
          <w:color w:val="000000"/>
          <w:kern w:val="0"/>
          <w:lang w:eastAsia="en-US"/>
        </w:rPr>
        <w:t>printClassList</w:t>
      </w:r>
      <w:proofErr w:type="spellEnd"/>
      <w:r w:rsidRPr="00F42D16">
        <w:rPr>
          <w:rFonts w:asciiTheme="minorHAnsi" w:eastAsia="Times New Roman" w:hAnsiTheme="minorHAnsi" w:cs="Monaco"/>
          <w:color w:val="000000"/>
          <w:kern w:val="0"/>
          <w:lang w:eastAsia="en-US"/>
        </w:rPr>
        <w:t>();</w:t>
      </w:r>
    </w:p>
    <w:p w14:paraId="687D6217" w14:textId="77777777" w:rsidR="00774943" w:rsidRDefault="00774943" w:rsidP="00774943">
      <w:pPr>
        <w:spacing w:after="0" w:line="100" w:lineRule="atLeast"/>
        <w:rPr>
          <w:rFonts w:asciiTheme="minorHAnsi" w:eastAsia="Times New Roman" w:hAnsiTheme="minorHAnsi" w:cs="Monaco"/>
          <w:color w:val="000000"/>
          <w:kern w:val="0"/>
          <w:lang w:eastAsia="en-US"/>
        </w:rPr>
      </w:pPr>
      <w:r w:rsidRPr="00F42D16">
        <w:rPr>
          <w:rFonts w:asciiTheme="minorHAnsi" w:eastAsia="Times New Roman" w:hAnsiTheme="minorHAnsi" w:cs="Monaco"/>
          <w:color w:val="000000"/>
          <w:kern w:val="0"/>
          <w:lang w:eastAsia="en-US"/>
        </w:rPr>
        <w:t>}</w:t>
      </w:r>
    </w:p>
    <w:p w14:paraId="2C496A81" w14:textId="77777777" w:rsidR="00774943" w:rsidRDefault="00774943" w:rsidP="00774943">
      <w:pPr>
        <w:spacing w:after="0" w:line="100" w:lineRule="atLeast"/>
        <w:rPr>
          <w:rFonts w:asciiTheme="minorHAnsi" w:eastAsia="Times New Roman" w:hAnsiTheme="minorHAnsi" w:cs="Monaco"/>
          <w:color w:val="000000"/>
          <w:kern w:val="0"/>
          <w:lang w:eastAsia="en-US"/>
        </w:rPr>
      </w:pPr>
    </w:p>
    <w:p w14:paraId="2D290990" w14:textId="1E8710B6" w:rsidR="00774943" w:rsidRDefault="00774943" w:rsidP="00774943">
      <w:pPr>
        <w:spacing w:after="0" w:line="100" w:lineRule="atLeast"/>
        <w:rPr>
          <w:rFonts w:asciiTheme="minorHAnsi" w:eastAsia="Times New Roman" w:hAnsiTheme="minorHAnsi" w:cs="Monaco"/>
          <w:color w:val="000000"/>
          <w:kern w:val="0"/>
          <w:lang w:eastAsia="en-US"/>
        </w:rPr>
      </w:pPr>
      <w:r>
        <w:rPr>
          <w:rFonts w:asciiTheme="minorHAnsi" w:eastAsia="Times New Roman" w:hAnsiTheme="minorHAnsi" w:cs="Monaco"/>
          <w:color w:val="000000"/>
          <w:kern w:val="0"/>
          <w:lang w:eastAsia="en-US"/>
        </w:rPr>
        <w:t xml:space="preserve">The </w:t>
      </w:r>
      <w:r w:rsidRPr="00AB4459">
        <w:rPr>
          <w:rFonts w:asciiTheme="minorHAnsi" w:eastAsia="Times New Roman" w:hAnsiTheme="minorHAnsi" w:cs="Monaco"/>
          <w:b/>
          <w:color w:val="000000"/>
          <w:kern w:val="0"/>
          <w:lang w:eastAsia="en-US"/>
        </w:rPr>
        <w:t>Controller</w:t>
      </w:r>
      <w:r>
        <w:rPr>
          <w:rFonts w:asciiTheme="minorHAnsi" w:eastAsia="Times New Roman" w:hAnsiTheme="minorHAnsi" w:cs="Monaco"/>
          <w:color w:val="000000"/>
          <w:kern w:val="0"/>
          <w:lang w:eastAsia="en-US"/>
        </w:rPr>
        <w:t xml:space="preserve"> </w:t>
      </w:r>
      <w:r w:rsidR="00AB4459">
        <w:rPr>
          <w:rFonts w:asciiTheme="minorHAnsi" w:eastAsia="Times New Roman" w:hAnsiTheme="minorHAnsi" w:cs="Monaco"/>
          <w:color w:val="000000"/>
          <w:kern w:val="0"/>
          <w:lang w:eastAsia="en-US"/>
        </w:rPr>
        <w:t>class</w:t>
      </w:r>
      <w:r>
        <w:rPr>
          <w:rFonts w:asciiTheme="minorHAnsi" w:eastAsia="Times New Roman" w:hAnsiTheme="minorHAnsi" w:cs="Monaco"/>
          <w:color w:val="000000"/>
          <w:kern w:val="0"/>
          <w:lang w:eastAsia="en-US"/>
        </w:rPr>
        <w:t xml:space="preserve"> should have the following constructor:</w:t>
      </w:r>
    </w:p>
    <w:p w14:paraId="1787A3AB" w14:textId="77777777" w:rsidR="00774943" w:rsidRPr="007A33F7" w:rsidRDefault="00774943" w:rsidP="00774943">
      <w:pPr>
        <w:spacing w:after="0" w:line="100" w:lineRule="atLeast"/>
        <w:rPr>
          <w:rFonts w:asciiTheme="minorHAnsi" w:eastAsia="Times New Roman" w:hAnsiTheme="minorHAnsi" w:cs="Monaco"/>
          <w:color w:val="000000"/>
          <w:kern w:val="0"/>
          <w:lang w:eastAsia="en-US"/>
        </w:rPr>
      </w:pPr>
    </w:p>
    <w:p w14:paraId="1A60A0CC" w14:textId="552E8326" w:rsidR="00774943" w:rsidRPr="007B2873" w:rsidRDefault="00774943" w:rsidP="00774943">
      <w:pPr>
        <w:spacing w:after="0" w:line="100" w:lineRule="atLeast"/>
        <w:rPr>
          <w:rFonts w:asciiTheme="minorHAnsi" w:eastAsia="Times New Roman" w:hAnsiTheme="minorHAnsi" w:cs="Monaco"/>
          <w:color w:val="000000"/>
          <w:kern w:val="0"/>
          <w:lang w:eastAsia="en-US"/>
        </w:rPr>
      </w:pPr>
      <w:proofErr w:type="gramStart"/>
      <w:r>
        <w:rPr>
          <w:rFonts w:asciiTheme="minorHAnsi" w:eastAsia="Times New Roman" w:hAnsiTheme="minorHAnsi" w:cs="Monaco"/>
          <w:color w:val="000000"/>
          <w:kern w:val="0"/>
          <w:lang w:eastAsia="en-US"/>
        </w:rPr>
        <w:t>public</w:t>
      </w:r>
      <w:proofErr w:type="gramEnd"/>
      <w:r>
        <w:rPr>
          <w:rFonts w:asciiTheme="minorHAnsi" w:eastAsia="Times New Roman" w:hAnsiTheme="minorHAnsi" w:cs="Monaco"/>
          <w:color w:val="000000"/>
          <w:kern w:val="0"/>
          <w:lang w:eastAsia="en-US"/>
        </w:rPr>
        <w:t xml:space="preserve"> </w:t>
      </w:r>
      <w:r w:rsidRPr="007B2873">
        <w:rPr>
          <w:rFonts w:asciiTheme="minorHAnsi" w:eastAsia="Times New Roman" w:hAnsiTheme="minorHAnsi" w:cs="Monaco"/>
          <w:color w:val="000000"/>
          <w:kern w:val="0"/>
          <w:lang w:eastAsia="en-US"/>
        </w:rPr>
        <w:t>Controller(</w:t>
      </w:r>
      <w:proofErr w:type="spellStart"/>
      <w:r w:rsidRPr="007B2873">
        <w:rPr>
          <w:rFonts w:asciiTheme="minorHAnsi" w:eastAsia="Times New Roman" w:hAnsiTheme="minorHAnsi" w:cs="Monaco"/>
          <w:color w:val="000000"/>
          <w:kern w:val="0"/>
          <w:lang w:eastAsia="en-US"/>
        </w:rPr>
        <w:t>PriorityQueue</w:t>
      </w:r>
      <w:proofErr w:type="spellEnd"/>
      <w:r w:rsidRPr="007B2873">
        <w:rPr>
          <w:rFonts w:asciiTheme="minorHAnsi" w:eastAsia="Times New Roman" w:hAnsiTheme="minorHAnsi" w:cs="Monaco"/>
          <w:color w:val="000000"/>
          <w:kern w:val="0"/>
          <w:lang w:eastAsia="en-US"/>
        </w:rPr>
        <w:t xml:space="preserve">&lt;Request&gt; </w:t>
      </w:r>
      <w:proofErr w:type="spellStart"/>
      <w:r w:rsidRPr="007B2873">
        <w:rPr>
          <w:rFonts w:asciiTheme="minorHAnsi" w:eastAsia="Times New Roman" w:hAnsiTheme="minorHAnsi" w:cs="Monaco"/>
          <w:color w:val="000000"/>
          <w:kern w:val="0"/>
          <w:lang w:eastAsia="en-US"/>
        </w:rPr>
        <w:t>requestQueue</w:t>
      </w:r>
      <w:proofErr w:type="spellEnd"/>
      <w:r w:rsidRPr="007B2873">
        <w:rPr>
          <w:rFonts w:asciiTheme="minorHAnsi" w:eastAsia="Times New Roman" w:hAnsiTheme="minorHAnsi" w:cs="Monaco"/>
          <w:color w:val="000000"/>
          <w:kern w:val="0"/>
          <w:lang w:eastAsia="en-US"/>
        </w:rPr>
        <w:t xml:space="preserve">, </w:t>
      </w:r>
      <w:proofErr w:type="spellStart"/>
      <w:r w:rsidR="00DF45D6">
        <w:rPr>
          <w:rFonts w:asciiTheme="minorHAnsi" w:eastAsia="Times New Roman" w:hAnsiTheme="minorHAnsi" w:cs="Monaco"/>
          <w:color w:val="000000"/>
          <w:kern w:val="0"/>
          <w:lang w:eastAsia="en-US"/>
        </w:rPr>
        <w:t>Linked</w:t>
      </w:r>
      <w:r w:rsidRPr="007B2873">
        <w:rPr>
          <w:rFonts w:asciiTheme="minorHAnsi" w:eastAsia="Times New Roman" w:hAnsiTheme="minorHAnsi" w:cs="Monaco"/>
          <w:color w:val="000000"/>
          <w:kern w:val="0"/>
          <w:lang w:eastAsia="en-US"/>
        </w:rPr>
        <w:t>List</w:t>
      </w:r>
      <w:proofErr w:type="spellEnd"/>
      <w:r w:rsidRPr="007B2873">
        <w:rPr>
          <w:rFonts w:asciiTheme="minorHAnsi" w:eastAsia="Times New Roman" w:hAnsiTheme="minorHAnsi" w:cs="Monaco"/>
          <w:color w:val="000000"/>
          <w:kern w:val="0"/>
          <w:lang w:eastAsia="en-US"/>
        </w:rPr>
        <w:t>&lt;Course&gt; courses,</w:t>
      </w:r>
    </w:p>
    <w:p w14:paraId="08057087" w14:textId="77777777" w:rsidR="00774943" w:rsidRDefault="00774943" w:rsidP="00774943">
      <w:pPr>
        <w:spacing w:after="0" w:line="100" w:lineRule="atLeast"/>
        <w:rPr>
          <w:rFonts w:asciiTheme="minorHAnsi" w:eastAsia="Times New Roman" w:hAnsiTheme="minorHAnsi" w:cs="Monaco"/>
          <w:color w:val="000000"/>
          <w:kern w:val="0"/>
          <w:lang w:eastAsia="en-US"/>
        </w:rPr>
      </w:pPr>
      <w:r w:rsidRPr="007B2873">
        <w:rPr>
          <w:rFonts w:asciiTheme="minorHAnsi" w:eastAsia="Times New Roman" w:hAnsiTheme="minorHAnsi" w:cs="Monaco"/>
          <w:color w:val="000000"/>
          <w:kern w:val="0"/>
          <w:lang w:eastAsia="en-US"/>
        </w:rPr>
        <w:tab/>
      </w:r>
      <w:r w:rsidRPr="007B2873">
        <w:rPr>
          <w:rFonts w:asciiTheme="minorHAnsi" w:eastAsia="Times New Roman" w:hAnsiTheme="minorHAnsi" w:cs="Monaco"/>
          <w:color w:val="000000"/>
          <w:kern w:val="0"/>
          <w:lang w:eastAsia="en-US"/>
        </w:rPr>
        <w:tab/>
      </w:r>
      <w:r w:rsidRPr="007B2873">
        <w:rPr>
          <w:rFonts w:asciiTheme="minorHAnsi" w:eastAsia="Times New Roman" w:hAnsiTheme="minorHAnsi" w:cs="Monaco"/>
          <w:color w:val="000000"/>
          <w:kern w:val="0"/>
          <w:lang w:eastAsia="en-US"/>
        </w:rPr>
        <w:tab/>
      </w:r>
      <w:proofErr w:type="spellStart"/>
      <w:r w:rsidRPr="007B2873">
        <w:rPr>
          <w:rFonts w:asciiTheme="minorHAnsi" w:eastAsia="Times New Roman" w:hAnsiTheme="minorHAnsi" w:cs="Monaco"/>
          <w:color w:val="000000"/>
          <w:kern w:val="0"/>
          <w:lang w:eastAsia="en-US"/>
        </w:rPr>
        <w:t>BufferedReader</w:t>
      </w:r>
      <w:proofErr w:type="spellEnd"/>
      <w:r w:rsidRPr="007B2873">
        <w:rPr>
          <w:rFonts w:asciiTheme="minorHAnsi" w:eastAsia="Times New Roman" w:hAnsiTheme="minorHAnsi" w:cs="Monaco"/>
          <w:color w:val="000000"/>
          <w:kern w:val="0"/>
          <w:lang w:eastAsia="en-US"/>
        </w:rPr>
        <w:t xml:space="preserve"> </w:t>
      </w:r>
      <w:proofErr w:type="spellStart"/>
      <w:r w:rsidRPr="007B2873">
        <w:rPr>
          <w:rFonts w:asciiTheme="minorHAnsi" w:eastAsia="Times New Roman" w:hAnsiTheme="minorHAnsi" w:cs="Monaco"/>
          <w:color w:val="000000"/>
          <w:kern w:val="0"/>
          <w:lang w:eastAsia="en-US"/>
        </w:rPr>
        <w:t>fileIn</w:t>
      </w:r>
      <w:proofErr w:type="spellEnd"/>
      <w:r w:rsidRPr="007B2873">
        <w:rPr>
          <w:rFonts w:asciiTheme="minorHAnsi" w:eastAsia="Times New Roman" w:hAnsiTheme="minorHAnsi" w:cs="Monaco"/>
          <w:color w:val="000000"/>
          <w:kern w:val="0"/>
          <w:lang w:eastAsia="en-US"/>
        </w:rPr>
        <w:t xml:space="preserve">, </w:t>
      </w:r>
      <w:proofErr w:type="spellStart"/>
      <w:r w:rsidRPr="007B2873">
        <w:rPr>
          <w:rFonts w:asciiTheme="minorHAnsi" w:eastAsia="Times New Roman" w:hAnsiTheme="minorHAnsi" w:cs="Monaco"/>
          <w:color w:val="000000"/>
          <w:kern w:val="0"/>
          <w:lang w:eastAsia="en-US"/>
        </w:rPr>
        <w:t>BufferedReader</w:t>
      </w:r>
      <w:proofErr w:type="spellEnd"/>
      <w:r w:rsidRPr="007B2873">
        <w:rPr>
          <w:rFonts w:asciiTheme="minorHAnsi" w:eastAsia="Times New Roman" w:hAnsiTheme="minorHAnsi" w:cs="Monaco"/>
          <w:color w:val="000000"/>
          <w:kern w:val="0"/>
          <w:lang w:eastAsia="en-US"/>
        </w:rPr>
        <w:t xml:space="preserve"> fileIn1)</w:t>
      </w:r>
    </w:p>
    <w:p w14:paraId="40760E12" w14:textId="77777777" w:rsidR="00774943" w:rsidRDefault="00774943" w:rsidP="00796AD9">
      <w:pPr>
        <w:spacing w:after="0" w:line="100" w:lineRule="atLeast"/>
        <w:rPr>
          <w:rFonts w:asciiTheme="minorHAnsi" w:hAnsiTheme="minorHAnsi"/>
        </w:rPr>
      </w:pPr>
    </w:p>
    <w:p w14:paraId="06C9F13F" w14:textId="04DBAFD9" w:rsidR="00990F51" w:rsidRPr="00FB4DBA" w:rsidRDefault="00990F51" w:rsidP="00796AD9">
      <w:pPr>
        <w:spacing w:after="0" w:line="100" w:lineRule="atLeast"/>
        <w:rPr>
          <w:rFonts w:asciiTheme="minorHAnsi" w:hAnsiTheme="minorHAnsi"/>
          <w:b/>
        </w:rPr>
      </w:pPr>
      <w:r w:rsidRPr="00FB4DBA">
        <w:rPr>
          <w:rFonts w:asciiTheme="minorHAnsi" w:hAnsiTheme="minorHAnsi"/>
          <w:b/>
        </w:rPr>
        <w:t>The main method has been provided</w:t>
      </w:r>
      <w:r w:rsidR="00651700">
        <w:rPr>
          <w:rFonts w:asciiTheme="minorHAnsi" w:hAnsiTheme="minorHAnsi"/>
          <w:b/>
        </w:rPr>
        <w:t xml:space="preserve"> below</w:t>
      </w:r>
      <w:r w:rsidRPr="00FB4DBA">
        <w:rPr>
          <w:rFonts w:asciiTheme="minorHAnsi" w:hAnsiTheme="minorHAnsi"/>
          <w:b/>
        </w:rPr>
        <w:t xml:space="preserve">. </w:t>
      </w:r>
      <w:r w:rsidR="00AB4459">
        <w:rPr>
          <w:rFonts w:asciiTheme="minorHAnsi" w:hAnsiTheme="minorHAnsi"/>
          <w:b/>
        </w:rPr>
        <w:t>It</w:t>
      </w:r>
      <w:r w:rsidRPr="00FB4DBA">
        <w:rPr>
          <w:rFonts w:asciiTheme="minorHAnsi" w:hAnsiTheme="minorHAnsi"/>
          <w:b/>
        </w:rPr>
        <w:t xml:space="preserve"> is not to be changed.</w:t>
      </w:r>
    </w:p>
    <w:p w14:paraId="7B1EF06B" w14:textId="77777777" w:rsidR="00990F51" w:rsidRDefault="00990F51" w:rsidP="00990F51">
      <w:pPr>
        <w:spacing w:after="0" w:line="100" w:lineRule="atLeast"/>
        <w:rPr>
          <w:rFonts w:asciiTheme="minorHAnsi" w:eastAsia="Times New Roman" w:hAnsiTheme="minorHAnsi" w:cs="Monaco"/>
          <w:color w:val="000000"/>
          <w:kern w:val="0"/>
          <w:lang w:eastAsia="en-US"/>
        </w:rPr>
      </w:pPr>
    </w:p>
    <w:p w14:paraId="5665CF7C"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proofErr w:type="gramStart"/>
      <w:r w:rsidRPr="00DF45D6">
        <w:rPr>
          <w:rFonts w:asciiTheme="minorHAnsi" w:eastAsia="Times New Roman" w:hAnsiTheme="minorHAnsi" w:cs="Monaco"/>
          <w:b/>
          <w:bCs/>
          <w:kern w:val="0"/>
          <w:lang w:eastAsia="en-US"/>
        </w:rPr>
        <w:t>public</w:t>
      </w:r>
      <w:proofErr w:type="gramEnd"/>
      <w:r w:rsidRPr="00DF45D6">
        <w:rPr>
          <w:rFonts w:asciiTheme="minorHAnsi" w:eastAsia="Times New Roman" w:hAnsiTheme="minorHAnsi" w:cs="Monaco"/>
          <w:bCs/>
          <w:kern w:val="0"/>
          <w:lang w:eastAsia="en-US"/>
        </w:rPr>
        <w:t xml:space="preserve"> </w:t>
      </w:r>
      <w:r w:rsidRPr="00DF45D6">
        <w:rPr>
          <w:rFonts w:asciiTheme="minorHAnsi" w:eastAsia="Times New Roman" w:hAnsiTheme="minorHAnsi" w:cs="Monaco"/>
          <w:b/>
          <w:bCs/>
          <w:kern w:val="0"/>
          <w:lang w:eastAsia="en-US"/>
        </w:rPr>
        <w:t>static</w:t>
      </w:r>
      <w:r w:rsidRPr="00DF45D6">
        <w:rPr>
          <w:rFonts w:asciiTheme="minorHAnsi" w:eastAsia="Times New Roman" w:hAnsiTheme="minorHAnsi" w:cs="Monaco"/>
          <w:bCs/>
          <w:kern w:val="0"/>
          <w:lang w:eastAsia="en-US"/>
        </w:rPr>
        <w:t xml:space="preserve"> </w:t>
      </w:r>
      <w:r w:rsidRPr="00DF45D6">
        <w:rPr>
          <w:rFonts w:asciiTheme="minorHAnsi" w:eastAsia="Times New Roman" w:hAnsiTheme="minorHAnsi" w:cs="Monaco"/>
          <w:b/>
          <w:bCs/>
          <w:kern w:val="0"/>
          <w:lang w:eastAsia="en-US"/>
        </w:rPr>
        <w:t>void</w:t>
      </w:r>
      <w:r w:rsidRPr="00DF45D6">
        <w:rPr>
          <w:rFonts w:asciiTheme="minorHAnsi" w:eastAsia="Times New Roman" w:hAnsiTheme="minorHAnsi" w:cs="Monaco"/>
          <w:bCs/>
          <w:kern w:val="0"/>
          <w:lang w:eastAsia="en-US"/>
        </w:rPr>
        <w:t xml:space="preserve"> main(String[] </w:t>
      </w:r>
      <w:proofErr w:type="spellStart"/>
      <w:r w:rsidRPr="00DF45D6">
        <w:rPr>
          <w:rFonts w:asciiTheme="minorHAnsi" w:eastAsia="Times New Roman" w:hAnsiTheme="minorHAnsi" w:cs="Monaco"/>
          <w:bCs/>
          <w:kern w:val="0"/>
          <w:lang w:eastAsia="en-US"/>
        </w:rPr>
        <w:t>args</w:t>
      </w:r>
      <w:proofErr w:type="spellEnd"/>
      <w:r w:rsidRPr="00DF45D6">
        <w:rPr>
          <w:rFonts w:asciiTheme="minorHAnsi" w:eastAsia="Times New Roman" w:hAnsiTheme="minorHAnsi" w:cs="Monaco"/>
          <w:bCs/>
          <w:kern w:val="0"/>
          <w:lang w:eastAsia="en-US"/>
        </w:rPr>
        <w:t xml:space="preserve">) </w:t>
      </w:r>
      <w:r w:rsidRPr="00DF45D6">
        <w:rPr>
          <w:rFonts w:asciiTheme="minorHAnsi" w:eastAsia="Times New Roman" w:hAnsiTheme="minorHAnsi" w:cs="Monaco"/>
          <w:b/>
          <w:bCs/>
          <w:kern w:val="0"/>
          <w:lang w:eastAsia="en-US"/>
        </w:rPr>
        <w:t>throws</w:t>
      </w:r>
      <w:r w:rsidRPr="00DF45D6">
        <w:rPr>
          <w:rFonts w:asciiTheme="minorHAnsi" w:eastAsia="Times New Roman" w:hAnsiTheme="minorHAnsi" w:cs="Monaco"/>
          <w:bCs/>
          <w:kern w:val="0"/>
          <w:lang w:eastAsia="en-US"/>
        </w:rPr>
        <w:t xml:space="preserve"> </w:t>
      </w:r>
      <w:proofErr w:type="spellStart"/>
      <w:r w:rsidRPr="00DF45D6">
        <w:rPr>
          <w:rFonts w:asciiTheme="minorHAnsi" w:eastAsia="Times New Roman" w:hAnsiTheme="minorHAnsi" w:cs="Monaco"/>
          <w:bCs/>
          <w:kern w:val="0"/>
          <w:lang w:eastAsia="en-US"/>
        </w:rPr>
        <w:t>IOException</w:t>
      </w:r>
      <w:proofErr w:type="spellEnd"/>
      <w:r w:rsidRPr="00DF45D6">
        <w:rPr>
          <w:rFonts w:asciiTheme="minorHAnsi" w:eastAsia="Times New Roman" w:hAnsiTheme="minorHAnsi" w:cs="Monaco"/>
          <w:bCs/>
          <w:kern w:val="0"/>
          <w:lang w:eastAsia="en-US"/>
        </w:rPr>
        <w:t xml:space="preserve"> {</w:t>
      </w:r>
    </w:p>
    <w:p w14:paraId="1AD59EF7"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r w:rsidRPr="00DF45D6">
        <w:rPr>
          <w:rFonts w:asciiTheme="minorHAnsi" w:eastAsia="Times New Roman" w:hAnsiTheme="minorHAnsi" w:cs="Monaco"/>
          <w:bCs/>
          <w:kern w:val="0"/>
          <w:lang w:eastAsia="en-US"/>
        </w:rPr>
        <w:t>PriorityQueue</w:t>
      </w:r>
      <w:proofErr w:type="spellEnd"/>
      <w:r w:rsidRPr="00DF45D6">
        <w:rPr>
          <w:rFonts w:asciiTheme="minorHAnsi" w:eastAsia="Times New Roman" w:hAnsiTheme="minorHAnsi" w:cs="Monaco"/>
          <w:bCs/>
          <w:kern w:val="0"/>
          <w:lang w:eastAsia="en-US"/>
        </w:rPr>
        <w:t xml:space="preserve">&lt;Request&gt; </w:t>
      </w:r>
      <w:proofErr w:type="spellStart"/>
      <w:r w:rsidRPr="00DF45D6">
        <w:rPr>
          <w:rFonts w:asciiTheme="minorHAnsi" w:eastAsia="Times New Roman" w:hAnsiTheme="minorHAnsi" w:cs="Monaco"/>
          <w:bCs/>
          <w:kern w:val="0"/>
          <w:lang w:eastAsia="en-US"/>
        </w:rPr>
        <w:t>requestQueue</w:t>
      </w:r>
      <w:proofErr w:type="spellEnd"/>
      <w:r w:rsidRPr="00DF45D6">
        <w:rPr>
          <w:rFonts w:asciiTheme="minorHAnsi" w:eastAsia="Times New Roman" w:hAnsiTheme="minorHAnsi" w:cs="Monaco"/>
          <w:bCs/>
          <w:kern w:val="0"/>
          <w:lang w:eastAsia="en-US"/>
        </w:rPr>
        <w:t xml:space="preserve"> = </w:t>
      </w:r>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spellStart"/>
      <w:r w:rsidRPr="00DF45D6">
        <w:rPr>
          <w:rFonts w:asciiTheme="minorHAnsi" w:eastAsia="Times New Roman" w:hAnsiTheme="minorHAnsi" w:cs="Monaco"/>
          <w:bCs/>
          <w:kern w:val="0"/>
          <w:lang w:eastAsia="en-US"/>
        </w:rPr>
        <w:t>PriorityQueue</w:t>
      </w:r>
      <w:proofErr w:type="spellEnd"/>
      <w:r w:rsidRPr="00DF45D6">
        <w:rPr>
          <w:rFonts w:asciiTheme="minorHAnsi" w:eastAsia="Times New Roman" w:hAnsiTheme="minorHAnsi" w:cs="Monaco"/>
          <w:bCs/>
          <w:kern w:val="0"/>
          <w:lang w:eastAsia="en-US"/>
        </w:rPr>
        <w:t>&lt;Request</w:t>
      </w:r>
      <w:proofErr w:type="gramStart"/>
      <w:r w:rsidRPr="00DF45D6">
        <w:rPr>
          <w:rFonts w:asciiTheme="minorHAnsi" w:eastAsia="Times New Roman" w:hAnsiTheme="minorHAnsi" w:cs="Monaco"/>
          <w:bCs/>
          <w:kern w:val="0"/>
          <w:lang w:eastAsia="en-US"/>
        </w:rPr>
        <w:t>&gt;(</w:t>
      </w:r>
      <w:proofErr w:type="gramEnd"/>
      <w:r w:rsidRPr="00DF45D6">
        <w:rPr>
          <w:rFonts w:asciiTheme="minorHAnsi" w:eastAsia="Times New Roman" w:hAnsiTheme="minorHAnsi" w:cs="Monaco"/>
          <w:bCs/>
          <w:kern w:val="0"/>
          <w:lang w:eastAsia="en-US"/>
        </w:rPr>
        <w:t>);</w:t>
      </w:r>
    </w:p>
    <w:p w14:paraId="1040382F"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r w:rsidRPr="00DF45D6">
        <w:rPr>
          <w:rFonts w:asciiTheme="minorHAnsi" w:eastAsia="Times New Roman" w:hAnsiTheme="minorHAnsi" w:cs="Monaco"/>
          <w:bCs/>
          <w:kern w:val="0"/>
          <w:lang w:eastAsia="en-US"/>
        </w:rPr>
        <w:t>LinkedList</w:t>
      </w:r>
      <w:proofErr w:type="spellEnd"/>
      <w:r w:rsidRPr="00DF45D6">
        <w:rPr>
          <w:rFonts w:asciiTheme="minorHAnsi" w:eastAsia="Times New Roman" w:hAnsiTheme="minorHAnsi" w:cs="Monaco"/>
          <w:bCs/>
          <w:kern w:val="0"/>
          <w:lang w:eastAsia="en-US"/>
        </w:rPr>
        <w:t xml:space="preserve">&lt;Course&gt; courses = </w:t>
      </w:r>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spellStart"/>
      <w:r w:rsidRPr="00DF45D6">
        <w:rPr>
          <w:rFonts w:asciiTheme="minorHAnsi" w:eastAsia="Times New Roman" w:hAnsiTheme="minorHAnsi" w:cs="Monaco"/>
          <w:bCs/>
          <w:kern w:val="0"/>
          <w:lang w:eastAsia="en-US"/>
        </w:rPr>
        <w:t>LinkedList</w:t>
      </w:r>
      <w:proofErr w:type="spellEnd"/>
      <w:r w:rsidRPr="00DF45D6">
        <w:rPr>
          <w:rFonts w:asciiTheme="minorHAnsi" w:eastAsia="Times New Roman" w:hAnsiTheme="minorHAnsi" w:cs="Monaco"/>
          <w:bCs/>
          <w:kern w:val="0"/>
          <w:lang w:eastAsia="en-US"/>
        </w:rPr>
        <w:t>&lt;Course</w:t>
      </w:r>
      <w:proofErr w:type="gramStart"/>
      <w:r w:rsidRPr="00DF45D6">
        <w:rPr>
          <w:rFonts w:asciiTheme="minorHAnsi" w:eastAsia="Times New Roman" w:hAnsiTheme="minorHAnsi" w:cs="Monaco"/>
          <w:bCs/>
          <w:kern w:val="0"/>
          <w:lang w:eastAsia="en-US"/>
        </w:rPr>
        <w:t>&gt;(</w:t>
      </w:r>
      <w:proofErr w:type="gramEnd"/>
      <w:r w:rsidRPr="00DF45D6">
        <w:rPr>
          <w:rFonts w:asciiTheme="minorHAnsi" w:eastAsia="Times New Roman" w:hAnsiTheme="minorHAnsi" w:cs="Monaco"/>
          <w:bCs/>
          <w:kern w:val="0"/>
          <w:lang w:eastAsia="en-US"/>
        </w:rPr>
        <w:t>);</w:t>
      </w:r>
    </w:p>
    <w:p w14:paraId="544B8520"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r w:rsidRPr="00DF45D6">
        <w:rPr>
          <w:rFonts w:asciiTheme="minorHAnsi" w:eastAsia="Times New Roman" w:hAnsiTheme="minorHAnsi" w:cs="Monaco"/>
          <w:bCs/>
          <w:kern w:val="0"/>
          <w:lang w:eastAsia="en-US"/>
        </w:rPr>
        <w:t>BufferedReader</w:t>
      </w:r>
      <w:proofErr w:type="spellEnd"/>
      <w:r w:rsidRPr="00DF45D6">
        <w:rPr>
          <w:rFonts w:asciiTheme="minorHAnsi" w:eastAsia="Times New Roman" w:hAnsiTheme="minorHAnsi" w:cs="Monaco"/>
          <w:bCs/>
          <w:kern w:val="0"/>
          <w:lang w:eastAsia="en-US"/>
        </w:rPr>
        <w:t xml:space="preserve"> </w:t>
      </w:r>
      <w:proofErr w:type="spellStart"/>
      <w:r w:rsidRPr="00DF45D6">
        <w:rPr>
          <w:rFonts w:asciiTheme="minorHAnsi" w:eastAsia="Times New Roman" w:hAnsiTheme="minorHAnsi" w:cs="Monaco"/>
          <w:bCs/>
          <w:kern w:val="0"/>
          <w:lang w:eastAsia="en-US"/>
        </w:rPr>
        <w:t>fileIn</w:t>
      </w:r>
      <w:proofErr w:type="spellEnd"/>
      <w:r w:rsidRPr="00DF45D6">
        <w:rPr>
          <w:rFonts w:asciiTheme="minorHAnsi" w:eastAsia="Times New Roman" w:hAnsiTheme="minorHAnsi" w:cs="Monaco"/>
          <w:bCs/>
          <w:kern w:val="0"/>
          <w:lang w:eastAsia="en-US"/>
        </w:rPr>
        <w:t xml:space="preserve"> = </w:t>
      </w:r>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spellStart"/>
      <w:proofErr w:type="gramStart"/>
      <w:r w:rsidRPr="00DF45D6">
        <w:rPr>
          <w:rFonts w:asciiTheme="minorHAnsi" w:eastAsia="Times New Roman" w:hAnsiTheme="minorHAnsi" w:cs="Monaco"/>
          <w:bCs/>
          <w:kern w:val="0"/>
          <w:lang w:eastAsia="en-US"/>
        </w:rPr>
        <w:t>BufferedReader</w:t>
      </w:r>
      <w:proofErr w:type="spellEnd"/>
      <w:r w:rsidRPr="00DF45D6">
        <w:rPr>
          <w:rFonts w:asciiTheme="minorHAnsi" w:eastAsia="Times New Roman" w:hAnsiTheme="minorHAnsi" w:cs="Monaco"/>
          <w:bCs/>
          <w:kern w:val="0"/>
          <w:lang w:eastAsia="en-US"/>
        </w:rPr>
        <w:t>(</w:t>
      </w:r>
      <w:proofErr w:type="gramEnd"/>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spellStart"/>
      <w:r w:rsidRPr="00DF45D6">
        <w:rPr>
          <w:rFonts w:asciiTheme="minorHAnsi" w:eastAsia="Times New Roman" w:hAnsiTheme="minorHAnsi" w:cs="Monaco"/>
          <w:bCs/>
          <w:kern w:val="0"/>
          <w:lang w:eastAsia="en-US"/>
        </w:rPr>
        <w:t>FileReader</w:t>
      </w:r>
      <w:proofErr w:type="spellEnd"/>
      <w:r w:rsidRPr="00DF45D6">
        <w:rPr>
          <w:rFonts w:asciiTheme="minorHAnsi" w:eastAsia="Times New Roman" w:hAnsiTheme="minorHAnsi" w:cs="Monaco"/>
          <w:bCs/>
          <w:kern w:val="0"/>
          <w:lang w:eastAsia="en-US"/>
        </w:rPr>
        <w:t>("course.txt"));</w:t>
      </w:r>
    </w:p>
    <w:p w14:paraId="703EFEA1"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r w:rsidRPr="00DF45D6">
        <w:rPr>
          <w:rFonts w:asciiTheme="minorHAnsi" w:eastAsia="Times New Roman" w:hAnsiTheme="minorHAnsi" w:cs="Monaco"/>
          <w:bCs/>
          <w:kern w:val="0"/>
          <w:lang w:eastAsia="en-US"/>
        </w:rPr>
        <w:t>BufferedReader</w:t>
      </w:r>
      <w:proofErr w:type="spellEnd"/>
      <w:r w:rsidRPr="00DF45D6">
        <w:rPr>
          <w:rFonts w:asciiTheme="minorHAnsi" w:eastAsia="Times New Roman" w:hAnsiTheme="minorHAnsi" w:cs="Monaco"/>
          <w:bCs/>
          <w:kern w:val="0"/>
          <w:lang w:eastAsia="en-US"/>
        </w:rPr>
        <w:t xml:space="preserve"> fileIn1 = </w:t>
      </w:r>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spellStart"/>
      <w:proofErr w:type="gramStart"/>
      <w:r w:rsidRPr="00DF45D6">
        <w:rPr>
          <w:rFonts w:asciiTheme="minorHAnsi" w:eastAsia="Times New Roman" w:hAnsiTheme="minorHAnsi" w:cs="Monaco"/>
          <w:bCs/>
          <w:kern w:val="0"/>
          <w:lang w:eastAsia="en-US"/>
        </w:rPr>
        <w:t>BufferedReader</w:t>
      </w:r>
      <w:proofErr w:type="spellEnd"/>
      <w:r w:rsidRPr="00DF45D6">
        <w:rPr>
          <w:rFonts w:asciiTheme="minorHAnsi" w:eastAsia="Times New Roman" w:hAnsiTheme="minorHAnsi" w:cs="Monaco"/>
          <w:bCs/>
          <w:kern w:val="0"/>
          <w:lang w:eastAsia="en-US"/>
        </w:rPr>
        <w:t>(</w:t>
      </w:r>
      <w:proofErr w:type="gramEnd"/>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spellStart"/>
      <w:r w:rsidRPr="00DF45D6">
        <w:rPr>
          <w:rFonts w:asciiTheme="minorHAnsi" w:eastAsia="Times New Roman" w:hAnsiTheme="minorHAnsi" w:cs="Monaco"/>
          <w:bCs/>
          <w:kern w:val="0"/>
          <w:lang w:eastAsia="en-US"/>
        </w:rPr>
        <w:t>FileReader</w:t>
      </w:r>
      <w:proofErr w:type="spellEnd"/>
      <w:r w:rsidRPr="00DF45D6">
        <w:rPr>
          <w:rFonts w:asciiTheme="minorHAnsi" w:eastAsia="Times New Roman" w:hAnsiTheme="minorHAnsi" w:cs="Monaco"/>
          <w:bCs/>
          <w:kern w:val="0"/>
          <w:lang w:eastAsia="en-US"/>
        </w:rPr>
        <w:t>("request.txt"));</w:t>
      </w:r>
    </w:p>
    <w:p w14:paraId="3BBB56CE"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r w:rsidRPr="00DF45D6">
        <w:rPr>
          <w:rFonts w:asciiTheme="minorHAnsi" w:eastAsia="Times New Roman" w:hAnsiTheme="minorHAnsi" w:cs="Monaco"/>
          <w:bCs/>
          <w:kern w:val="0"/>
          <w:lang w:eastAsia="en-US"/>
        </w:rPr>
        <w:t>IController</w:t>
      </w:r>
      <w:proofErr w:type="spellEnd"/>
      <w:r w:rsidRPr="00DF45D6">
        <w:rPr>
          <w:rFonts w:asciiTheme="minorHAnsi" w:eastAsia="Times New Roman" w:hAnsiTheme="minorHAnsi" w:cs="Monaco"/>
          <w:bCs/>
          <w:kern w:val="0"/>
          <w:lang w:eastAsia="en-US"/>
        </w:rPr>
        <w:t xml:space="preserve"> control = </w:t>
      </w:r>
      <w:r w:rsidRPr="00DF45D6">
        <w:rPr>
          <w:rFonts w:asciiTheme="minorHAnsi" w:eastAsia="Times New Roman" w:hAnsiTheme="minorHAnsi" w:cs="Monaco"/>
          <w:b/>
          <w:bCs/>
          <w:kern w:val="0"/>
          <w:lang w:eastAsia="en-US"/>
        </w:rPr>
        <w:t>new</w:t>
      </w:r>
      <w:r w:rsidRPr="00DF45D6">
        <w:rPr>
          <w:rFonts w:asciiTheme="minorHAnsi" w:eastAsia="Times New Roman" w:hAnsiTheme="minorHAnsi" w:cs="Monaco"/>
          <w:bCs/>
          <w:kern w:val="0"/>
          <w:lang w:eastAsia="en-US"/>
        </w:rPr>
        <w:t xml:space="preserve"> </w:t>
      </w:r>
      <w:proofErr w:type="gramStart"/>
      <w:r w:rsidRPr="00DF45D6">
        <w:rPr>
          <w:rFonts w:asciiTheme="minorHAnsi" w:eastAsia="Times New Roman" w:hAnsiTheme="minorHAnsi" w:cs="Monaco"/>
          <w:bCs/>
          <w:kern w:val="0"/>
          <w:lang w:eastAsia="en-US"/>
        </w:rPr>
        <w:t>Controller(</w:t>
      </w:r>
      <w:proofErr w:type="spellStart"/>
      <w:proofErr w:type="gramEnd"/>
      <w:r w:rsidRPr="00DF45D6">
        <w:rPr>
          <w:rFonts w:asciiTheme="minorHAnsi" w:eastAsia="Times New Roman" w:hAnsiTheme="minorHAnsi" w:cs="Monaco"/>
          <w:bCs/>
          <w:kern w:val="0"/>
          <w:lang w:eastAsia="en-US"/>
        </w:rPr>
        <w:t>requestQueue</w:t>
      </w:r>
      <w:proofErr w:type="spellEnd"/>
      <w:r w:rsidRPr="00DF45D6">
        <w:rPr>
          <w:rFonts w:asciiTheme="minorHAnsi" w:eastAsia="Times New Roman" w:hAnsiTheme="minorHAnsi" w:cs="Monaco"/>
          <w:bCs/>
          <w:kern w:val="0"/>
          <w:lang w:eastAsia="en-US"/>
        </w:rPr>
        <w:t xml:space="preserve">, courses, </w:t>
      </w:r>
      <w:proofErr w:type="spellStart"/>
      <w:r w:rsidRPr="00DF45D6">
        <w:rPr>
          <w:rFonts w:asciiTheme="minorHAnsi" w:eastAsia="Times New Roman" w:hAnsiTheme="minorHAnsi" w:cs="Monaco"/>
          <w:bCs/>
          <w:kern w:val="0"/>
          <w:lang w:eastAsia="en-US"/>
        </w:rPr>
        <w:t>fileIn</w:t>
      </w:r>
      <w:proofErr w:type="spellEnd"/>
      <w:r w:rsidRPr="00DF45D6">
        <w:rPr>
          <w:rFonts w:asciiTheme="minorHAnsi" w:eastAsia="Times New Roman" w:hAnsiTheme="minorHAnsi" w:cs="Monaco"/>
          <w:bCs/>
          <w:kern w:val="0"/>
          <w:lang w:eastAsia="en-US"/>
        </w:rPr>
        <w:t>, fileIn1);</w:t>
      </w:r>
    </w:p>
    <w:p w14:paraId="1CFE0178"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proofErr w:type="gramStart"/>
      <w:r w:rsidRPr="00DF45D6">
        <w:rPr>
          <w:rFonts w:asciiTheme="minorHAnsi" w:eastAsia="Times New Roman" w:hAnsiTheme="minorHAnsi" w:cs="Monaco"/>
          <w:bCs/>
          <w:kern w:val="0"/>
          <w:lang w:eastAsia="en-US"/>
        </w:rPr>
        <w:t>control.readCourseFile</w:t>
      </w:r>
      <w:proofErr w:type="spellEnd"/>
      <w:r w:rsidRPr="00DF45D6">
        <w:rPr>
          <w:rFonts w:asciiTheme="minorHAnsi" w:eastAsia="Times New Roman" w:hAnsiTheme="minorHAnsi" w:cs="Monaco"/>
          <w:bCs/>
          <w:kern w:val="0"/>
          <w:lang w:eastAsia="en-US"/>
        </w:rPr>
        <w:t>(</w:t>
      </w:r>
      <w:proofErr w:type="gramEnd"/>
      <w:r w:rsidRPr="00DF45D6">
        <w:rPr>
          <w:rFonts w:asciiTheme="minorHAnsi" w:eastAsia="Times New Roman" w:hAnsiTheme="minorHAnsi" w:cs="Monaco"/>
          <w:bCs/>
          <w:kern w:val="0"/>
          <w:lang w:eastAsia="en-US"/>
        </w:rPr>
        <w:t>);</w:t>
      </w:r>
    </w:p>
    <w:p w14:paraId="578B09E5"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proofErr w:type="gramStart"/>
      <w:r w:rsidRPr="00DF45D6">
        <w:rPr>
          <w:rFonts w:asciiTheme="minorHAnsi" w:eastAsia="Times New Roman" w:hAnsiTheme="minorHAnsi" w:cs="Monaco"/>
          <w:bCs/>
          <w:kern w:val="0"/>
          <w:lang w:eastAsia="en-US"/>
        </w:rPr>
        <w:t>control.readRequestFile</w:t>
      </w:r>
      <w:proofErr w:type="spellEnd"/>
      <w:r w:rsidRPr="00DF45D6">
        <w:rPr>
          <w:rFonts w:asciiTheme="minorHAnsi" w:eastAsia="Times New Roman" w:hAnsiTheme="minorHAnsi" w:cs="Monaco"/>
          <w:bCs/>
          <w:kern w:val="0"/>
          <w:lang w:eastAsia="en-US"/>
        </w:rPr>
        <w:t>(</w:t>
      </w:r>
      <w:proofErr w:type="gramEnd"/>
      <w:r w:rsidRPr="00DF45D6">
        <w:rPr>
          <w:rFonts w:asciiTheme="minorHAnsi" w:eastAsia="Times New Roman" w:hAnsiTheme="minorHAnsi" w:cs="Monaco"/>
          <w:bCs/>
          <w:kern w:val="0"/>
          <w:lang w:eastAsia="en-US"/>
        </w:rPr>
        <w:t>);</w:t>
      </w:r>
    </w:p>
    <w:p w14:paraId="0C0783F7"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proofErr w:type="gramStart"/>
      <w:r w:rsidRPr="00DF45D6">
        <w:rPr>
          <w:rFonts w:asciiTheme="minorHAnsi" w:eastAsia="Times New Roman" w:hAnsiTheme="minorHAnsi" w:cs="Monaco"/>
          <w:bCs/>
          <w:kern w:val="0"/>
          <w:lang w:eastAsia="en-US"/>
        </w:rPr>
        <w:t>control.processRequests</w:t>
      </w:r>
      <w:proofErr w:type="spellEnd"/>
      <w:r w:rsidRPr="00DF45D6">
        <w:rPr>
          <w:rFonts w:asciiTheme="minorHAnsi" w:eastAsia="Times New Roman" w:hAnsiTheme="minorHAnsi" w:cs="Monaco"/>
          <w:bCs/>
          <w:kern w:val="0"/>
          <w:lang w:eastAsia="en-US"/>
        </w:rPr>
        <w:t>(</w:t>
      </w:r>
      <w:proofErr w:type="gramEnd"/>
      <w:r w:rsidRPr="00DF45D6">
        <w:rPr>
          <w:rFonts w:asciiTheme="minorHAnsi" w:eastAsia="Times New Roman" w:hAnsiTheme="minorHAnsi" w:cs="Monaco"/>
          <w:bCs/>
          <w:kern w:val="0"/>
          <w:lang w:eastAsia="en-US"/>
        </w:rPr>
        <w:t>);</w:t>
      </w:r>
    </w:p>
    <w:p w14:paraId="175E522E"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roofErr w:type="spellStart"/>
      <w:proofErr w:type="gramStart"/>
      <w:r w:rsidRPr="00DF45D6">
        <w:rPr>
          <w:rFonts w:asciiTheme="minorHAnsi" w:eastAsia="Times New Roman" w:hAnsiTheme="minorHAnsi" w:cs="Monaco"/>
          <w:bCs/>
          <w:kern w:val="0"/>
          <w:lang w:eastAsia="en-US"/>
        </w:rPr>
        <w:t>control.printClassList</w:t>
      </w:r>
      <w:proofErr w:type="spellEnd"/>
      <w:r w:rsidRPr="00DF45D6">
        <w:rPr>
          <w:rFonts w:asciiTheme="minorHAnsi" w:eastAsia="Times New Roman" w:hAnsiTheme="minorHAnsi" w:cs="Monaco"/>
          <w:bCs/>
          <w:kern w:val="0"/>
          <w:lang w:eastAsia="en-US"/>
        </w:rPr>
        <w:t>(</w:t>
      </w:r>
      <w:proofErr w:type="gramEnd"/>
      <w:r w:rsidRPr="00DF45D6">
        <w:rPr>
          <w:rFonts w:asciiTheme="minorHAnsi" w:eastAsia="Times New Roman" w:hAnsiTheme="minorHAnsi" w:cs="Monaco"/>
          <w:bCs/>
          <w:kern w:val="0"/>
          <w:lang w:eastAsia="en-US"/>
        </w:rPr>
        <w:t>);</w:t>
      </w:r>
    </w:p>
    <w:p w14:paraId="18837213" w14:textId="77777777" w:rsidR="00DF45D6" w:rsidRPr="00DF45D6" w:rsidRDefault="00DF45D6" w:rsidP="00DF45D6">
      <w:pPr>
        <w:spacing w:after="0" w:line="100" w:lineRule="atLeast"/>
        <w:rPr>
          <w:rFonts w:asciiTheme="minorHAnsi" w:eastAsia="Times New Roman" w:hAnsiTheme="minorHAnsi" w:cs="Monaco"/>
          <w:bCs/>
          <w:kern w:val="0"/>
          <w:lang w:eastAsia="en-US"/>
        </w:rPr>
      </w:pP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r w:rsidRPr="00DF45D6">
        <w:rPr>
          <w:rFonts w:asciiTheme="minorHAnsi" w:eastAsia="Times New Roman" w:hAnsiTheme="minorHAnsi" w:cs="Monaco"/>
          <w:bCs/>
          <w:kern w:val="0"/>
          <w:lang w:eastAsia="en-US"/>
        </w:rPr>
        <w:tab/>
      </w:r>
    </w:p>
    <w:p w14:paraId="099F8026" w14:textId="05BC01B2" w:rsidR="00990F51" w:rsidRPr="00884717" w:rsidRDefault="00DF45D6" w:rsidP="00DF45D6">
      <w:pPr>
        <w:spacing w:after="0" w:line="100" w:lineRule="atLeast"/>
        <w:rPr>
          <w:rFonts w:asciiTheme="minorHAnsi" w:eastAsia="Times New Roman" w:hAnsiTheme="minorHAnsi" w:cs="Monaco"/>
          <w:kern w:val="0"/>
          <w:lang w:eastAsia="en-US"/>
        </w:rPr>
      </w:pPr>
      <w:r w:rsidRPr="00DF45D6">
        <w:rPr>
          <w:rFonts w:asciiTheme="minorHAnsi" w:eastAsia="Times New Roman" w:hAnsiTheme="minorHAnsi" w:cs="Monaco"/>
          <w:bCs/>
          <w:kern w:val="0"/>
          <w:lang w:eastAsia="en-US"/>
        </w:rPr>
        <w:lastRenderedPageBreak/>
        <w:tab/>
        <w:t>}</w:t>
      </w:r>
    </w:p>
    <w:p w14:paraId="4703FA09" w14:textId="77777777" w:rsidR="00990F51" w:rsidRPr="00FF4B0C" w:rsidRDefault="00990F51" w:rsidP="00DA1759">
      <w:pPr>
        <w:spacing w:after="0" w:line="100" w:lineRule="atLeast"/>
        <w:rPr>
          <w:rFonts w:asciiTheme="minorHAnsi" w:hAnsiTheme="minorHAnsi"/>
          <w:b/>
        </w:rPr>
      </w:pPr>
      <w:r w:rsidRPr="00FF4B0C">
        <w:rPr>
          <w:rFonts w:asciiTheme="minorHAnsi" w:hAnsiTheme="minorHAnsi"/>
          <w:b/>
        </w:rPr>
        <w:t>Pseudocode</w:t>
      </w:r>
    </w:p>
    <w:p w14:paraId="2D7C39BC" w14:textId="77777777" w:rsidR="00DA1759" w:rsidRDefault="00990F51" w:rsidP="00DA1759">
      <w:pPr>
        <w:spacing w:after="0" w:line="100" w:lineRule="atLeast"/>
        <w:jc w:val="both"/>
        <w:rPr>
          <w:rFonts w:asciiTheme="minorHAnsi" w:hAnsiTheme="minorHAnsi"/>
        </w:rPr>
      </w:pPr>
      <w:r w:rsidRPr="00836429">
        <w:rPr>
          <w:rFonts w:asciiTheme="minorHAnsi" w:hAnsiTheme="minorHAnsi"/>
        </w:rPr>
        <w:t>Write Pseudocode for the required methods mentioned above</w:t>
      </w:r>
      <w:r>
        <w:rPr>
          <w:rFonts w:asciiTheme="minorHAnsi" w:hAnsiTheme="minorHAnsi"/>
        </w:rPr>
        <w:t xml:space="preserve"> and any other methods you may include in your program</w:t>
      </w:r>
      <w:r w:rsidRPr="00836429">
        <w:rPr>
          <w:rFonts w:asciiTheme="minorHAnsi" w:hAnsiTheme="minorHAnsi"/>
        </w:rPr>
        <w:t>.</w:t>
      </w:r>
      <w:r>
        <w:rPr>
          <w:rFonts w:asciiTheme="minorHAnsi" w:hAnsiTheme="minorHAnsi"/>
        </w:rPr>
        <w:t xml:space="preserve"> </w:t>
      </w:r>
    </w:p>
    <w:p w14:paraId="7E9C0900" w14:textId="11BFAD6D" w:rsidR="00990F51" w:rsidRPr="00DA1759" w:rsidRDefault="00990F51" w:rsidP="00DA1759">
      <w:pPr>
        <w:spacing w:after="0" w:line="100" w:lineRule="atLeast"/>
        <w:jc w:val="both"/>
        <w:rPr>
          <w:rFonts w:asciiTheme="minorHAnsi" w:hAnsiTheme="minorHAnsi"/>
          <w:b/>
          <w:color w:val="FF0000"/>
        </w:rPr>
      </w:pPr>
      <w:r w:rsidRPr="00DA1759">
        <w:rPr>
          <w:rFonts w:asciiTheme="minorHAnsi" w:hAnsiTheme="minorHAnsi"/>
          <w:b/>
          <w:color w:val="FF0000"/>
        </w:rPr>
        <w:t xml:space="preserve">Consider the </w:t>
      </w:r>
      <w:r w:rsidR="00DA1759" w:rsidRPr="00DA1759">
        <w:rPr>
          <w:rFonts w:asciiTheme="minorHAnsi" w:hAnsiTheme="minorHAnsi"/>
          <w:b/>
          <w:color w:val="FF0000"/>
        </w:rPr>
        <w:t>questions</w:t>
      </w:r>
      <w:r w:rsidRPr="00DA1759">
        <w:rPr>
          <w:rFonts w:asciiTheme="minorHAnsi" w:hAnsiTheme="minorHAnsi"/>
          <w:b/>
          <w:color w:val="FF0000"/>
        </w:rPr>
        <w:t xml:space="preserve"> below and include answers or required information in your </w:t>
      </w:r>
      <w:r w:rsidR="00DA1759" w:rsidRPr="00DA1759">
        <w:rPr>
          <w:rFonts w:asciiTheme="minorHAnsi" w:hAnsiTheme="minorHAnsi"/>
          <w:b/>
          <w:color w:val="FF0000"/>
        </w:rPr>
        <w:t>Pseudocode</w:t>
      </w:r>
      <w:r w:rsidRPr="00DA1759">
        <w:rPr>
          <w:rFonts w:asciiTheme="minorHAnsi" w:hAnsiTheme="minorHAnsi"/>
          <w:b/>
          <w:color w:val="FF0000"/>
        </w:rPr>
        <w:t xml:space="preserve"> </w:t>
      </w:r>
      <w:r w:rsidR="00DA1759" w:rsidRPr="00DA1759">
        <w:rPr>
          <w:rFonts w:asciiTheme="minorHAnsi" w:hAnsiTheme="minorHAnsi"/>
          <w:b/>
          <w:color w:val="FF0000"/>
        </w:rPr>
        <w:t>document</w:t>
      </w:r>
      <w:r w:rsidRPr="00DA1759">
        <w:rPr>
          <w:rFonts w:asciiTheme="minorHAnsi" w:hAnsiTheme="minorHAnsi"/>
          <w:b/>
          <w:color w:val="FF0000"/>
        </w:rPr>
        <w:t>.</w:t>
      </w:r>
    </w:p>
    <w:p w14:paraId="43124E1E" w14:textId="77777777" w:rsidR="00990F51" w:rsidRPr="008102A8" w:rsidRDefault="00990F51" w:rsidP="00DA1759">
      <w:pPr>
        <w:spacing w:after="0" w:line="100" w:lineRule="atLeast"/>
        <w:jc w:val="both"/>
        <w:rPr>
          <w:rFonts w:asciiTheme="minorHAnsi" w:hAnsiTheme="minorHAnsi"/>
        </w:rPr>
      </w:pPr>
    </w:p>
    <w:p w14:paraId="304BBE53" w14:textId="6745CE73" w:rsidR="00990F51" w:rsidRPr="008102A8" w:rsidRDefault="00990F51" w:rsidP="00DA1759">
      <w:pPr>
        <w:numPr>
          <w:ilvl w:val="0"/>
          <w:numId w:val="35"/>
        </w:numPr>
        <w:spacing w:after="0" w:line="100" w:lineRule="atLeast"/>
        <w:ind w:left="360"/>
        <w:jc w:val="both"/>
        <w:rPr>
          <w:rFonts w:asciiTheme="minorHAnsi" w:hAnsiTheme="minorHAnsi"/>
        </w:rPr>
      </w:pPr>
      <w:r>
        <w:rPr>
          <w:rFonts w:asciiTheme="minorHAnsi" w:hAnsiTheme="minorHAnsi"/>
        </w:rPr>
        <w:t>The data in your queue will be Request objects, but instead of restricting it to that, use</w:t>
      </w:r>
      <w:r w:rsidRPr="008102A8">
        <w:rPr>
          <w:rFonts w:asciiTheme="minorHAnsi" w:hAnsiTheme="minorHAnsi"/>
        </w:rPr>
        <w:t xml:space="preserve"> generics to make your queue work with any type of data</w:t>
      </w:r>
      <w:r w:rsidR="00DA1759">
        <w:rPr>
          <w:rFonts w:asciiTheme="minorHAnsi" w:hAnsiTheme="minorHAnsi"/>
        </w:rPr>
        <w:t xml:space="preserve"> (based on the type parameter specified when the Priority Queue object is declared</w:t>
      </w:r>
      <w:r w:rsidR="005A5FC6">
        <w:rPr>
          <w:rFonts w:asciiTheme="minorHAnsi" w:hAnsiTheme="minorHAnsi"/>
        </w:rPr>
        <w:t>)</w:t>
      </w:r>
      <w:r w:rsidRPr="008102A8">
        <w:rPr>
          <w:rFonts w:asciiTheme="minorHAnsi" w:hAnsiTheme="minorHAnsi"/>
        </w:rPr>
        <w:t>.</w:t>
      </w:r>
    </w:p>
    <w:p w14:paraId="64D13F6E" w14:textId="77777777" w:rsidR="00990F51" w:rsidRPr="008102A8" w:rsidRDefault="00990F51" w:rsidP="00DA1759">
      <w:pPr>
        <w:spacing w:after="0" w:line="100" w:lineRule="atLeast"/>
        <w:jc w:val="both"/>
        <w:rPr>
          <w:rFonts w:asciiTheme="minorHAnsi" w:hAnsiTheme="minorHAnsi"/>
        </w:rPr>
      </w:pPr>
    </w:p>
    <w:p w14:paraId="4A7B5187" w14:textId="71285F14" w:rsidR="00990F51" w:rsidRPr="008102A8" w:rsidRDefault="005A5FC6" w:rsidP="00DA1759">
      <w:pPr>
        <w:numPr>
          <w:ilvl w:val="0"/>
          <w:numId w:val="35"/>
        </w:numPr>
        <w:spacing w:after="0" w:line="100" w:lineRule="atLeast"/>
        <w:ind w:left="360"/>
        <w:jc w:val="both"/>
        <w:rPr>
          <w:rFonts w:asciiTheme="minorHAnsi" w:hAnsiTheme="minorHAnsi"/>
        </w:rPr>
      </w:pPr>
      <w:r>
        <w:rPr>
          <w:rFonts w:asciiTheme="minorHAnsi" w:hAnsiTheme="minorHAnsi"/>
        </w:rPr>
        <w:t>In addition to being generic, your</w:t>
      </w:r>
      <w:r w:rsidR="00990F51" w:rsidRPr="008102A8">
        <w:rPr>
          <w:rFonts w:asciiTheme="minorHAnsi" w:hAnsiTheme="minorHAnsi"/>
        </w:rPr>
        <w:t xml:space="preserve"> </w:t>
      </w:r>
      <w:proofErr w:type="spellStart"/>
      <w:r w:rsidR="00990F51" w:rsidRPr="008102A8">
        <w:rPr>
          <w:rFonts w:asciiTheme="minorHAnsi" w:hAnsiTheme="minorHAnsi"/>
        </w:rPr>
        <w:t>PriorityQueue</w:t>
      </w:r>
      <w:proofErr w:type="spellEnd"/>
      <w:r w:rsidR="00990F51" w:rsidRPr="008102A8">
        <w:rPr>
          <w:rFonts w:asciiTheme="minorHAnsi" w:hAnsiTheme="minorHAnsi"/>
        </w:rPr>
        <w:t xml:space="preserve"> class needs to ensure that whatever type is used must be able to compare two items of that type. You can do this by constraining the type parameter to types which implement the Comparable&lt;T&gt; interface (where T represents the type</w:t>
      </w:r>
      <w:r w:rsidR="00DA1759">
        <w:rPr>
          <w:rFonts w:asciiTheme="minorHAnsi" w:hAnsiTheme="minorHAnsi"/>
        </w:rPr>
        <w:t xml:space="preserve"> parameter</w:t>
      </w:r>
      <w:r w:rsidR="00990F51" w:rsidRPr="008102A8">
        <w:rPr>
          <w:rFonts w:asciiTheme="minorHAnsi" w:hAnsiTheme="minorHAnsi"/>
        </w:rPr>
        <w:t xml:space="preserve"> in question). </w:t>
      </w:r>
      <w:r w:rsidR="00990F51" w:rsidRPr="00DA1759">
        <w:rPr>
          <w:rFonts w:asciiTheme="minorHAnsi" w:hAnsiTheme="minorHAnsi"/>
        </w:rPr>
        <w:t>Write</w:t>
      </w:r>
      <w:r w:rsidR="00990F51" w:rsidRPr="008102A8">
        <w:rPr>
          <w:rFonts w:asciiTheme="minorHAnsi" w:hAnsiTheme="minorHAnsi"/>
        </w:rPr>
        <w:t xml:space="preserve"> the class header for this class, </w:t>
      </w:r>
      <w:r>
        <w:rPr>
          <w:rFonts w:asciiTheme="minorHAnsi" w:hAnsiTheme="minorHAnsi"/>
        </w:rPr>
        <w:t>indicating</w:t>
      </w:r>
      <w:r w:rsidR="00990F51" w:rsidRPr="008102A8">
        <w:rPr>
          <w:rFonts w:asciiTheme="minorHAnsi" w:hAnsiTheme="minorHAnsi"/>
        </w:rPr>
        <w:t xml:space="preserve"> this constraint.</w:t>
      </w:r>
    </w:p>
    <w:p w14:paraId="77F37777" w14:textId="77777777" w:rsidR="00990F51" w:rsidRPr="008102A8" w:rsidRDefault="00990F51" w:rsidP="00DA1759">
      <w:pPr>
        <w:spacing w:after="0" w:line="100" w:lineRule="atLeast"/>
        <w:jc w:val="both"/>
        <w:rPr>
          <w:rFonts w:asciiTheme="minorHAnsi" w:hAnsiTheme="minorHAnsi"/>
        </w:rPr>
      </w:pPr>
    </w:p>
    <w:p w14:paraId="3C4BE298" w14:textId="561FB89D" w:rsidR="00990F51" w:rsidRDefault="00990F51" w:rsidP="00DA1759">
      <w:pPr>
        <w:numPr>
          <w:ilvl w:val="0"/>
          <w:numId w:val="35"/>
        </w:numPr>
        <w:spacing w:after="0" w:line="100" w:lineRule="atLeast"/>
        <w:ind w:left="360"/>
        <w:jc w:val="both"/>
        <w:rPr>
          <w:rFonts w:asciiTheme="minorHAnsi" w:hAnsiTheme="minorHAnsi"/>
        </w:rPr>
      </w:pPr>
      <w:r w:rsidRPr="00DA1759">
        <w:rPr>
          <w:rFonts w:asciiTheme="minorHAnsi" w:hAnsiTheme="minorHAnsi"/>
        </w:rPr>
        <w:t>As described above, the Request class should implement the Comparable&lt;</w:t>
      </w:r>
      <w:r w:rsidR="00DA1759" w:rsidRPr="00DA1759">
        <w:rPr>
          <w:rFonts w:asciiTheme="minorHAnsi" w:hAnsiTheme="minorHAnsi"/>
        </w:rPr>
        <w:t>T</w:t>
      </w:r>
      <w:r w:rsidRPr="00DA1759">
        <w:rPr>
          <w:rFonts w:asciiTheme="minorHAnsi" w:hAnsiTheme="minorHAnsi"/>
        </w:rPr>
        <w:t xml:space="preserve">&gt; interface, which specifies the </w:t>
      </w:r>
      <w:proofErr w:type="spellStart"/>
      <w:proofErr w:type="gramStart"/>
      <w:r w:rsidRPr="00DA1759">
        <w:rPr>
          <w:rFonts w:asciiTheme="minorHAnsi" w:hAnsiTheme="minorHAnsi"/>
        </w:rPr>
        <w:t>compareTo</w:t>
      </w:r>
      <w:proofErr w:type="spellEnd"/>
      <w:r w:rsidR="00DA1759" w:rsidRPr="00DA1759">
        <w:rPr>
          <w:rFonts w:asciiTheme="minorHAnsi" w:hAnsiTheme="minorHAnsi"/>
        </w:rPr>
        <w:t>(</w:t>
      </w:r>
      <w:proofErr w:type="gramEnd"/>
      <w:r w:rsidR="00DA1759" w:rsidRPr="00DA1759">
        <w:rPr>
          <w:rFonts w:asciiTheme="minorHAnsi" w:hAnsiTheme="minorHAnsi"/>
        </w:rPr>
        <w:t>T other)</w:t>
      </w:r>
      <w:r w:rsidRPr="00DA1759">
        <w:rPr>
          <w:rFonts w:asciiTheme="minorHAnsi" w:hAnsiTheme="minorHAnsi"/>
        </w:rPr>
        <w:t xml:space="preserve"> method. What does the </w:t>
      </w:r>
      <w:r w:rsidRPr="00DA1759">
        <w:rPr>
          <w:rFonts w:asciiTheme="minorHAnsi" w:hAnsiTheme="minorHAnsi"/>
          <w:b/>
        </w:rPr>
        <w:t>parameter</w:t>
      </w:r>
      <w:r w:rsidRPr="00DA1759">
        <w:rPr>
          <w:rFonts w:asciiTheme="minorHAnsi" w:hAnsiTheme="minorHAnsi"/>
        </w:rPr>
        <w:t xml:space="preserve"> for this method represent, and what </w:t>
      </w:r>
      <w:r w:rsidR="00DA1759" w:rsidRPr="00DA1759">
        <w:rPr>
          <w:rFonts w:asciiTheme="minorHAnsi" w:hAnsiTheme="minorHAnsi"/>
        </w:rPr>
        <w:t xml:space="preserve">are the possible </w:t>
      </w:r>
      <w:r w:rsidR="00DA1759">
        <w:rPr>
          <w:rFonts w:asciiTheme="minorHAnsi" w:hAnsiTheme="minorHAnsi"/>
        </w:rPr>
        <w:t xml:space="preserve">return </w:t>
      </w:r>
      <w:r w:rsidRPr="00DA1759">
        <w:rPr>
          <w:rFonts w:asciiTheme="minorHAnsi" w:hAnsiTheme="minorHAnsi"/>
        </w:rPr>
        <w:t>values</w:t>
      </w:r>
      <w:r w:rsidR="00DA1759">
        <w:rPr>
          <w:rFonts w:asciiTheme="minorHAnsi" w:hAnsiTheme="minorHAnsi"/>
        </w:rPr>
        <w:t xml:space="preserve"> for</w:t>
      </w:r>
      <w:r w:rsidRPr="00DA1759">
        <w:rPr>
          <w:rFonts w:asciiTheme="minorHAnsi" w:hAnsiTheme="minorHAnsi"/>
        </w:rPr>
        <w:t xml:space="preserve"> </w:t>
      </w:r>
      <w:r w:rsidR="00DA1759" w:rsidRPr="00DA1759">
        <w:rPr>
          <w:rFonts w:asciiTheme="minorHAnsi" w:hAnsiTheme="minorHAnsi"/>
        </w:rPr>
        <w:t xml:space="preserve">this method </w:t>
      </w:r>
      <w:r w:rsidRPr="00DA1759">
        <w:rPr>
          <w:rFonts w:asciiTheme="minorHAnsi" w:hAnsiTheme="minorHAnsi"/>
        </w:rPr>
        <w:t>(</w:t>
      </w:r>
      <w:r w:rsidR="00DA1759" w:rsidRPr="00DA1759">
        <w:rPr>
          <w:rFonts w:asciiTheme="minorHAnsi" w:hAnsiTheme="minorHAnsi"/>
        </w:rPr>
        <w:t xml:space="preserve">include the </w:t>
      </w:r>
      <w:r w:rsidR="005A5FC6">
        <w:rPr>
          <w:rFonts w:asciiTheme="minorHAnsi" w:hAnsiTheme="minorHAnsi"/>
        </w:rPr>
        <w:t xml:space="preserve">possible return </w:t>
      </w:r>
      <w:r w:rsidR="00DA1759" w:rsidRPr="00DA1759">
        <w:rPr>
          <w:rFonts w:asciiTheme="minorHAnsi" w:hAnsiTheme="minorHAnsi"/>
        </w:rPr>
        <w:t>values and specify what</w:t>
      </w:r>
      <w:r w:rsidRPr="00DA1759">
        <w:rPr>
          <w:rFonts w:asciiTheme="minorHAnsi" w:hAnsiTheme="minorHAnsi"/>
        </w:rPr>
        <w:t xml:space="preserve"> </w:t>
      </w:r>
      <w:r w:rsidR="00DA1759">
        <w:rPr>
          <w:rFonts w:asciiTheme="minorHAnsi" w:hAnsiTheme="minorHAnsi"/>
        </w:rPr>
        <w:t xml:space="preserve">these values </w:t>
      </w:r>
      <w:r w:rsidR="00DA1759" w:rsidRPr="00DA1759">
        <w:rPr>
          <w:rFonts w:asciiTheme="minorHAnsi" w:hAnsiTheme="minorHAnsi"/>
        </w:rPr>
        <w:t>indicate</w:t>
      </w:r>
      <w:r w:rsidRPr="00DA1759">
        <w:rPr>
          <w:rFonts w:asciiTheme="minorHAnsi" w:hAnsiTheme="minorHAnsi"/>
        </w:rPr>
        <w:t xml:space="preserve">)? </w:t>
      </w:r>
    </w:p>
    <w:p w14:paraId="60F97B30" w14:textId="77777777" w:rsidR="00DA1759" w:rsidRPr="00DA1759" w:rsidRDefault="00DA1759" w:rsidP="00DA1759">
      <w:pPr>
        <w:spacing w:after="0" w:line="100" w:lineRule="atLeast"/>
        <w:jc w:val="both"/>
        <w:rPr>
          <w:rFonts w:asciiTheme="minorHAnsi" w:hAnsiTheme="minorHAnsi"/>
        </w:rPr>
      </w:pPr>
    </w:p>
    <w:p w14:paraId="03613B60" w14:textId="77777777" w:rsidR="005E07D4" w:rsidRPr="00E56D3E" w:rsidRDefault="005E07D4" w:rsidP="00EA1B07">
      <w:pPr>
        <w:spacing w:after="0" w:line="100" w:lineRule="atLeast"/>
        <w:outlineLvl w:val="0"/>
        <w:rPr>
          <w:rFonts w:asciiTheme="minorHAnsi" w:hAnsiTheme="minorHAnsi" w:cstheme="minorHAnsi"/>
          <w:b/>
          <w:color w:val="1F497D"/>
          <w:sz w:val="32"/>
          <w:szCs w:val="32"/>
        </w:rPr>
      </w:pPr>
      <w:r w:rsidRPr="00E56D3E">
        <w:rPr>
          <w:rFonts w:asciiTheme="minorHAnsi" w:hAnsiTheme="minorHAnsi" w:cstheme="minorHAnsi"/>
          <w:b/>
          <w:color w:val="1F497D"/>
          <w:sz w:val="32"/>
          <w:szCs w:val="32"/>
        </w:rPr>
        <w:t>Implementation Phase</w:t>
      </w:r>
    </w:p>
    <w:p w14:paraId="442F7817" w14:textId="77777777" w:rsidR="00A158A8" w:rsidRPr="00E56D3E" w:rsidRDefault="00A158A8" w:rsidP="00EC4485">
      <w:pPr>
        <w:spacing w:after="0" w:line="100" w:lineRule="atLeast"/>
        <w:jc w:val="both"/>
        <w:rPr>
          <w:rFonts w:asciiTheme="minorHAnsi" w:hAnsiTheme="minorHAnsi" w:cstheme="minorHAnsi"/>
        </w:rPr>
      </w:pPr>
    </w:p>
    <w:p w14:paraId="6C1ED641" w14:textId="30C7C308" w:rsidR="006E0122" w:rsidRPr="00E56D3E" w:rsidRDefault="005E07D4" w:rsidP="00EC4485">
      <w:pPr>
        <w:spacing w:after="0" w:line="100" w:lineRule="atLeast"/>
        <w:jc w:val="both"/>
        <w:rPr>
          <w:rFonts w:asciiTheme="minorHAnsi" w:hAnsiTheme="minorHAnsi" w:cstheme="minorHAnsi"/>
        </w:rPr>
      </w:pPr>
      <w:r w:rsidRPr="00E56D3E">
        <w:rPr>
          <w:rFonts w:asciiTheme="minorHAnsi" w:hAnsiTheme="minorHAnsi" w:cstheme="minorHAnsi"/>
        </w:rPr>
        <w:t>Using the pseudocode developed, write the Java code for your assignment.</w:t>
      </w:r>
    </w:p>
    <w:p w14:paraId="760E7BE3" w14:textId="77777777" w:rsidR="00E53DD2" w:rsidRPr="00E56D3E" w:rsidRDefault="00E53DD2" w:rsidP="00EC4485">
      <w:pPr>
        <w:spacing w:after="0" w:line="100" w:lineRule="atLeast"/>
        <w:jc w:val="both"/>
        <w:rPr>
          <w:rFonts w:asciiTheme="minorHAnsi" w:hAnsiTheme="minorHAnsi" w:cstheme="minorHAnsi"/>
        </w:rPr>
      </w:pPr>
    </w:p>
    <w:p w14:paraId="1CD27AF1" w14:textId="7E97538C" w:rsidR="00E53DD2" w:rsidRPr="00341E8E" w:rsidRDefault="009A20C8" w:rsidP="00EC4485">
      <w:pPr>
        <w:spacing w:after="0" w:line="100" w:lineRule="atLeast"/>
        <w:jc w:val="both"/>
        <w:rPr>
          <w:rFonts w:asciiTheme="minorHAnsi" w:hAnsiTheme="minorHAnsi" w:cstheme="minorHAnsi"/>
          <w:b/>
        </w:rPr>
      </w:pPr>
      <w:r w:rsidRPr="00341E8E">
        <w:rPr>
          <w:rFonts w:asciiTheme="minorHAnsi" w:hAnsiTheme="minorHAnsi" w:cstheme="minorHAnsi"/>
          <w:b/>
        </w:rPr>
        <w:t>Y</w:t>
      </w:r>
      <w:r w:rsidR="003016FA" w:rsidRPr="00341E8E">
        <w:rPr>
          <w:rFonts w:asciiTheme="minorHAnsi" w:hAnsiTheme="minorHAnsi" w:cstheme="minorHAnsi"/>
          <w:b/>
        </w:rPr>
        <w:t xml:space="preserve">ou </w:t>
      </w:r>
      <w:r w:rsidR="00AA1809" w:rsidRPr="00341E8E">
        <w:rPr>
          <w:rFonts w:asciiTheme="minorHAnsi" w:hAnsiTheme="minorHAnsi" w:cstheme="minorHAnsi"/>
          <w:b/>
        </w:rPr>
        <w:t>may</w:t>
      </w:r>
      <w:r w:rsidR="003016FA" w:rsidRPr="00341E8E">
        <w:rPr>
          <w:rFonts w:asciiTheme="minorHAnsi" w:hAnsiTheme="minorHAnsi" w:cstheme="minorHAnsi"/>
          <w:b/>
        </w:rPr>
        <w:t xml:space="preserve"> create new methods</w:t>
      </w:r>
      <w:r w:rsidR="003D0ACF" w:rsidRPr="00341E8E">
        <w:rPr>
          <w:rFonts w:asciiTheme="minorHAnsi" w:hAnsiTheme="minorHAnsi" w:cstheme="minorHAnsi"/>
          <w:b/>
        </w:rPr>
        <w:t>,</w:t>
      </w:r>
      <w:r w:rsidR="00AA1809" w:rsidRPr="00341E8E">
        <w:rPr>
          <w:rFonts w:asciiTheme="minorHAnsi" w:hAnsiTheme="minorHAnsi" w:cstheme="minorHAnsi"/>
          <w:b/>
        </w:rPr>
        <w:t xml:space="preserve"> but must use the </w:t>
      </w:r>
      <w:r w:rsidR="003D0ACF" w:rsidRPr="00341E8E">
        <w:rPr>
          <w:rFonts w:asciiTheme="minorHAnsi" w:hAnsiTheme="minorHAnsi" w:cstheme="minorHAnsi"/>
          <w:b/>
        </w:rPr>
        <w:t>provided methods (i.e. the methods provided must not be by-passed).</w:t>
      </w:r>
    </w:p>
    <w:p w14:paraId="5E40E0B5" w14:textId="77777777" w:rsidR="003D0ACF" w:rsidRPr="00E56D3E" w:rsidRDefault="003D0ACF" w:rsidP="00EC4485">
      <w:pPr>
        <w:spacing w:after="0" w:line="100" w:lineRule="atLeast"/>
        <w:jc w:val="both"/>
        <w:rPr>
          <w:rFonts w:asciiTheme="minorHAnsi" w:hAnsiTheme="minorHAnsi" w:cstheme="minorHAnsi"/>
        </w:rPr>
      </w:pPr>
    </w:p>
    <w:p w14:paraId="5072A49A" w14:textId="77777777" w:rsidR="005E07D4" w:rsidRPr="00E56D3E" w:rsidRDefault="005E07D4" w:rsidP="00EA1B07">
      <w:pPr>
        <w:spacing w:after="0" w:line="100" w:lineRule="atLeast"/>
        <w:outlineLvl w:val="0"/>
        <w:rPr>
          <w:rFonts w:asciiTheme="minorHAnsi" w:hAnsiTheme="minorHAnsi" w:cstheme="minorHAnsi"/>
          <w:b/>
          <w:color w:val="1F497D"/>
          <w:sz w:val="32"/>
          <w:szCs w:val="32"/>
        </w:rPr>
      </w:pPr>
      <w:r w:rsidRPr="00E56D3E">
        <w:rPr>
          <w:rFonts w:asciiTheme="minorHAnsi" w:hAnsiTheme="minorHAnsi" w:cstheme="minorHAnsi"/>
          <w:b/>
          <w:color w:val="1F497D"/>
          <w:sz w:val="32"/>
          <w:szCs w:val="32"/>
        </w:rPr>
        <w:t>Testing Phase</w:t>
      </w:r>
    </w:p>
    <w:p w14:paraId="5921872E" w14:textId="77777777" w:rsidR="00A158A8" w:rsidRPr="00E56D3E" w:rsidRDefault="00A158A8" w:rsidP="00122A82">
      <w:pPr>
        <w:spacing w:after="0" w:line="100" w:lineRule="atLeast"/>
        <w:jc w:val="both"/>
        <w:rPr>
          <w:rFonts w:asciiTheme="minorHAnsi" w:hAnsiTheme="minorHAnsi" w:cstheme="minorHAnsi"/>
        </w:rPr>
      </w:pPr>
    </w:p>
    <w:p w14:paraId="47AA360A" w14:textId="77777777" w:rsidR="00990F51" w:rsidRPr="008102A8" w:rsidRDefault="00990F51" w:rsidP="00796AD9">
      <w:pPr>
        <w:spacing w:after="0" w:line="100" w:lineRule="atLeast"/>
        <w:jc w:val="both"/>
        <w:rPr>
          <w:rFonts w:asciiTheme="minorHAnsi" w:hAnsiTheme="minorHAnsi"/>
        </w:rPr>
      </w:pPr>
      <w:r w:rsidRPr="008102A8">
        <w:rPr>
          <w:rFonts w:asciiTheme="minorHAnsi" w:hAnsiTheme="minorHAnsi"/>
        </w:rPr>
        <w:t xml:space="preserve">In testing your application, you may want to print out the queue every time you add a new request, so that you can verify that requests are being inserted in the correct order. Make sure to try different combinations, reading the requests in different sequences to make sure that they still end up in the correct order in the queue. </w:t>
      </w:r>
    </w:p>
    <w:p w14:paraId="67E8063B" w14:textId="77777777" w:rsidR="00990F51" w:rsidRPr="008102A8" w:rsidRDefault="00990F51" w:rsidP="00990F51">
      <w:pPr>
        <w:spacing w:after="0" w:line="100" w:lineRule="atLeast"/>
        <w:rPr>
          <w:rFonts w:asciiTheme="minorHAnsi" w:hAnsiTheme="minorHAnsi"/>
          <w:b/>
        </w:rPr>
      </w:pPr>
    </w:p>
    <w:p w14:paraId="4B43F527" w14:textId="77777777" w:rsidR="00990F51" w:rsidRPr="005A486B" w:rsidRDefault="00990F51" w:rsidP="00990F51">
      <w:pPr>
        <w:spacing w:after="0" w:line="100" w:lineRule="atLeast"/>
        <w:rPr>
          <w:rFonts w:asciiTheme="minorHAnsi" w:hAnsiTheme="minorHAnsi"/>
          <w:b/>
          <w:sz w:val="24"/>
          <w:szCs w:val="24"/>
          <w:u w:val="single"/>
        </w:rPr>
      </w:pPr>
      <w:r>
        <w:rPr>
          <w:rFonts w:asciiTheme="minorHAnsi" w:hAnsiTheme="minorHAnsi"/>
          <w:b/>
          <w:sz w:val="24"/>
          <w:szCs w:val="24"/>
          <w:u w:val="single"/>
        </w:rPr>
        <w:t>Example Output</w:t>
      </w:r>
    </w:p>
    <w:p w14:paraId="0920AC58" w14:textId="77777777" w:rsidR="00990F51" w:rsidRDefault="00990F51" w:rsidP="00990F51">
      <w:pPr>
        <w:spacing w:after="0" w:line="100" w:lineRule="atLeast"/>
        <w:rPr>
          <w:rFonts w:asciiTheme="minorHAnsi" w:hAnsiTheme="minorHAnsi"/>
          <w:b/>
          <w:sz w:val="24"/>
          <w:szCs w:val="24"/>
        </w:rPr>
      </w:pPr>
    </w:p>
    <w:p w14:paraId="0767010C"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CS,1040,10</w:t>
      </w:r>
    </w:p>
    <w:p w14:paraId="159FE228"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CS,1060,2</w:t>
      </w:r>
    </w:p>
    <w:p w14:paraId="31B3E63C"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p>
    <w:p w14:paraId="5D944D22" w14:textId="0990A2BD"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 xml:space="preserve">&lt;&lt;&lt;&lt;&lt;&lt;&lt;&lt;&lt;&lt;&lt;&lt; </w:t>
      </w:r>
      <w:r w:rsidR="002F5146">
        <w:rPr>
          <w:rFonts w:ascii="Consolas" w:eastAsia="SimSun" w:hAnsi="Consolas" w:cs="Consolas"/>
          <w:color w:val="000000"/>
          <w:kern w:val="0"/>
          <w:sz w:val="16"/>
          <w:szCs w:val="16"/>
          <w:lang w:eastAsia="zh-CN"/>
        </w:rPr>
        <w:t>Beginning</w:t>
      </w:r>
      <w:r w:rsidRPr="00A276D0">
        <w:rPr>
          <w:rFonts w:ascii="Consolas" w:eastAsia="SimSun" w:hAnsi="Consolas" w:cs="Consolas"/>
          <w:color w:val="000000"/>
          <w:kern w:val="0"/>
          <w:sz w:val="16"/>
          <w:szCs w:val="16"/>
          <w:lang w:eastAsia="zh-CN"/>
        </w:rPr>
        <w:t xml:space="preserve"> of Queue Contents &gt;&gt;&gt;&gt;&gt;&gt;&gt;&gt;&gt;&gt;&gt;&gt;&gt;&gt;&gt;&gt;&gt;</w:t>
      </w:r>
    </w:p>
    <w:p w14:paraId="1D5FFA2E"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Request@70dea4e</w:t>
      </w:r>
    </w:p>
    <w:p w14:paraId="060D6E9C"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Request@5c647e05</w:t>
      </w:r>
    </w:p>
    <w:p w14:paraId="4C591D7B"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Request@33909752</w:t>
      </w:r>
    </w:p>
    <w:p w14:paraId="11CCC41D"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Request@55f96302</w:t>
      </w:r>
    </w:p>
    <w:p w14:paraId="778C4A7F"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Request@3d4eac69</w:t>
      </w:r>
    </w:p>
    <w:p w14:paraId="5C12F2A8"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Request@42a57993</w:t>
      </w:r>
    </w:p>
    <w:p w14:paraId="5DF3EF12"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Request@75b84c92</w:t>
      </w:r>
    </w:p>
    <w:p w14:paraId="72276FC9"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Request@6bc7c054</w:t>
      </w:r>
    </w:p>
    <w:p w14:paraId="6DF86196"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&lt;&lt;&lt;&lt;&lt;&lt;&lt;&lt;&lt;&lt;&lt;&lt; End of Queue Contents &gt;&gt;&gt;&gt;&gt;&gt;&gt;&gt;&gt;&gt;&gt;&gt;&gt;&gt;&gt;&gt;&gt;</w:t>
      </w:r>
    </w:p>
    <w:p w14:paraId="6CC4A329"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p>
    <w:p w14:paraId="4EB45CD8"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lastRenderedPageBreak/>
        <w:t>Request@70dea4e processed.</w:t>
      </w:r>
    </w:p>
    <w:p w14:paraId="785ABB88"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Jonah Fish successfully registered CS 1040</w:t>
      </w:r>
    </w:p>
    <w:p w14:paraId="4BD95448"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Request@5c647e05 processed.</w:t>
      </w:r>
    </w:p>
    <w:p w14:paraId="6B831C01"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Jonah Fish successfully registered CS 1060</w:t>
      </w:r>
    </w:p>
    <w:p w14:paraId="1FD64801"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Request@33909752 processed.</w:t>
      </w:r>
    </w:p>
    <w:p w14:paraId="7A9508BB"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Peter Bond successfully registered CS 1040</w:t>
      </w:r>
    </w:p>
    <w:p w14:paraId="427CDAE1"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Request@55f96302 processed.</w:t>
      </w:r>
    </w:p>
    <w:p w14:paraId="4AE5C7C6"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Peter Bond successfully registered CS 1060</w:t>
      </w:r>
    </w:p>
    <w:p w14:paraId="6C2DCF31"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Request@3d4eac69 processed.</w:t>
      </w:r>
    </w:p>
    <w:p w14:paraId="347289F5"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Jonathan Fin cannot register for CS 1060</w:t>
      </w:r>
    </w:p>
    <w:p w14:paraId="292338EC"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Request@42a57993 processed.</w:t>
      </w:r>
    </w:p>
    <w:p w14:paraId="474B830F"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Jonathan Fin successfully registered CS 1040</w:t>
      </w:r>
    </w:p>
    <w:p w14:paraId="36EFC1AC"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Request@75b84c92 processed.</w:t>
      </w:r>
    </w:p>
    <w:p w14:paraId="26E5BA8E"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Jeremy Anderson cannot register for CS 1060</w:t>
      </w:r>
    </w:p>
    <w:p w14:paraId="56328F9C"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Request@6bc7c054 processed.</w:t>
      </w:r>
    </w:p>
    <w:p w14:paraId="6CBC2C16"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Jeremy Anderson successfully registered CS 1040</w:t>
      </w:r>
    </w:p>
    <w:p w14:paraId="09F42EB9"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p>
    <w:p w14:paraId="77B123E1" w14:textId="75B9EDDD"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 xml:space="preserve">&lt;&lt;&lt;&lt;&lt;&lt;&lt;&lt;&lt;&lt;&lt;&lt; </w:t>
      </w:r>
      <w:r w:rsidR="00DF45D6">
        <w:rPr>
          <w:rFonts w:ascii="Consolas" w:eastAsia="SimSun" w:hAnsi="Consolas" w:cs="Consolas"/>
          <w:color w:val="000000"/>
          <w:kern w:val="0"/>
          <w:sz w:val="16"/>
          <w:szCs w:val="16"/>
          <w:lang w:eastAsia="zh-CN"/>
        </w:rPr>
        <w:t>Beginning</w:t>
      </w:r>
      <w:r w:rsidRPr="00A276D0">
        <w:rPr>
          <w:rFonts w:ascii="Consolas" w:eastAsia="SimSun" w:hAnsi="Consolas" w:cs="Consolas"/>
          <w:color w:val="000000"/>
          <w:kern w:val="0"/>
          <w:sz w:val="16"/>
          <w:szCs w:val="16"/>
          <w:lang w:eastAsia="zh-CN"/>
        </w:rPr>
        <w:t xml:space="preserve"> of Queue Contents &gt;&gt;&gt;&gt;&gt;&gt;&gt;&gt;&gt;&gt;&gt;&gt;&gt;&gt;&gt;&gt;&gt;</w:t>
      </w:r>
    </w:p>
    <w:p w14:paraId="61BA632D"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 xml:space="preserve">Queue is Empty </w:t>
      </w:r>
    </w:p>
    <w:p w14:paraId="467B99AD"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&lt;&lt;&lt;&lt;&lt;&lt;&lt;&lt;&lt;&lt;&lt;&lt; End of Queue Contents &gt;&gt;&gt;&gt;&gt;&gt;&gt;&gt;&gt;&gt;&gt;&gt;&gt;&gt;&gt;&gt;&gt;</w:t>
      </w:r>
    </w:p>
    <w:p w14:paraId="0EC36402"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p>
    <w:p w14:paraId="78E05240"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p>
    <w:p w14:paraId="50C063ED"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Class List for CS 1040</w:t>
      </w:r>
    </w:p>
    <w:p w14:paraId="7FC64C8B"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Jonah Fish</w:t>
      </w:r>
    </w:p>
    <w:p w14:paraId="75735B57"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Peter Bond</w:t>
      </w:r>
    </w:p>
    <w:p w14:paraId="658419B4"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Jonathan Fin</w:t>
      </w:r>
    </w:p>
    <w:p w14:paraId="17DB0D66"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Jeremy Anderson</w:t>
      </w:r>
    </w:p>
    <w:p w14:paraId="499DB0F6"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p>
    <w:p w14:paraId="419A9BF8"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Class List for CS 1060</w:t>
      </w:r>
    </w:p>
    <w:p w14:paraId="635E4153" w14:textId="77777777" w:rsidR="00A276D0" w:rsidRPr="00A276D0" w:rsidRDefault="00A276D0" w:rsidP="00A276D0">
      <w:pPr>
        <w:suppressAutoHyphens w:val="0"/>
        <w:autoSpaceDE w:val="0"/>
        <w:autoSpaceDN w:val="0"/>
        <w:adjustRightInd w:val="0"/>
        <w:spacing w:after="0" w:line="240" w:lineRule="auto"/>
        <w:rPr>
          <w:rFonts w:ascii="Consolas" w:eastAsia="SimSun" w:hAnsi="Consolas" w:cs="Consolas"/>
          <w:kern w:val="0"/>
          <w:sz w:val="16"/>
          <w:szCs w:val="16"/>
          <w:lang w:eastAsia="zh-CN"/>
        </w:rPr>
      </w:pPr>
      <w:r w:rsidRPr="00A276D0">
        <w:rPr>
          <w:rFonts w:ascii="Consolas" w:eastAsia="SimSun" w:hAnsi="Consolas" w:cs="Consolas"/>
          <w:color w:val="000000"/>
          <w:kern w:val="0"/>
          <w:sz w:val="16"/>
          <w:szCs w:val="16"/>
          <w:lang w:eastAsia="zh-CN"/>
        </w:rPr>
        <w:t>Jonah Fish</w:t>
      </w:r>
    </w:p>
    <w:p w14:paraId="748D1294" w14:textId="31FCEAE4" w:rsidR="00561756" w:rsidRPr="00A276D0" w:rsidRDefault="00A276D0" w:rsidP="00A276D0">
      <w:pPr>
        <w:spacing w:after="0" w:line="240" w:lineRule="auto"/>
        <w:rPr>
          <w:rFonts w:ascii="Courier New" w:eastAsia="SimSun" w:hAnsi="Courier New" w:cs="Courier New"/>
          <w:color w:val="000000"/>
          <w:kern w:val="0"/>
          <w:sz w:val="16"/>
          <w:szCs w:val="16"/>
          <w:lang w:eastAsia="zh-CN"/>
        </w:rPr>
      </w:pPr>
      <w:r w:rsidRPr="00A276D0">
        <w:rPr>
          <w:rFonts w:ascii="Consolas" w:eastAsia="SimSun" w:hAnsi="Consolas" w:cs="Consolas"/>
          <w:color w:val="000000"/>
          <w:kern w:val="0"/>
          <w:sz w:val="16"/>
          <w:szCs w:val="16"/>
          <w:lang w:eastAsia="zh-CN"/>
        </w:rPr>
        <w:t>Peter Bond</w:t>
      </w:r>
    </w:p>
    <w:p w14:paraId="3672D6AB" w14:textId="77777777" w:rsidR="00F637BC" w:rsidRDefault="00F637BC" w:rsidP="003D0ACF">
      <w:pPr>
        <w:spacing w:after="0" w:line="240" w:lineRule="auto"/>
        <w:rPr>
          <w:rFonts w:ascii="Courier New" w:eastAsia="SimSun" w:hAnsi="Courier New" w:cs="Courier New"/>
          <w:color w:val="000000"/>
          <w:kern w:val="0"/>
          <w:sz w:val="20"/>
          <w:szCs w:val="20"/>
          <w:lang w:eastAsia="zh-CN"/>
        </w:rPr>
      </w:pPr>
    </w:p>
    <w:p w14:paraId="3B85D2FC" w14:textId="47F112B9" w:rsidR="00122A82" w:rsidRPr="00E56D3E" w:rsidRDefault="00122A82" w:rsidP="003D0ACF">
      <w:pPr>
        <w:spacing w:after="0" w:line="240" w:lineRule="auto"/>
        <w:rPr>
          <w:rFonts w:asciiTheme="minorHAnsi" w:hAnsiTheme="minorHAnsi" w:cstheme="minorHAnsi"/>
          <w:b/>
          <w:color w:val="1F497D"/>
          <w:sz w:val="32"/>
          <w:szCs w:val="32"/>
        </w:rPr>
      </w:pPr>
      <w:r w:rsidRPr="00E56D3E">
        <w:rPr>
          <w:rFonts w:asciiTheme="minorHAnsi" w:hAnsiTheme="minorHAnsi" w:cstheme="minorHAnsi"/>
          <w:b/>
          <w:color w:val="1F497D"/>
          <w:sz w:val="32"/>
          <w:szCs w:val="32"/>
        </w:rPr>
        <w:t>Additional Requirements</w:t>
      </w:r>
    </w:p>
    <w:p w14:paraId="17FBDCE6" w14:textId="77777777" w:rsidR="00B121BF" w:rsidRDefault="00B121BF" w:rsidP="00122A82">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p>
    <w:p w14:paraId="207DCEC9" w14:textId="7EFCFC19" w:rsidR="004B29F9" w:rsidRPr="003B11F7" w:rsidRDefault="004B29F9" w:rsidP="00122A82">
      <w:pPr>
        <w:suppressAutoHyphens w:val="0"/>
        <w:autoSpaceDE w:val="0"/>
        <w:autoSpaceDN w:val="0"/>
        <w:adjustRightInd w:val="0"/>
        <w:spacing w:after="0" w:line="240" w:lineRule="auto"/>
        <w:jc w:val="both"/>
        <w:rPr>
          <w:rFonts w:asciiTheme="minorHAnsi" w:eastAsia="SimSun" w:hAnsiTheme="minorHAnsi" w:cstheme="minorHAnsi"/>
          <w:b/>
          <w:kern w:val="0"/>
          <w:lang w:eastAsia="en-US"/>
        </w:rPr>
      </w:pPr>
      <w:r w:rsidRPr="003B11F7">
        <w:rPr>
          <w:rFonts w:asciiTheme="minorHAnsi" w:eastAsia="SimSun" w:hAnsiTheme="minorHAnsi" w:cstheme="minorHAnsi"/>
          <w:b/>
          <w:kern w:val="0"/>
          <w:lang w:eastAsia="en-US"/>
        </w:rPr>
        <w:t xml:space="preserve">Note: The </w:t>
      </w:r>
      <w:r w:rsidR="003B11F7">
        <w:rPr>
          <w:rFonts w:asciiTheme="minorHAnsi" w:eastAsia="SimSun" w:hAnsiTheme="minorHAnsi" w:cstheme="minorHAnsi"/>
          <w:b/>
          <w:kern w:val="0"/>
          <w:lang w:eastAsia="en-US"/>
        </w:rPr>
        <w:t>due date</w:t>
      </w:r>
      <w:r w:rsidRPr="003B11F7">
        <w:rPr>
          <w:rFonts w:asciiTheme="minorHAnsi" w:eastAsia="SimSun" w:hAnsiTheme="minorHAnsi" w:cstheme="minorHAnsi"/>
          <w:b/>
          <w:kern w:val="0"/>
          <w:lang w:eastAsia="en-US"/>
        </w:rPr>
        <w:t xml:space="preserve"> for LA7 submission is </w:t>
      </w:r>
      <w:r w:rsidR="00341E8E">
        <w:rPr>
          <w:rFonts w:asciiTheme="minorHAnsi" w:eastAsia="SimSun" w:hAnsiTheme="minorHAnsi" w:cstheme="minorHAnsi"/>
          <w:b/>
          <w:kern w:val="0"/>
          <w:lang w:eastAsia="en-US"/>
        </w:rPr>
        <w:t>December 4</w:t>
      </w:r>
      <w:r w:rsidR="000F3BA2" w:rsidRPr="003B11F7">
        <w:rPr>
          <w:rFonts w:asciiTheme="minorHAnsi" w:eastAsia="SimSun" w:hAnsiTheme="minorHAnsi" w:cstheme="minorHAnsi"/>
          <w:b/>
          <w:kern w:val="0"/>
          <w:vertAlign w:val="superscript"/>
          <w:lang w:eastAsia="en-US"/>
        </w:rPr>
        <w:t>th</w:t>
      </w:r>
      <w:r w:rsidR="00341E8E">
        <w:rPr>
          <w:rFonts w:asciiTheme="minorHAnsi" w:eastAsia="SimSun" w:hAnsiTheme="minorHAnsi" w:cstheme="minorHAnsi"/>
          <w:b/>
          <w:kern w:val="0"/>
          <w:lang w:eastAsia="en-US"/>
        </w:rPr>
        <w:t>, 2019</w:t>
      </w:r>
      <w:r w:rsidR="00E95CAD">
        <w:rPr>
          <w:rFonts w:asciiTheme="minorHAnsi" w:eastAsia="SimSun" w:hAnsiTheme="minorHAnsi" w:cstheme="minorHAnsi"/>
          <w:b/>
          <w:kern w:val="0"/>
          <w:lang w:eastAsia="en-US"/>
        </w:rPr>
        <w:t xml:space="preserve">; the final date for submission </w:t>
      </w:r>
      <w:r w:rsidR="00341E8E">
        <w:rPr>
          <w:rFonts w:asciiTheme="minorHAnsi" w:eastAsia="SimSun" w:hAnsiTheme="minorHAnsi" w:cstheme="minorHAnsi"/>
          <w:b/>
          <w:kern w:val="0"/>
          <w:lang w:eastAsia="en-US"/>
        </w:rPr>
        <w:t>of all assignments is December 6</w:t>
      </w:r>
      <w:r w:rsidR="00E95CAD" w:rsidRPr="00341E8E">
        <w:rPr>
          <w:rFonts w:asciiTheme="minorHAnsi" w:eastAsia="SimSun" w:hAnsiTheme="minorHAnsi" w:cstheme="minorHAnsi"/>
          <w:b/>
          <w:kern w:val="0"/>
          <w:vertAlign w:val="superscript"/>
          <w:lang w:eastAsia="en-US"/>
        </w:rPr>
        <w:t>th</w:t>
      </w:r>
      <w:r w:rsidR="00341E8E">
        <w:rPr>
          <w:rFonts w:asciiTheme="minorHAnsi" w:eastAsia="SimSun" w:hAnsiTheme="minorHAnsi" w:cstheme="minorHAnsi"/>
          <w:b/>
          <w:kern w:val="0"/>
          <w:lang w:eastAsia="en-US"/>
        </w:rPr>
        <w:t xml:space="preserve"> (last day of classes)</w:t>
      </w:r>
      <w:r w:rsidRPr="003B11F7">
        <w:rPr>
          <w:rFonts w:asciiTheme="minorHAnsi" w:eastAsia="SimSun" w:hAnsiTheme="minorHAnsi" w:cstheme="minorHAnsi"/>
          <w:b/>
          <w:kern w:val="0"/>
          <w:lang w:eastAsia="en-US"/>
        </w:rPr>
        <w:t>. No more assignments will be accepted after this date</w:t>
      </w:r>
      <w:r w:rsidR="00341E8E">
        <w:rPr>
          <w:rFonts w:asciiTheme="minorHAnsi" w:eastAsia="SimSun" w:hAnsiTheme="minorHAnsi" w:cstheme="minorHAnsi"/>
          <w:b/>
          <w:kern w:val="0"/>
          <w:lang w:eastAsia="en-US"/>
        </w:rPr>
        <w:t xml:space="preserve"> (12-6-19</w:t>
      </w:r>
      <w:r w:rsidR="00E95CAD">
        <w:rPr>
          <w:rFonts w:asciiTheme="minorHAnsi" w:eastAsia="SimSun" w:hAnsiTheme="minorHAnsi" w:cstheme="minorHAnsi"/>
          <w:b/>
          <w:kern w:val="0"/>
          <w:lang w:eastAsia="en-US"/>
        </w:rPr>
        <w:t>)</w:t>
      </w:r>
      <w:r w:rsidRPr="003B11F7">
        <w:rPr>
          <w:rFonts w:asciiTheme="minorHAnsi" w:eastAsia="SimSun" w:hAnsiTheme="minorHAnsi" w:cstheme="minorHAnsi"/>
          <w:b/>
          <w:kern w:val="0"/>
          <w:lang w:eastAsia="en-US"/>
        </w:rPr>
        <w:t>.</w:t>
      </w:r>
    </w:p>
    <w:p w14:paraId="6F9C296B" w14:textId="77777777" w:rsidR="004B29F9" w:rsidRDefault="004B29F9" w:rsidP="00122A82">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p>
    <w:p w14:paraId="67AFF551" w14:textId="77777777" w:rsidR="00385F73" w:rsidRPr="00383124" w:rsidRDefault="00385F73" w:rsidP="00385F73">
      <w:pPr>
        <w:spacing w:after="0" w:line="100" w:lineRule="atLeast"/>
        <w:jc w:val="both"/>
        <w:rPr>
          <w:rFonts w:asciiTheme="minorHAnsi" w:hAnsiTheme="minorHAnsi"/>
          <w:sz w:val="23"/>
          <w:szCs w:val="23"/>
        </w:rPr>
      </w:pPr>
      <w:r w:rsidRPr="00383124">
        <w:rPr>
          <w:rFonts w:asciiTheme="minorHAnsi" w:hAnsiTheme="minorHAnsi"/>
          <w:b/>
          <w:sz w:val="23"/>
          <w:szCs w:val="23"/>
        </w:rPr>
        <w:t>Pair Programming</w:t>
      </w:r>
    </w:p>
    <w:p w14:paraId="64632586" w14:textId="77777777" w:rsidR="00385F73" w:rsidRPr="00383124" w:rsidRDefault="00385F73" w:rsidP="00385F73">
      <w:pPr>
        <w:spacing w:after="0" w:line="100" w:lineRule="atLeast"/>
        <w:jc w:val="both"/>
        <w:rPr>
          <w:rFonts w:asciiTheme="minorHAnsi" w:hAnsiTheme="minorHAnsi"/>
        </w:rPr>
      </w:pPr>
    </w:p>
    <w:p w14:paraId="4AA3849C" w14:textId="6801C632" w:rsidR="00385F73" w:rsidRDefault="003D0ACF" w:rsidP="00385F73">
      <w:pPr>
        <w:spacing w:after="0" w:line="100" w:lineRule="atLeast"/>
        <w:jc w:val="both"/>
        <w:rPr>
          <w:rFonts w:asciiTheme="minorHAnsi" w:hAnsiTheme="minorHAnsi"/>
        </w:rPr>
      </w:pPr>
      <w:r>
        <w:rPr>
          <w:rFonts w:asciiTheme="minorHAnsi" w:hAnsiTheme="minorHAnsi"/>
        </w:rPr>
        <w:t>This is a pair programming assignment.</w:t>
      </w:r>
      <w:r w:rsidR="00385F73">
        <w:rPr>
          <w:rFonts w:asciiTheme="minorHAnsi" w:hAnsiTheme="minorHAnsi"/>
        </w:rPr>
        <w:t xml:space="preserve"> You will need to work on this assignment with </w:t>
      </w:r>
      <w:r w:rsidR="00341E8E">
        <w:rPr>
          <w:rFonts w:asciiTheme="minorHAnsi" w:hAnsiTheme="minorHAnsi"/>
        </w:rPr>
        <w:t>your team mate(s).</w:t>
      </w:r>
    </w:p>
    <w:p w14:paraId="7E2322F8" w14:textId="77777777" w:rsidR="00385F73" w:rsidRDefault="00385F73" w:rsidP="00385F73">
      <w:pPr>
        <w:spacing w:after="0" w:line="100" w:lineRule="atLeast"/>
        <w:jc w:val="both"/>
        <w:rPr>
          <w:rFonts w:asciiTheme="minorHAnsi" w:hAnsiTheme="minorHAnsi"/>
        </w:rPr>
      </w:pPr>
    </w:p>
    <w:p w14:paraId="25017D2E" w14:textId="77777777" w:rsidR="00385F73" w:rsidRDefault="00385F73" w:rsidP="00385F73">
      <w:pPr>
        <w:spacing w:after="0" w:line="100" w:lineRule="atLeast"/>
        <w:jc w:val="both"/>
        <w:rPr>
          <w:rFonts w:asciiTheme="minorHAnsi" w:hAnsiTheme="minorHAnsi"/>
        </w:rPr>
      </w:pPr>
      <w:r w:rsidRPr="00383124">
        <w:rPr>
          <w:rFonts w:asciiTheme="minorHAnsi" w:hAnsiTheme="minorHAnsi"/>
        </w:rPr>
        <w:t>As explained in the lab, there should be a visible evidence of both partners in a team contributing to the</w:t>
      </w:r>
      <w:r>
        <w:rPr>
          <w:rFonts w:asciiTheme="minorHAnsi" w:hAnsiTheme="minorHAnsi"/>
        </w:rPr>
        <w:t xml:space="preserve"> work required for this assignment. </w:t>
      </w:r>
      <w:r w:rsidRPr="00776A86">
        <w:rPr>
          <w:rFonts w:cs="Arial"/>
        </w:rPr>
        <w:t>You will be graded on how well you use your GIT repository.</w:t>
      </w:r>
      <w:r>
        <w:rPr>
          <w:rFonts w:cs="Arial"/>
        </w:rPr>
        <w:t xml:space="preserve"> </w:t>
      </w:r>
      <w:r>
        <w:rPr>
          <w:rFonts w:asciiTheme="minorHAnsi" w:hAnsiTheme="minorHAnsi"/>
        </w:rPr>
        <w:t xml:space="preserve">The “commits” on GitLab will be reviewed to determine if there was input from both team members. </w:t>
      </w:r>
      <w:r w:rsidRPr="00776A86">
        <w:rPr>
          <w:rFonts w:cs="Arial"/>
        </w:rPr>
        <w:t>There should be at least two commits from each person on the team.</w:t>
      </w:r>
      <w:r>
        <w:rPr>
          <w:rFonts w:asciiTheme="minorHAnsi" w:hAnsiTheme="minorHAnsi"/>
        </w:rPr>
        <w:t xml:space="preserve"> In addition, at the end of the pseudocode document, a </w:t>
      </w:r>
      <w:r w:rsidRPr="00740AFF">
        <w:rPr>
          <w:rFonts w:asciiTheme="minorHAnsi" w:hAnsiTheme="minorHAnsi"/>
          <w:b/>
          <w:u w:val="single"/>
        </w:rPr>
        <w:t>brief</w:t>
      </w:r>
      <w:r>
        <w:rPr>
          <w:rFonts w:asciiTheme="minorHAnsi" w:hAnsiTheme="minorHAnsi"/>
        </w:rPr>
        <w:t xml:space="preserve"> explanation should be included explaining what aspect of the application each team member worked on.</w:t>
      </w:r>
    </w:p>
    <w:p w14:paraId="452C1591" w14:textId="77777777" w:rsidR="00385F73" w:rsidRDefault="00385F73" w:rsidP="00385F73">
      <w:pPr>
        <w:spacing w:after="0" w:line="100" w:lineRule="atLeast"/>
        <w:jc w:val="both"/>
        <w:rPr>
          <w:rFonts w:asciiTheme="minorHAnsi" w:hAnsiTheme="minorHAnsi"/>
        </w:rPr>
      </w:pPr>
    </w:p>
    <w:p w14:paraId="47443CEF" w14:textId="77777777" w:rsidR="00385F73" w:rsidRPr="00383124" w:rsidRDefault="00385F73" w:rsidP="00385F73">
      <w:pPr>
        <w:spacing w:after="0" w:line="100" w:lineRule="atLeast"/>
        <w:jc w:val="both"/>
        <w:rPr>
          <w:rFonts w:cs="Arial"/>
        </w:rPr>
      </w:pPr>
      <w:r w:rsidRPr="00DD40F1">
        <w:rPr>
          <w:rFonts w:cs="Arial"/>
          <w:b/>
          <w:u w:val="single"/>
        </w:rPr>
        <w:t xml:space="preserve">You must add </w:t>
      </w:r>
      <w:r>
        <w:rPr>
          <w:rFonts w:cs="Arial"/>
          <w:b/>
          <w:u w:val="single"/>
        </w:rPr>
        <w:t>your</w:t>
      </w:r>
      <w:r w:rsidRPr="00DD40F1">
        <w:rPr>
          <w:rFonts w:cs="Arial"/>
          <w:b/>
          <w:u w:val="single"/>
        </w:rPr>
        <w:t xml:space="preserve"> lab instructor to </w:t>
      </w:r>
      <w:r>
        <w:rPr>
          <w:rFonts w:cs="Arial"/>
          <w:b/>
          <w:u w:val="single"/>
        </w:rPr>
        <w:t xml:space="preserve">your </w:t>
      </w:r>
      <w:r w:rsidRPr="00DD40F1">
        <w:rPr>
          <w:rFonts w:cs="Arial"/>
          <w:b/>
          <w:u w:val="single"/>
        </w:rPr>
        <w:t>GIT repository</w:t>
      </w:r>
      <w:r>
        <w:rPr>
          <w:rFonts w:cs="Arial"/>
          <w:b/>
          <w:u w:val="single"/>
        </w:rPr>
        <w:t xml:space="preserve"> to provide access for grading purposes</w:t>
      </w:r>
      <w:r w:rsidRPr="00DD40F1">
        <w:rPr>
          <w:rFonts w:cs="Arial"/>
          <w:b/>
          <w:u w:val="single"/>
        </w:rPr>
        <w:t>.</w:t>
      </w:r>
      <w:r w:rsidRPr="00776A86">
        <w:rPr>
          <w:rFonts w:cs="Arial"/>
        </w:rPr>
        <w:t xml:space="preserve"> </w:t>
      </w:r>
      <w:r>
        <w:rPr>
          <w:rFonts w:cs="Arial"/>
        </w:rPr>
        <w:t xml:space="preserve">The “Git </w:t>
      </w:r>
      <w:r w:rsidRPr="00383124">
        <w:rPr>
          <w:rFonts w:cs="Arial"/>
        </w:rPr>
        <w:t xml:space="preserve">Guide” document posted on the Content page in </w:t>
      </w:r>
      <w:proofErr w:type="spellStart"/>
      <w:r w:rsidRPr="00383124">
        <w:rPr>
          <w:rFonts w:cs="Arial"/>
        </w:rPr>
        <w:t>Elearning</w:t>
      </w:r>
      <w:proofErr w:type="spellEnd"/>
      <w:r w:rsidRPr="00383124">
        <w:rPr>
          <w:rFonts w:cs="Arial"/>
        </w:rPr>
        <w:t xml:space="preserve"> includes steps for specifying how to utilize Git.</w:t>
      </w:r>
    </w:p>
    <w:p w14:paraId="1FE26DD3" w14:textId="77777777" w:rsidR="00385F73" w:rsidRPr="00383124" w:rsidRDefault="00385F73" w:rsidP="00385F73">
      <w:pPr>
        <w:spacing w:after="0" w:line="100" w:lineRule="atLeast"/>
        <w:jc w:val="both"/>
        <w:rPr>
          <w:rFonts w:cs="Arial"/>
        </w:rPr>
      </w:pPr>
    </w:p>
    <w:p w14:paraId="4C9BF8B1" w14:textId="77777777" w:rsidR="00385F73" w:rsidRPr="00776A86" w:rsidRDefault="00385F73" w:rsidP="00385F73">
      <w:pPr>
        <w:spacing w:after="0" w:line="100" w:lineRule="atLeast"/>
        <w:jc w:val="both"/>
        <w:rPr>
          <w:rFonts w:cs="Arial"/>
        </w:rPr>
      </w:pPr>
      <w:r w:rsidRPr="00383124">
        <w:rPr>
          <w:rFonts w:cs="Arial"/>
        </w:rPr>
        <w:t xml:space="preserve">If you experience any problems with Git, get in touch with </w:t>
      </w:r>
      <w:r>
        <w:rPr>
          <w:rFonts w:cs="Arial"/>
        </w:rPr>
        <w:t>your</w:t>
      </w:r>
      <w:r w:rsidRPr="00383124">
        <w:rPr>
          <w:rFonts w:cs="Arial"/>
        </w:rPr>
        <w:t xml:space="preserve"> lab instructor at the earliest opportunity. A zip file containing your submission needs to be submitted to </w:t>
      </w:r>
      <w:proofErr w:type="spellStart"/>
      <w:r w:rsidRPr="00383124">
        <w:rPr>
          <w:rFonts w:cs="Arial"/>
        </w:rPr>
        <w:t>Elearning</w:t>
      </w:r>
      <w:proofErr w:type="spellEnd"/>
      <w:r w:rsidRPr="00383124">
        <w:rPr>
          <w:rFonts w:cs="Arial"/>
        </w:rPr>
        <w:t xml:space="preserve"> </w:t>
      </w:r>
      <w:r w:rsidRPr="003D0ACF">
        <w:rPr>
          <w:rFonts w:cs="Arial"/>
          <w:b/>
          <w:u w:val="single"/>
        </w:rPr>
        <w:t>only</w:t>
      </w:r>
      <w:r w:rsidRPr="00383124">
        <w:rPr>
          <w:rFonts w:cs="Arial"/>
        </w:rPr>
        <w:t xml:space="preserve"> if you can’t get Git</w:t>
      </w:r>
      <w:r w:rsidRPr="00776A86">
        <w:rPr>
          <w:rFonts w:cs="Arial"/>
        </w:rPr>
        <w:t xml:space="preserve"> working (you will be penalized for this</w:t>
      </w:r>
      <w:r>
        <w:rPr>
          <w:rFonts w:cs="Arial"/>
        </w:rPr>
        <w:t>, so you need to make every effort to work with Git</w:t>
      </w:r>
      <w:r w:rsidRPr="00776A86">
        <w:rPr>
          <w:rFonts w:cs="Arial"/>
        </w:rPr>
        <w:t xml:space="preserve">). If your code is in the </w:t>
      </w:r>
      <w:r w:rsidRPr="00776A86">
        <w:rPr>
          <w:rFonts w:cs="Arial"/>
        </w:rPr>
        <w:lastRenderedPageBreak/>
        <w:t xml:space="preserve">repository, you will </w:t>
      </w:r>
      <w:r w:rsidRPr="002B2E78">
        <w:rPr>
          <w:rFonts w:cs="Arial"/>
          <w:b/>
          <w:u w:val="single"/>
        </w:rPr>
        <w:t>not</w:t>
      </w:r>
      <w:r w:rsidRPr="00776A86">
        <w:rPr>
          <w:rFonts w:cs="Arial"/>
        </w:rPr>
        <w:t xml:space="preserve"> have to upload </w:t>
      </w:r>
      <w:r>
        <w:rPr>
          <w:rFonts w:cs="Arial"/>
        </w:rPr>
        <w:t>it</w:t>
      </w:r>
      <w:r w:rsidRPr="00776A86">
        <w:rPr>
          <w:rFonts w:cs="Arial"/>
        </w:rPr>
        <w:t xml:space="preserve"> to </w:t>
      </w:r>
      <w:proofErr w:type="spellStart"/>
      <w:r w:rsidRPr="00776A86">
        <w:rPr>
          <w:rFonts w:cs="Arial"/>
        </w:rPr>
        <w:t>Elearning</w:t>
      </w:r>
      <w:proofErr w:type="spellEnd"/>
      <w:r w:rsidRPr="00776A86">
        <w:rPr>
          <w:rFonts w:cs="Arial"/>
        </w:rPr>
        <w:t>.</w:t>
      </w:r>
      <w:r>
        <w:rPr>
          <w:rFonts w:cs="Arial"/>
        </w:rPr>
        <w:t xml:space="preserve"> However, y</w:t>
      </w:r>
      <w:r w:rsidRPr="00776A86">
        <w:rPr>
          <w:rFonts w:cs="Arial"/>
        </w:rPr>
        <w:t>ou still need to keep to the due date for submission – note that the most recent date/time of modification can be seen in Git.</w:t>
      </w:r>
    </w:p>
    <w:p w14:paraId="630EA7C8" w14:textId="77777777" w:rsidR="00561756" w:rsidRDefault="00561756" w:rsidP="00122A82">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p>
    <w:p w14:paraId="16A06B41" w14:textId="52124FF2" w:rsidR="00385F73" w:rsidRPr="00385F73" w:rsidRDefault="00385F73" w:rsidP="00122A82">
      <w:pPr>
        <w:suppressAutoHyphens w:val="0"/>
        <w:autoSpaceDE w:val="0"/>
        <w:autoSpaceDN w:val="0"/>
        <w:adjustRightInd w:val="0"/>
        <w:spacing w:after="0" w:line="240" w:lineRule="auto"/>
        <w:jc w:val="both"/>
        <w:rPr>
          <w:rFonts w:asciiTheme="minorHAnsi" w:eastAsia="SimSun" w:hAnsiTheme="minorHAnsi" w:cstheme="minorHAnsi"/>
          <w:b/>
          <w:kern w:val="0"/>
          <w:lang w:eastAsia="en-US"/>
        </w:rPr>
      </w:pPr>
      <w:r w:rsidRPr="00385F73">
        <w:rPr>
          <w:rFonts w:asciiTheme="minorHAnsi" w:eastAsia="SimSun" w:hAnsiTheme="minorHAnsi" w:cstheme="minorHAnsi"/>
          <w:b/>
          <w:kern w:val="0"/>
          <w:lang w:eastAsia="en-US"/>
        </w:rPr>
        <w:t>Pseudocode</w:t>
      </w:r>
    </w:p>
    <w:p w14:paraId="233F64FF" w14:textId="77777777" w:rsidR="00385F73" w:rsidRPr="00E56D3E" w:rsidRDefault="00385F73" w:rsidP="00122A82">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p>
    <w:p w14:paraId="3BFBA28F" w14:textId="5E507748" w:rsidR="003D0ACF" w:rsidRPr="00E56D3E" w:rsidRDefault="00122A82" w:rsidP="00796AD9">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r w:rsidRPr="00E56D3E">
        <w:rPr>
          <w:rFonts w:asciiTheme="minorHAnsi" w:eastAsia="SimSun" w:hAnsiTheme="minorHAnsi" w:cstheme="minorHAnsi"/>
          <w:kern w:val="0"/>
          <w:lang w:eastAsia="en-US"/>
        </w:rPr>
        <w:t xml:space="preserve">A proper </w:t>
      </w:r>
      <w:r w:rsidRPr="00E56D3E">
        <w:rPr>
          <w:rFonts w:asciiTheme="minorHAnsi" w:eastAsia="SimSun" w:hAnsiTheme="minorHAnsi" w:cstheme="minorHAnsi"/>
          <w:i/>
          <w:kern w:val="0"/>
          <w:lang w:eastAsia="en-US"/>
        </w:rPr>
        <w:t>design</w:t>
      </w:r>
      <w:r w:rsidRPr="00E56D3E">
        <w:rPr>
          <w:rFonts w:asciiTheme="minorHAnsi" w:eastAsia="SimSun" w:hAnsiTheme="minorHAnsi" w:cstheme="minorHAnsi"/>
          <w:kern w:val="0"/>
          <w:lang w:eastAsia="en-US"/>
        </w:rPr>
        <w:t xml:space="preserve"> (with detailed pseudocode) and proper </w:t>
      </w:r>
      <w:r w:rsidRPr="00E56D3E">
        <w:rPr>
          <w:rFonts w:asciiTheme="minorHAnsi" w:eastAsia="SimSun" w:hAnsiTheme="minorHAnsi" w:cstheme="minorHAnsi"/>
          <w:i/>
          <w:kern w:val="0"/>
          <w:lang w:eastAsia="en-US"/>
        </w:rPr>
        <w:t>testing</w:t>
      </w:r>
      <w:r w:rsidRPr="00E56D3E">
        <w:rPr>
          <w:rFonts w:asciiTheme="minorHAnsi" w:eastAsia="SimSun" w:hAnsiTheme="minorHAnsi" w:cstheme="minorHAnsi"/>
          <w:kern w:val="0"/>
          <w:lang w:eastAsia="en-US"/>
        </w:rPr>
        <w:t xml:space="preserve"> are essential. </w:t>
      </w:r>
      <w:r w:rsidR="003D0ACF">
        <w:rPr>
          <w:rFonts w:asciiTheme="minorHAnsi" w:eastAsia="SimSun" w:hAnsiTheme="minorHAnsi" w:cstheme="minorHAnsi"/>
          <w:kern w:val="0"/>
          <w:lang w:eastAsia="en-US"/>
        </w:rPr>
        <w:t xml:space="preserve">Pseudocode should be submitted by each team member to the appropriate folder in </w:t>
      </w:r>
      <w:proofErr w:type="spellStart"/>
      <w:r w:rsidR="003D0ACF">
        <w:rPr>
          <w:rFonts w:asciiTheme="minorHAnsi" w:eastAsia="SimSun" w:hAnsiTheme="minorHAnsi" w:cstheme="minorHAnsi"/>
          <w:kern w:val="0"/>
          <w:lang w:eastAsia="en-US"/>
        </w:rPr>
        <w:t>Elearning</w:t>
      </w:r>
      <w:proofErr w:type="spellEnd"/>
      <w:r w:rsidR="003D0ACF">
        <w:rPr>
          <w:rFonts w:asciiTheme="minorHAnsi" w:eastAsia="SimSun" w:hAnsiTheme="minorHAnsi" w:cstheme="minorHAnsi"/>
          <w:kern w:val="0"/>
          <w:lang w:eastAsia="en-US"/>
        </w:rPr>
        <w:t>. See additional instructions for Pseudocode in the “Assignment Submission” section below.</w:t>
      </w:r>
    </w:p>
    <w:p w14:paraId="67CC67E9" w14:textId="77777777" w:rsidR="00122A82" w:rsidRPr="00E56D3E" w:rsidRDefault="00122A82" w:rsidP="00122A82">
      <w:pPr>
        <w:suppressAutoHyphens w:val="0"/>
        <w:autoSpaceDE w:val="0"/>
        <w:autoSpaceDN w:val="0"/>
        <w:adjustRightInd w:val="0"/>
        <w:spacing w:after="0" w:line="240" w:lineRule="auto"/>
        <w:rPr>
          <w:rFonts w:asciiTheme="minorHAnsi" w:eastAsia="SimSun" w:hAnsiTheme="minorHAnsi" w:cstheme="minorHAnsi"/>
          <w:kern w:val="0"/>
          <w:lang w:eastAsia="en-US"/>
        </w:rPr>
      </w:pPr>
    </w:p>
    <w:p w14:paraId="27BB3C26" w14:textId="77777777" w:rsidR="00122A82" w:rsidRPr="00E56D3E" w:rsidRDefault="00122A82" w:rsidP="00122A82">
      <w:pPr>
        <w:suppressAutoHyphens w:val="0"/>
        <w:autoSpaceDE w:val="0"/>
        <w:autoSpaceDN w:val="0"/>
        <w:adjustRightInd w:val="0"/>
        <w:spacing w:after="0" w:line="240" w:lineRule="auto"/>
        <w:jc w:val="center"/>
        <w:rPr>
          <w:rFonts w:asciiTheme="minorHAnsi" w:eastAsia="SimSun" w:hAnsiTheme="minorHAnsi" w:cstheme="minorHAnsi"/>
          <w:i/>
          <w:iCs/>
          <w:kern w:val="0"/>
          <w:lang w:eastAsia="en-US"/>
        </w:rPr>
      </w:pPr>
      <w:r w:rsidRPr="00E56D3E">
        <w:rPr>
          <w:rFonts w:asciiTheme="minorHAnsi" w:eastAsia="SimSun" w:hAnsiTheme="minorHAnsi" w:cstheme="minorHAnsi"/>
          <w:i/>
          <w:iCs/>
          <w:kern w:val="0"/>
          <w:lang w:eastAsia="en-US"/>
        </w:rPr>
        <w:t xml:space="preserve">Note: </w:t>
      </w:r>
      <w:r w:rsidRPr="00E56D3E">
        <w:rPr>
          <w:rFonts w:asciiTheme="minorHAnsi" w:eastAsia="SimSun" w:hAnsiTheme="minorHAnsi" w:cstheme="minorHAnsi"/>
          <w:b/>
          <w:bCs/>
          <w:i/>
          <w:iCs/>
          <w:kern w:val="0"/>
          <w:lang w:eastAsia="en-US"/>
        </w:rPr>
        <w:t xml:space="preserve">Correct pseudocode development </w:t>
      </w:r>
      <w:r w:rsidRPr="00E56D3E">
        <w:rPr>
          <w:rFonts w:asciiTheme="minorHAnsi" w:eastAsia="SimSun" w:hAnsiTheme="minorHAnsi" w:cstheme="minorHAnsi"/>
          <w:i/>
          <w:iCs/>
          <w:kern w:val="0"/>
          <w:lang w:eastAsia="en-US"/>
        </w:rPr>
        <w:t xml:space="preserve">will be worth </w:t>
      </w:r>
      <w:r w:rsidRPr="00E56D3E">
        <w:rPr>
          <w:rFonts w:asciiTheme="minorHAnsi" w:eastAsia="SimSun" w:hAnsiTheme="minorHAnsi" w:cstheme="minorHAnsi"/>
          <w:b/>
          <w:bCs/>
          <w:i/>
          <w:iCs/>
          <w:kern w:val="0"/>
          <w:lang w:eastAsia="en-US"/>
        </w:rPr>
        <w:t xml:space="preserve">40% </w:t>
      </w:r>
      <w:r w:rsidRPr="00E56D3E">
        <w:rPr>
          <w:rFonts w:asciiTheme="minorHAnsi" w:eastAsia="SimSun" w:hAnsiTheme="minorHAnsi" w:cstheme="minorHAnsi"/>
          <w:i/>
          <w:iCs/>
          <w:kern w:val="0"/>
          <w:lang w:eastAsia="en-US"/>
        </w:rPr>
        <w:t>of the total LA grade.</w:t>
      </w:r>
    </w:p>
    <w:p w14:paraId="54FF43DD" w14:textId="77777777" w:rsidR="00122A82" w:rsidRPr="00E56D3E" w:rsidRDefault="00122A82" w:rsidP="00122A82">
      <w:pPr>
        <w:suppressAutoHyphens w:val="0"/>
        <w:autoSpaceDE w:val="0"/>
        <w:autoSpaceDN w:val="0"/>
        <w:adjustRightInd w:val="0"/>
        <w:spacing w:after="0" w:line="240" w:lineRule="auto"/>
        <w:rPr>
          <w:rFonts w:asciiTheme="minorHAnsi" w:eastAsia="SimSun" w:hAnsiTheme="minorHAnsi" w:cstheme="minorHAnsi"/>
          <w:kern w:val="0"/>
          <w:lang w:eastAsia="en-US"/>
        </w:rPr>
      </w:pPr>
    </w:p>
    <w:p w14:paraId="5FDB48C1" w14:textId="77777777" w:rsidR="00122A82" w:rsidRPr="00E56D3E" w:rsidRDefault="00122A82" w:rsidP="00796AD9">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r w:rsidRPr="00E56D3E">
        <w:rPr>
          <w:rFonts w:asciiTheme="minorHAnsi" w:eastAsia="SimSun" w:hAnsiTheme="minorHAnsi" w:cstheme="minorHAnsi"/>
          <w:kern w:val="0"/>
          <w:lang w:eastAsia="en-US"/>
        </w:rPr>
        <w:t xml:space="preserve">You will need to </w:t>
      </w:r>
      <w:r w:rsidRPr="00E56D3E">
        <w:rPr>
          <w:rFonts w:asciiTheme="minorHAnsi" w:eastAsia="SimSun" w:hAnsiTheme="minorHAnsi" w:cstheme="minorHAnsi"/>
          <w:b/>
          <w:kern w:val="0"/>
          <w:lang w:eastAsia="en-US"/>
        </w:rPr>
        <w:t>generate Javadoc</w:t>
      </w:r>
      <w:r w:rsidRPr="00E56D3E">
        <w:rPr>
          <w:rFonts w:asciiTheme="minorHAnsi" w:eastAsia="SimSun" w:hAnsiTheme="minorHAnsi" w:cstheme="minorHAnsi"/>
          <w:kern w:val="0"/>
          <w:lang w:eastAsia="en-US"/>
        </w:rPr>
        <w:t xml:space="preserve"> for your project. Follow the steps shown in class (a copy of these steps can be found on the Content page in </w:t>
      </w:r>
      <w:proofErr w:type="spellStart"/>
      <w:r w:rsidRPr="00E56D3E">
        <w:rPr>
          <w:rFonts w:asciiTheme="minorHAnsi" w:eastAsia="SimSun" w:hAnsiTheme="minorHAnsi" w:cstheme="minorHAnsi"/>
          <w:kern w:val="0"/>
          <w:lang w:eastAsia="en-US"/>
        </w:rPr>
        <w:t>Elearning</w:t>
      </w:r>
      <w:proofErr w:type="spellEnd"/>
      <w:r w:rsidRPr="00E56D3E">
        <w:rPr>
          <w:rFonts w:asciiTheme="minorHAnsi" w:eastAsia="SimSun" w:hAnsiTheme="minorHAnsi" w:cstheme="minorHAnsi"/>
          <w:kern w:val="0"/>
          <w:lang w:eastAsia="en-US"/>
        </w:rPr>
        <w:t>, or can otherwise be provided to you by your Lab instructor). If you follow the steps accurately, a “</w:t>
      </w:r>
      <w:r w:rsidRPr="00E56D3E">
        <w:rPr>
          <w:rFonts w:asciiTheme="minorHAnsi" w:eastAsia="SimSun" w:hAnsiTheme="minorHAnsi" w:cstheme="minorHAnsi"/>
          <w:b/>
          <w:kern w:val="0"/>
          <w:lang w:eastAsia="en-US"/>
        </w:rPr>
        <w:t>doc</w:t>
      </w:r>
      <w:r w:rsidRPr="00E56D3E">
        <w:rPr>
          <w:rFonts w:asciiTheme="minorHAnsi" w:eastAsia="SimSun" w:hAnsiTheme="minorHAnsi" w:cstheme="minorHAnsi"/>
          <w:kern w:val="0"/>
          <w:lang w:eastAsia="en-US"/>
        </w:rPr>
        <w:t>” folder (for Javadoc) should be created in your project.</w:t>
      </w:r>
    </w:p>
    <w:p w14:paraId="7A82FB49" w14:textId="77777777" w:rsidR="00122A82" w:rsidRPr="00E56D3E" w:rsidRDefault="00122A82" w:rsidP="00122A82">
      <w:pPr>
        <w:suppressAutoHyphens w:val="0"/>
        <w:autoSpaceDE w:val="0"/>
        <w:autoSpaceDN w:val="0"/>
        <w:adjustRightInd w:val="0"/>
        <w:spacing w:after="0" w:line="240" w:lineRule="auto"/>
        <w:rPr>
          <w:rFonts w:asciiTheme="minorHAnsi" w:eastAsia="SimSun" w:hAnsiTheme="minorHAnsi" w:cstheme="minorHAnsi"/>
          <w:kern w:val="0"/>
          <w:lang w:eastAsia="en-US"/>
        </w:rPr>
      </w:pPr>
    </w:p>
    <w:p w14:paraId="0DEF244C" w14:textId="77777777" w:rsidR="00122A82" w:rsidRPr="00E56D3E" w:rsidRDefault="00122A82" w:rsidP="00122A82">
      <w:pPr>
        <w:suppressAutoHyphens w:val="0"/>
        <w:autoSpaceDE w:val="0"/>
        <w:autoSpaceDN w:val="0"/>
        <w:adjustRightInd w:val="0"/>
        <w:spacing w:after="0" w:line="240" w:lineRule="auto"/>
        <w:rPr>
          <w:rFonts w:asciiTheme="minorHAnsi" w:eastAsia="SimSun" w:hAnsiTheme="minorHAnsi" w:cstheme="minorHAnsi"/>
          <w:kern w:val="0"/>
          <w:sz w:val="23"/>
          <w:szCs w:val="23"/>
          <w:lang w:eastAsia="en-US"/>
        </w:rPr>
      </w:pPr>
      <w:r w:rsidRPr="00E56D3E">
        <w:rPr>
          <w:rFonts w:asciiTheme="minorHAnsi" w:eastAsia="SimSun" w:hAnsiTheme="minorHAnsi" w:cstheme="minorHAnsi"/>
          <w:b/>
          <w:bCs/>
          <w:kern w:val="0"/>
          <w:sz w:val="23"/>
          <w:szCs w:val="23"/>
          <w:lang w:eastAsia="en-US"/>
        </w:rPr>
        <w:t>Coding Standards</w:t>
      </w:r>
    </w:p>
    <w:p w14:paraId="2A5025FE" w14:textId="77777777" w:rsidR="00122A82" w:rsidRPr="00E56D3E" w:rsidRDefault="00122A82" w:rsidP="00122A82">
      <w:pPr>
        <w:suppressAutoHyphens w:val="0"/>
        <w:autoSpaceDE w:val="0"/>
        <w:autoSpaceDN w:val="0"/>
        <w:adjustRightInd w:val="0"/>
        <w:spacing w:after="0" w:line="240" w:lineRule="auto"/>
        <w:rPr>
          <w:rFonts w:asciiTheme="minorHAnsi" w:eastAsia="SimSun" w:hAnsiTheme="minorHAnsi" w:cstheme="minorHAnsi"/>
          <w:kern w:val="0"/>
          <w:lang w:eastAsia="en-US"/>
        </w:rPr>
      </w:pPr>
    </w:p>
    <w:p w14:paraId="5FCE4575" w14:textId="6EA22BF8" w:rsidR="00122A82" w:rsidRDefault="00122A82" w:rsidP="00122A82">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r w:rsidRPr="00E56D3E">
        <w:rPr>
          <w:rFonts w:asciiTheme="minorHAnsi" w:eastAsia="SimSun" w:hAnsiTheme="minorHAnsi" w:cstheme="minorHAnsi"/>
          <w:kern w:val="0"/>
          <w:lang w:eastAsia="en-US"/>
        </w:rPr>
        <w:t xml:space="preserve">You must adhere to all conventions in the CS 1120 Java coding standards (available on </w:t>
      </w:r>
      <w:proofErr w:type="spellStart"/>
      <w:r w:rsidRPr="00E56D3E">
        <w:rPr>
          <w:rFonts w:asciiTheme="minorHAnsi" w:eastAsia="SimSun" w:hAnsiTheme="minorHAnsi" w:cstheme="minorHAnsi"/>
          <w:kern w:val="0"/>
          <w:lang w:eastAsia="en-US"/>
        </w:rPr>
        <w:t>Elearning</w:t>
      </w:r>
      <w:proofErr w:type="spellEnd"/>
      <w:r w:rsidRPr="00E56D3E">
        <w:rPr>
          <w:rFonts w:asciiTheme="minorHAnsi" w:eastAsia="SimSun" w:hAnsiTheme="minorHAnsi" w:cstheme="minorHAnsi"/>
          <w:kern w:val="0"/>
          <w:lang w:eastAsia="en-US"/>
        </w:rPr>
        <w:t xml:space="preserve"> for your Lab). This includes the use of white spaces and indentations for readability, and the use of comments to explain the meaning of various methods and attributes. Be sure to follow the conventions also for naming classes, variables, method parameters and methods.</w:t>
      </w:r>
    </w:p>
    <w:p w14:paraId="5E7DBEBB" w14:textId="77777777" w:rsidR="00F637BC" w:rsidRDefault="00F637BC" w:rsidP="00122A82">
      <w:pPr>
        <w:suppressAutoHyphens w:val="0"/>
        <w:autoSpaceDE w:val="0"/>
        <w:autoSpaceDN w:val="0"/>
        <w:adjustRightInd w:val="0"/>
        <w:spacing w:after="0" w:line="240" w:lineRule="auto"/>
        <w:jc w:val="both"/>
        <w:rPr>
          <w:rFonts w:asciiTheme="minorHAnsi" w:eastAsia="SimSun" w:hAnsiTheme="minorHAnsi" w:cstheme="minorHAnsi"/>
          <w:kern w:val="0"/>
          <w:lang w:eastAsia="en-US"/>
        </w:rPr>
      </w:pPr>
    </w:p>
    <w:p w14:paraId="6851C5F6" w14:textId="77777777" w:rsidR="00561756" w:rsidRPr="00E56D3E" w:rsidRDefault="00561756" w:rsidP="00122A82">
      <w:pPr>
        <w:suppressAutoHyphens w:val="0"/>
        <w:autoSpaceDE w:val="0"/>
        <w:autoSpaceDN w:val="0"/>
        <w:adjustRightInd w:val="0"/>
        <w:spacing w:after="0" w:line="240" w:lineRule="auto"/>
        <w:jc w:val="both"/>
        <w:rPr>
          <w:rFonts w:asciiTheme="minorHAnsi" w:eastAsia="Times New Roman" w:hAnsiTheme="minorHAnsi" w:cstheme="minorHAnsi"/>
          <w:kern w:val="0"/>
          <w:sz w:val="20"/>
          <w:szCs w:val="20"/>
          <w:lang w:eastAsia="en-US"/>
        </w:rPr>
      </w:pPr>
    </w:p>
    <w:p w14:paraId="28242092" w14:textId="1B9ADEDA" w:rsidR="006F738F" w:rsidRPr="00E56D3E" w:rsidRDefault="006F738F" w:rsidP="00EA1B07">
      <w:pPr>
        <w:spacing w:after="0" w:line="240" w:lineRule="auto"/>
        <w:outlineLvl w:val="0"/>
        <w:rPr>
          <w:rFonts w:asciiTheme="minorHAnsi" w:hAnsiTheme="minorHAnsi" w:cstheme="minorHAnsi"/>
          <w:b/>
          <w:color w:val="1F497D"/>
          <w:sz w:val="32"/>
          <w:szCs w:val="32"/>
        </w:rPr>
      </w:pPr>
      <w:r w:rsidRPr="00E56D3E">
        <w:rPr>
          <w:rFonts w:asciiTheme="minorHAnsi" w:hAnsiTheme="minorHAnsi" w:cstheme="minorHAnsi"/>
          <w:b/>
          <w:color w:val="1F497D"/>
          <w:sz w:val="32"/>
          <w:szCs w:val="32"/>
        </w:rPr>
        <w:t>Assignment Submission</w:t>
      </w:r>
    </w:p>
    <w:p w14:paraId="0669F5A4" w14:textId="77777777" w:rsidR="006E119E" w:rsidRDefault="006E119E" w:rsidP="006E119E">
      <w:pPr>
        <w:spacing w:after="0" w:line="100" w:lineRule="atLeast"/>
        <w:jc w:val="both"/>
        <w:rPr>
          <w:rFonts w:asciiTheme="minorHAnsi" w:hAnsiTheme="minorHAnsi"/>
          <w:b/>
          <w:sz w:val="23"/>
          <w:szCs w:val="23"/>
        </w:rPr>
      </w:pPr>
    </w:p>
    <w:p w14:paraId="1A2C40BF" w14:textId="77777777" w:rsidR="00385F73" w:rsidRDefault="00385F73" w:rsidP="00385F73">
      <w:pPr>
        <w:widowControl w:val="0"/>
        <w:numPr>
          <w:ilvl w:val="0"/>
          <w:numId w:val="27"/>
        </w:numPr>
        <w:spacing w:after="0" w:line="240" w:lineRule="auto"/>
        <w:rPr>
          <w:rFonts w:eastAsia="DejaVu Sans" w:cs="Arial"/>
          <w:lang w:eastAsia="en-US"/>
        </w:rPr>
      </w:pPr>
      <w:r>
        <w:rPr>
          <w:rFonts w:eastAsia="DejaVu Sans" w:cs="Arial"/>
          <w:lang w:eastAsia="en-US"/>
        </w:rPr>
        <w:t>The final version of your project should be uploaded to the GitLab repository (a Git push) by the due date / time.</w:t>
      </w:r>
    </w:p>
    <w:p w14:paraId="2EBCB0C3" w14:textId="77777777" w:rsidR="00385F73" w:rsidRPr="00F80633" w:rsidRDefault="00385F73" w:rsidP="00385F73">
      <w:pPr>
        <w:widowControl w:val="0"/>
        <w:spacing w:after="0" w:line="240" w:lineRule="auto"/>
        <w:ind w:left="360"/>
        <w:rPr>
          <w:rFonts w:eastAsia="DejaVu Sans" w:cs="Arial"/>
          <w:lang w:eastAsia="en-US"/>
        </w:rPr>
      </w:pPr>
    </w:p>
    <w:p w14:paraId="17D5E65C" w14:textId="601F2AF6" w:rsidR="00385F73" w:rsidRPr="00D80C11" w:rsidRDefault="003D0ACF" w:rsidP="00385F73">
      <w:pPr>
        <w:widowControl w:val="0"/>
        <w:numPr>
          <w:ilvl w:val="0"/>
          <w:numId w:val="20"/>
        </w:numPr>
        <w:spacing w:after="0" w:line="240" w:lineRule="auto"/>
        <w:rPr>
          <w:rFonts w:eastAsia="SimSun" w:cs="Arial"/>
          <w:kern w:val="0"/>
          <w:lang w:eastAsia="en-US" w:bidi="en-US"/>
        </w:rPr>
      </w:pPr>
      <w:r>
        <w:rPr>
          <w:rFonts w:eastAsia="SimSun" w:cs="Arial"/>
          <w:kern w:val="0"/>
          <w:lang w:eastAsia="en-US" w:bidi="en-US"/>
        </w:rPr>
        <w:t>The pseudocode document for each pair of students</w:t>
      </w:r>
      <w:r w:rsidR="00385F73">
        <w:rPr>
          <w:rFonts w:eastAsia="SimSun" w:cs="Arial"/>
          <w:kern w:val="0"/>
          <w:lang w:eastAsia="en-US" w:bidi="en-US"/>
        </w:rPr>
        <w:t xml:space="preserve"> should be submitted to the appropriate folder</w:t>
      </w:r>
      <w:r w:rsidR="00385F73" w:rsidRPr="00D80C11">
        <w:rPr>
          <w:rFonts w:eastAsia="SimSun" w:cs="Arial"/>
          <w:kern w:val="0"/>
          <w:lang w:eastAsia="en-US" w:bidi="en-US"/>
        </w:rPr>
        <w:t xml:space="preserve"> </w:t>
      </w:r>
      <w:r>
        <w:rPr>
          <w:rFonts w:eastAsia="SimSun" w:cs="Arial"/>
          <w:kern w:val="0"/>
          <w:lang w:eastAsia="en-US" w:bidi="en-US"/>
        </w:rPr>
        <w:t>i</w:t>
      </w:r>
      <w:r w:rsidR="00385F73">
        <w:rPr>
          <w:rFonts w:eastAsia="SimSun" w:cs="Arial"/>
          <w:kern w:val="0"/>
          <w:lang w:eastAsia="en-US" w:bidi="en-US"/>
        </w:rPr>
        <w:t xml:space="preserve">n </w:t>
      </w:r>
      <w:proofErr w:type="spellStart"/>
      <w:r w:rsidR="00385F73">
        <w:rPr>
          <w:rFonts w:eastAsia="SimSun" w:cs="Arial"/>
          <w:kern w:val="0"/>
          <w:lang w:eastAsia="en-US" w:bidi="en-US"/>
        </w:rPr>
        <w:t>El</w:t>
      </w:r>
      <w:r w:rsidR="00385F73" w:rsidRPr="00D80C11">
        <w:rPr>
          <w:rFonts w:eastAsia="SimSun" w:cs="Arial"/>
          <w:kern w:val="0"/>
          <w:lang w:eastAsia="en-US" w:bidi="en-US"/>
        </w:rPr>
        <w:t>earning</w:t>
      </w:r>
      <w:proofErr w:type="spellEnd"/>
      <w:r>
        <w:rPr>
          <w:rFonts w:eastAsia="SimSun" w:cs="Arial"/>
          <w:kern w:val="0"/>
          <w:lang w:eastAsia="en-US" w:bidi="en-US"/>
        </w:rPr>
        <w:t xml:space="preserve"> by both team members</w:t>
      </w:r>
      <w:r w:rsidR="00385F73" w:rsidRPr="00D80C11">
        <w:rPr>
          <w:rFonts w:eastAsia="SimSun" w:cs="Arial"/>
          <w:kern w:val="0"/>
          <w:lang w:eastAsia="en-US" w:bidi="en-US"/>
        </w:rPr>
        <w:t xml:space="preserve">. </w:t>
      </w:r>
      <w:r w:rsidR="00385F73">
        <w:rPr>
          <w:rFonts w:eastAsia="SimSun" w:cs="Arial"/>
          <w:kern w:val="0"/>
          <w:lang w:eastAsia="en-US" w:bidi="en-US"/>
        </w:rPr>
        <w:t xml:space="preserve">Only </w:t>
      </w:r>
      <w:r w:rsidR="00385F73" w:rsidRPr="003D0ACF">
        <w:rPr>
          <w:rFonts w:eastAsia="SimSun" w:cs="Arial"/>
          <w:b/>
          <w:kern w:val="0"/>
          <w:u w:val="single"/>
          <w:lang w:eastAsia="en-US" w:bidi="en-US"/>
        </w:rPr>
        <w:t>one</w:t>
      </w:r>
      <w:r w:rsidR="00385F73">
        <w:rPr>
          <w:rFonts w:eastAsia="SimSun" w:cs="Arial"/>
          <w:kern w:val="0"/>
          <w:lang w:eastAsia="en-US" w:bidi="en-US"/>
        </w:rPr>
        <w:t xml:space="preserve"> pseudocode document is required for each team / pair and the names of the team members should be clearly indicated on the document.</w:t>
      </w:r>
    </w:p>
    <w:p w14:paraId="03F30FC6" w14:textId="77777777" w:rsidR="00385F73" w:rsidRPr="00D80C11" w:rsidRDefault="00385F73" w:rsidP="00385F73">
      <w:pPr>
        <w:widowControl w:val="0"/>
        <w:spacing w:after="0" w:line="240" w:lineRule="auto"/>
        <w:ind w:left="360"/>
        <w:rPr>
          <w:rFonts w:eastAsia="DejaVu Sans" w:cs="Arial"/>
          <w:lang w:eastAsia="en-US"/>
        </w:rPr>
      </w:pPr>
    </w:p>
    <w:p w14:paraId="5AD09C02" w14:textId="77BDB4D2" w:rsidR="00385F73" w:rsidRPr="00122A82" w:rsidRDefault="00385F73" w:rsidP="00385F73">
      <w:pPr>
        <w:widowControl w:val="0"/>
        <w:spacing w:after="0" w:line="240" w:lineRule="auto"/>
        <w:jc w:val="both"/>
        <w:rPr>
          <w:rFonts w:eastAsia="DejaVu Sans" w:cs="Arial"/>
          <w:lang w:eastAsia="en-US"/>
        </w:rPr>
      </w:pPr>
      <w:r w:rsidRPr="00122A82">
        <w:rPr>
          <w:rFonts w:eastAsia="DejaVu Sans" w:cs="Arial"/>
          <w:b/>
          <w:lang w:eastAsia="en-US"/>
        </w:rPr>
        <w:t>NOTE</w:t>
      </w:r>
      <w:r w:rsidRPr="00122A82">
        <w:rPr>
          <w:rFonts w:eastAsia="DejaVu Sans" w:cs="Arial"/>
          <w:lang w:eastAsia="en-US"/>
        </w:rPr>
        <w:t xml:space="preserve">: The eLearning folder for LA submission will remain open </w:t>
      </w:r>
      <w:r w:rsidR="004B29F9">
        <w:rPr>
          <w:rFonts w:eastAsia="DejaVu Sans" w:cs="Arial"/>
          <w:lang w:eastAsia="en-US"/>
        </w:rPr>
        <w:t>but only t</w:t>
      </w:r>
      <w:r w:rsidR="00D92C97">
        <w:rPr>
          <w:rFonts w:eastAsia="DejaVu Sans" w:cs="Arial"/>
          <w:lang w:eastAsia="en-US"/>
        </w:rPr>
        <w:t xml:space="preserve">ill </w:t>
      </w:r>
      <w:r w:rsidR="00E95CAD">
        <w:rPr>
          <w:rFonts w:eastAsia="DejaVu Sans" w:cs="Arial"/>
          <w:lang w:eastAsia="en-US"/>
        </w:rPr>
        <w:t>the last day of classes (</w:t>
      </w:r>
      <w:r w:rsidR="00341E8E">
        <w:rPr>
          <w:rFonts w:eastAsia="DejaVu Sans" w:cs="Arial"/>
          <w:lang w:eastAsia="en-US"/>
        </w:rPr>
        <w:t>Dec. 6</w:t>
      </w:r>
      <w:r w:rsidR="00D92C97" w:rsidRPr="00D92C97">
        <w:rPr>
          <w:rFonts w:eastAsia="DejaVu Sans" w:cs="Arial"/>
          <w:vertAlign w:val="superscript"/>
          <w:lang w:eastAsia="en-US"/>
        </w:rPr>
        <w:t>th</w:t>
      </w:r>
      <w:r w:rsidR="00341E8E">
        <w:rPr>
          <w:rFonts w:eastAsia="DejaVu Sans" w:cs="Arial"/>
          <w:lang w:eastAsia="en-US"/>
        </w:rPr>
        <w:t>, 2019</w:t>
      </w:r>
      <w:r w:rsidR="00D92C97">
        <w:rPr>
          <w:rFonts w:eastAsia="DejaVu Sans" w:cs="Arial"/>
          <w:lang w:eastAsia="en-US"/>
        </w:rPr>
        <w:t>)</w:t>
      </w:r>
      <w:r w:rsidR="004B29F9">
        <w:rPr>
          <w:rFonts w:eastAsia="DejaVu Sans" w:cs="Arial"/>
          <w:lang w:eastAsia="en-US"/>
        </w:rPr>
        <w:t>.</w:t>
      </w:r>
      <w:r w:rsidRPr="00122A82">
        <w:rPr>
          <w:rFonts w:eastAsia="DejaVu Sans" w:cs="Arial"/>
          <w:lang w:eastAsia="en-US"/>
        </w:rPr>
        <w:t xml:space="preserve"> </w:t>
      </w:r>
      <w:r w:rsidR="004B29F9">
        <w:rPr>
          <w:rFonts w:eastAsia="DejaVu Sans" w:cs="Arial"/>
          <w:lang w:eastAsia="en-US"/>
        </w:rPr>
        <w:t>It</w:t>
      </w:r>
      <w:r w:rsidRPr="00122A82">
        <w:rPr>
          <w:rFonts w:eastAsia="DejaVu Sans" w:cs="Arial"/>
          <w:lang w:eastAsia="en-US"/>
        </w:rPr>
        <w:t xml:space="preserve"> will indicate how many days late </w:t>
      </w:r>
      <w:r>
        <w:rPr>
          <w:rFonts w:eastAsia="DejaVu Sans" w:cs="Arial"/>
          <w:lang w:eastAsia="en-US"/>
        </w:rPr>
        <w:t>the pseudocode</w:t>
      </w:r>
      <w:r w:rsidRPr="00122A82">
        <w:rPr>
          <w:rFonts w:eastAsia="DejaVu Sans" w:cs="Arial"/>
          <w:lang w:eastAsia="en-US"/>
        </w:rPr>
        <w:t xml:space="preserve"> was submitted where applicable. The </w:t>
      </w:r>
      <w:proofErr w:type="spellStart"/>
      <w:r w:rsidRPr="00122A82">
        <w:rPr>
          <w:rFonts w:eastAsia="DejaVu Sans" w:cs="Arial"/>
          <w:lang w:eastAsia="en-US"/>
        </w:rPr>
        <w:t>dropbox</w:t>
      </w:r>
      <w:proofErr w:type="spellEnd"/>
      <w:r w:rsidRPr="00122A82">
        <w:rPr>
          <w:rFonts w:eastAsia="DejaVu Sans" w:cs="Arial"/>
          <w:lang w:eastAsia="en-US"/>
        </w:rPr>
        <w:t xml:space="preserve"> will be inaccessible after </w:t>
      </w:r>
      <w:r w:rsidR="00341E8E">
        <w:rPr>
          <w:rFonts w:eastAsia="DejaVu Sans" w:cs="Arial"/>
          <w:lang w:eastAsia="en-US"/>
        </w:rPr>
        <w:t>Dec 6</w:t>
      </w:r>
      <w:r w:rsidR="00D92C97" w:rsidRPr="00D92C97">
        <w:rPr>
          <w:rFonts w:eastAsia="DejaVu Sans" w:cs="Arial"/>
          <w:vertAlign w:val="superscript"/>
          <w:lang w:eastAsia="en-US"/>
        </w:rPr>
        <w:t>th</w:t>
      </w:r>
      <w:r w:rsidR="00341E8E">
        <w:rPr>
          <w:rFonts w:eastAsia="DejaVu Sans" w:cs="Arial"/>
          <w:vertAlign w:val="superscript"/>
          <w:lang w:eastAsia="en-US"/>
        </w:rPr>
        <w:t xml:space="preserve"> </w:t>
      </w:r>
      <w:r w:rsidR="00341E8E">
        <w:rPr>
          <w:rFonts w:eastAsia="DejaVu Sans" w:cs="Arial"/>
          <w:lang w:eastAsia="en-US"/>
        </w:rPr>
        <w:t>after</w:t>
      </w:r>
      <w:r w:rsidRPr="00122A82">
        <w:rPr>
          <w:rFonts w:eastAsia="DejaVu Sans" w:cs="Arial"/>
          <w:lang w:eastAsia="en-US"/>
        </w:rPr>
        <w:t xml:space="preserve"> which no more credit can be received for the </w:t>
      </w:r>
      <w:r>
        <w:rPr>
          <w:rFonts w:eastAsia="DejaVu Sans" w:cs="Arial"/>
          <w:lang w:eastAsia="en-US"/>
        </w:rPr>
        <w:t>assignment</w:t>
      </w:r>
      <w:r w:rsidRPr="00122A82">
        <w:rPr>
          <w:rFonts w:eastAsia="DejaVu Sans" w:cs="Arial"/>
          <w:lang w:eastAsia="en-US"/>
        </w:rPr>
        <w:t xml:space="preserve">. </w:t>
      </w:r>
    </w:p>
    <w:p w14:paraId="0FFDE3A7" w14:textId="77777777" w:rsidR="00385F73" w:rsidRPr="00122A82" w:rsidRDefault="00385F73" w:rsidP="00385F73">
      <w:pPr>
        <w:widowControl w:val="0"/>
        <w:spacing w:after="0" w:line="240" w:lineRule="auto"/>
        <w:jc w:val="both"/>
        <w:rPr>
          <w:rFonts w:eastAsia="DejaVu Sans" w:cs="Arial"/>
          <w:lang w:eastAsia="en-US"/>
        </w:rPr>
      </w:pPr>
    </w:p>
    <w:p w14:paraId="1A1338DD" w14:textId="1C7F1365" w:rsidR="00385F73" w:rsidRPr="00F80633" w:rsidRDefault="00385F73" w:rsidP="00385F73">
      <w:pPr>
        <w:widowControl w:val="0"/>
        <w:spacing w:after="0" w:line="240" w:lineRule="auto"/>
        <w:jc w:val="both"/>
        <w:rPr>
          <w:rFonts w:eastAsia="DejaVu Sans" w:cs="Arial"/>
          <w:lang w:eastAsia="en-US"/>
        </w:rPr>
      </w:pPr>
      <w:r w:rsidRPr="00122A82">
        <w:rPr>
          <w:rFonts w:eastAsia="DejaVu Sans" w:cs="Arial"/>
          <w:lang w:eastAsia="en-US"/>
        </w:rPr>
        <w:t>The penalty for late submissions as stated in the course syllabus will be applied in grading any assignment</w:t>
      </w:r>
      <w:r>
        <w:rPr>
          <w:rFonts w:eastAsia="DejaVu Sans" w:cs="Arial"/>
          <w:lang w:eastAsia="en-US"/>
        </w:rPr>
        <w:t>/pseudocode</w:t>
      </w:r>
      <w:r w:rsidRPr="00122A82">
        <w:rPr>
          <w:rFonts w:eastAsia="DejaVu Sans" w:cs="Arial"/>
          <w:lang w:eastAsia="en-US"/>
        </w:rPr>
        <w:t xml:space="preserve"> submitted late.</w:t>
      </w:r>
      <w:bookmarkStart w:id="0" w:name="_GoBack"/>
      <w:bookmarkEnd w:id="0"/>
    </w:p>
    <w:p w14:paraId="30846B90" w14:textId="77777777" w:rsidR="00C5070A" w:rsidRPr="00E56D3E" w:rsidRDefault="00C5070A" w:rsidP="007F5093">
      <w:pPr>
        <w:widowControl w:val="0"/>
        <w:spacing w:after="0" w:line="240" w:lineRule="auto"/>
        <w:jc w:val="both"/>
        <w:rPr>
          <w:rFonts w:asciiTheme="minorHAnsi" w:eastAsia="DejaVu Sans" w:hAnsiTheme="minorHAnsi" w:cstheme="minorHAnsi"/>
          <w:lang w:eastAsia="en-US"/>
        </w:rPr>
      </w:pPr>
    </w:p>
    <w:sectPr w:rsidR="00C5070A" w:rsidRPr="00E56D3E">
      <w:headerReference w:type="default" r:id="rId9"/>
      <w:footerReference w:type="default" r:id="rId10"/>
      <w:pgSz w:w="12240" w:h="15840"/>
      <w:pgMar w:top="1440" w:right="1440" w:bottom="1440" w:left="1440" w:header="720" w:footer="720" w:gutter="0"/>
      <w:cols w:space="72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E61E6" w14:textId="77777777" w:rsidR="005C7958" w:rsidRDefault="005C7958">
      <w:pPr>
        <w:spacing w:after="0" w:line="240" w:lineRule="auto"/>
      </w:pPr>
      <w:r>
        <w:separator/>
      </w:r>
    </w:p>
  </w:endnote>
  <w:endnote w:type="continuationSeparator" w:id="0">
    <w:p w14:paraId="4F07E484" w14:textId="77777777" w:rsidR="005C7958" w:rsidRDefault="005C7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0"/>
    <w:family w:val="auto"/>
    <w:pitch w:val="default"/>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decorative"/>
    <w:pitch w:val="default"/>
    <w:sig w:usb0="E7006EFF" w:usb1="D200FDFF" w:usb2="0A246029" w:usb3="0400200C" w:csb0="600001FF" w:csb1="DFFF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default"/>
    <w:sig w:usb0="00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710AD" w14:textId="3CF8F763" w:rsidR="005E27FF" w:rsidRDefault="005E27FF">
    <w:pPr>
      <w:pStyle w:val="Footer"/>
      <w:jc w:val="center"/>
    </w:pPr>
    <w:r>
      <w:fldChar w:fldCharType="begin"/>
    </w:r>
    <w:r>
      <w:instrText xml:space="preserve"> PAGE   \* MERGEFORMAT </w:instrText>
    </w:r>
    <w:r>
      <w:fldChar w:fldCharType="separate"/>
    </w:r>
    <w:r w:rsidR="00341E8E">
      <w:rPr>
        <w:noProof/>
      </w:rPr>
      <w:t>8</w:t>
    </w:r>
    <w:r>
      <w:rPr>
        <w:noProof/>
      </w:rPr>
      <w:fldChar w:fldCharType="end"/>
    </w:r>
  </w:p>
  <w:p w14:paraId="532774E5" w14:textId="77777777" w:rsidR="005E27FF" w:rsidRDefault="005E27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85D74" w14:textId="77777777" w:rsidR="005C7958" w:rsidRDefault="005C7958">
      <w:pPr>
        <w:spacing w:after="0" w:line="240" w:lineRule="auto"/>
      </w:pPr>
      <w:r>
        <w:separator/>
      </w:r>
    </w:p>
  </w:footnote>
  <w:footnote w:type="continuationSeparator" w:id="0">
    <w:p w14:paraId="000389F5" w14:textId="77777777" w:rsidR="005C7958" w:rsidRDefault="005C79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E7B72F" w14:textId="2FDA5698" w:rsidR="005E27FF" w:rsidRDefault="00C8339A">
    <w:pPr>
      <w:pStyle w:val="Header"/>
      <w:rPr>
        <w:sz w:val="24"/>
        <w:szCs w:val="24"/>
      </w:rPr>
    </w:pPr>
    <w:r>
      <w:rPr>
        <w:sz w:val="24"/>
        <w:szCs w:val="24"/>
      </w:rPr>
      <w:t>CS 1120 Fall</w:t>
    </w:r>
    <w:r w:rsidR="005A61EF">
      <w:rPr>
        <w:sz w:val="24"/>
        <w:szCs w:val="24"/>
      </w:rPr>
      <w:t xml:space="preserve"> 2019</w:t>
    </w:r>
    <w:r w:rsidR="005E27FF">
      <w:rPr>
        <w:sz w:val="24"/>
        <w:szCs w:val="24"/>
      </w:rPr>
      <w:tab/>
      <w:t>LA7</w:t>
    </w:r>
    <w:r w:rsidR="005E27FF" w:rsidRPr="006C503A">
      <w:rPr>
        <w:sz w:val="24"/>
        <w:szCs w:val="24"/>
      </w:rPr>
      <w:tab/>
    </w:r>
    <w:r w:rsidR="005E27FF">
      <w:rPr>
        <w:sz w:val="24"/>
        <w:szCs w:val="24"/>
      </w:rPr>
      <w:t>Queues</w:t>
    </w:r>
    <w:r w:rsidR="00DF45D6">
      <w:rPr>
        <w:sz w:val="24"/>
        <w:szCs w:val="24"/>
      </w:rPr>
      <w:t>, Linked Lists,</w:t>
    </w:r>
    <w:r w:rsidR="005E27FF">
      <w:rPr>
        <w:sz w:val="24"/>
        <w:szCs w:val="24"/>
      </w:rPr>
      <w:t xml:space="preserve"> and Generics</w:t>
    </w:r>
  </w:p>
  <w:p w14:paraId="65218BF3" w14:textId="77777777" w:rsidR="005E27FF" w:rsidRPr="002F68DA" w:rsidRDefault="005E27FF">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AE07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4">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016A77B0"/>
    <w:multiLevelType w:val="hybridMultilevel"/>
    <w:tmpl w:val="A6E081B0"/>
    <w:lvl w:ilvl="0" w:tplc="D33C5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2EE2425"/>
    <w:multiLevelType w:val="hybridMultilevel"/>
    <w:tmpl w:val="CC521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3243C7E"/>
    <w:multiLevelType w:val="hybridMultilevel"/>
    <w:tmpl w:val="7128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6A5ED4"/>
    <w:multiLevelType w:val="hybridMultilevel"/>
    <w:tmpl w:val="45E4A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94709EB"/>
    <w:multiLevelType w:val="hybridMultilevel"/>
    <w:tmpl w:val="6586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DE19A5"/>
    <w:multiLevelType w:val="hybridMultilevel"/>
    <w:tmpl w:val="22E63F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2404A9"/>
    <w:multiLevelType w:val="hybridMultilevel"/>
    <w:tmpl w:val="0B484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9464EA9"/>
    <w:multiLevelType w:val="multilevel"/>
    <w:tmpl w:val="5972F998"/>
    <w:lvl w:ilvl="0">
      <w:numFmt w:val="bullet"/>
      <w:lvlText w:val="•"/>
      <w:lvlJc w:val="left"/>
      <w:pPr>
        <w:ind w:left="360" w:hanging="360"/>
      </w:pPr>
      <w:rPr>
        <w:rFonts w:ascii="Calibri" w:eastAsia="DejaVu Sans" w:hAnsi="Calibri" w:cs="Arial" w:hint="default"/>
        <w:b w:val="0"/>
        <w:color w:val="auto"/>
        <w:sz w:val="22"/>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48B11D9"/>
    <w:multiLevelType w:val="hybridMultilevel"/>
    <w:tmpl w:val="902A07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856278B"/>
    <w:multiLevelType w:val="hybridMultilevel"/>
    <w:tmpl w:val="4E742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9153922"/>
    <w:multiLevelType w:val="hybridMultilevel"/>
    <w:tmpl w:val="790AD5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9BC3A6B"/>
    <w:multiLevelType w:val="hybridMultilevel"/>
    <w:tmpl w:val="B882D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B8009BB"/>
    <w:multiLevelType w:val="hybridMultilevel"/>
    <w:tmpl w:val="1414B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CDF2ADA"/>
    <w:multiLevelType w:val="hybridMultilevel"/>
    <w:tmpl w:val="5972F998"/>
    <w:lvl w:ilvl="0" w:tplc="F8662922">
      <w:numFmt w:val="bullet"/>
      <w:lvlText w:val="•"/>
      <w:lvlJc w:val="left"/>
      <w:pPr>
        <w:ind w:left="720" w:hanging="360"/>
      </w:pPr>
      <w:rPr>
        <w:rFonts w:ascii="Calibri" w:eastAsia="DejaVu Sans" w:hAnsi="Calibri" w:cs="Arial"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796F32"/>
    <w:multiLevelType w:val="hybridMultilevel"/>
    <w:tmpl w:val="1B26F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65478BF"/>
    <w:multiLevelType w:val="hybridMultilevel"/>
    <w:tmpl w:val="191491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7725996"/>
    <w:multiLevelType w:val="hybridMultilevel"/>
    <w:tmpl w:val="46A8E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331129"/>
    <w:multiLevelType w:val="hybridMultilevel"/>
    <w:tmpl w:val="2CA04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B40676"/>
    <w:multiLevelType w:val="multilevel"/>
    <w:tmpl w:val="33A47FAE"/>
    <w:lvl w:ilvl="0">
      <w:start w:val="1"/>
      <w:numFmt w:val="decimal"/>
      <w:lvlText w:val="%1)"/>
      <w:lvlJc w:val="left"/>
      <w:pPr>
        <w:ind w:left="480" w:hanging="36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27">
    <w:nsid w:val="508549E7"/>
    <w:multiLevelType w:val="hybridMultilevel"/>
    <w:tmpl w:val="DBF02C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0F753E8"/>
    <w:multiLevelType w:val="hybridMultilevel"/>
    <w:tmpl w:val="6248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32370"/>
    <w:multiLevelType w:val="hybridMultilevel"/>
    <w:tmpl w:val="6890DC12"/>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CC4BCF"/>
    <w:multiLevelType w:val="hybridMultilevel"/>
    <w:tmpl w:val="239EF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BA7F87"/>
    <w:multiLevelType w:val="hybridMultilevel"/>
    <w:tmpl w:val="882A3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DA3AB5"/>
    <w:multiLevelType w:val="hybridMultilevel"/>
    <w:tmpl w:val="F078B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42C251A"/>
    <w:multiLevelType w:val="hybridMultilevel"/>
    <w:tmpl w:val="1BAAA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5CB752D"/>
    <w:multiLevelType w:val="hybridMultilevel"/>
    <w:tmpl w:val="10B8BD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3E509F"/>
    <w:multiLevelType w:val="hybridMultilevel"/>
    <w:tmpl w:val="67267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C61113E"/>
    <w:multiLevelType w:val="hybridMultilevel"/>
    <w:tmpl w:val="F3FE01AE"/>
    <w:lvl w:ilvl="0" w:tplc="C03AF08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D1C1B78"/>
    <w:multiLevelType w:val="hybridMultilevel"/>
    <w:tmpl w:val="EFE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6704B0"/>
    <w:multiLevelType w:val="hybridMultilevel"/>
    <w:tmpl w:val="1F600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25"/>
  </w:num>
  <w:num w:numId="9">
    <w:abstractNumId w:val="0"/>
  </w:num>
  <w:num w:numId="10">
    <w:abstractNumId w:val="33"/>
  </w:num>
  <w:num w:numId="11">
    <w:abstractNumId w:val="37"/>
  </w:num>
  <w:num w:numId="12">
    <w:abstractNumId w:val="19"/>
  </w:num>
  <w:num w:numId="13">
    <w:abstractNumId w:val="20"/>
  </w:num>
  <w:num w:numId="14">
    <w:abstractNumId w:val="21"/>
  </w:num>
  <w:num w:numId="15">
    <w:abstractNumId w:val="15"/>
  </w:num>
  <w:num w:numId="16">
    <w:abstractNumId w:val="12"/>
  </w:num>
  <w:num w:numId="17">
    <w:abstractNumId w:val="17"/>
  </w:num>
  <w:num w:numId="18">
    <w:abstractNumId w:val="34"/>
  </w:num>
  <w:num w:numId="19">
    <w:abstractNumId w:val="24"/>
  </w:num>
  <w:num w:numId="20">
    <w:abstractNumId w:val="14"/>
  </w:num>
  <w:num w:numId="21">
    <w:abstractNumId w:val="16"/>
  </w:num>
  <w:num w:numId="22">
    <w:abstractNumId w:val="29"/>
  </w:num>
  <w:num w:numId="23">
    <w:abstractNumId w:val="13"/>
  </w:num>
  <w:num w:numId="24">
    <w:abstractNumId w:val="18"/>
  </w:num>
  <w:num w:numId="25">
    <w:abstractNumId w:val="10"/>
  </w:num>
  <w:num w:numId="26">
    <w:abstractNumId w:val="28"/>
  </w:num>
  <w:num w:numId="27">
    <w:abstractNumId w:val="27"/>
  </w:num>
  <w:num w:numId="28">
    <w:abstractNumId w:val="38"/>
  </w:num>
  <w:num w:numId="29">
    <w:abstractNumId w:val="36"/>
  </w:num>
  <w:num w:numId="30">
    <w:abstractNumId w:val="8"/>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35"/>
  </w:num>
  <w:num w:numId="34">
    <w:abstractNumId w:val="30"/>
  </w:num>
  <w:num w:numId="35">
    <w:abstractNumId w:val="23"/>
  </w:num>
  <w:num w:numId="36">
    <w:abstractNumId w:val="9"/>
  </w:num>
  <w:num w:numId="37">
    <w:abstractNumId w:val="11"/>
  </w:num>
  <w:num w:numId="38">
    <w:abstractNumId w:val="31"/>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MwMzAzMzKzMDU1MjFU0lEKTi0uzszPAykwrgUA+/DT4iwAAAA="/>
  </w:docVars>
  <w:rsids>
    <w:rsidRoot w:val="007C75E2"/>
    <w:rsid w:val="00001248"/>
    <w:rsid w:val="0000204A"/>
    <w:rsid w:val="00002D9B"/>
    <w:rsid w:val="00010EA3"/>
    <w:rsid w:val="00017158"/>
    <w:rsid w:val="0002130B"/>
    <w:rsid w:val="000227DB"/>
    <w:rsid w:val="00026E76"/>
    <w:rsid w:val="000320E1"/>
    <w:rsid w:val="00032165"/>
    <w:rsid w:val="00037AD9"/>
    <w:rsid w:val="00045C89"/>
    <w:rsid w:val="00057EB4"/>
    <w:rsid w:val="000613A1"/>
    <w:rsid w:val="00061475"/>
    <w:rsid w:val="000631CE"/>
    <w:rsid w:val="000640FF"/>
    <w:rsid w:val="00072448"/>
    <w:rsid w:val="0008245C"/>
    <w:rsid w:val="00083A25"/>
    <w:rsid w:val="000852A9"/>
    <w:rsid w:val="000927B4"/>
    <w:rsid w:val="00093D88"/>
    <w:rsid w:val="000954CE"/>
    <w:rsid w:val="000A421E"/>
    <w:rsid w:val="000A4357"/>
    <w:rsid w:val="000A4C3B"/>
    <w:rsid w:val="000A4E4B"/>
    <w:rsid w:val="000C4ED2"/>
    <w:rsid w:val="000C5EE0"/>
    <w:rsid w:val="000C73EB"/>
    <w:rsid w:val="000D0889"/>
    <w:rsid w:val="000D0CF6"/>
    <w:rsid w:val="000D3667"/>
    <w:rsid w:val="000D3AD9"/>
    <w:rsid w:val="000D3D68"/>
    <w:rsid w:val="000E37E5"/>
    <w:rsid w:val="000E3D0F"/>
    <w:rsid w:val="000E715E"/>
    <w:rsid w:val="000F3BA2"/>
    <w:rsid w:val="000F73E8"/>
    <w:rsid w:val="00101794"/>
    <w:rsid w:val="00104E22"/>
    <w:rsid w:val="0010620D"/>
    <w:rsid w:val="00107331"/>
    <w:rsid w:val="001101E5"/>
    <w:rsid w:val="0011023F"/>
    <w:rsid w:val="001113CD"/>
    <w:rsid w:val="00117B2A"/>
    <w:rsid w:val="00122A82"/>
    <w:rsid w:val="00124AAF"/>
    <w:rsid w:val="001334CD"/>
    <w:rsid w:val="00136190"/>
    <w:rsid w:val="001366CE"/>
    <w:rsid w:val="00141A7F"/>
    <w:rsid w:val="00151CBD"/>
    <w:rsid w:val="00155BC6"/>
    <w:rsid w:val="00163C35"/>
    <w:rsid w:val="00167E35"/>
    <w:rsid w:val="001710EE"/>
    <w:rsid w:val="001714B7"/>
    <w:rsid w:val="0017238F"/>
    <w:rsid w:val="00174FBB"/>
    <w:rsid w:val="00180AE0"/>
    <w:rsid w:val="00182B26"/>
    <w:rsid w:val="00192906"/>
    <w:rsid w:val="00194560"/>
    <w:rsid w:val="00197A48"/>
    <w:rsid w:val="001A5324"/>
    <w:rsid w:val="001A62AF"/>
    <w:rsid w:val="001A68CE"/>
    <w:rsid w:val="001B2F46"/>
    <w:rsid w:val="001B7DFC"/>
    <w:rsid w:val="001D0A1E"/>
    <w:rsid w:val="001D35C0"/>
    <w:rsid w:val="001D4B22"/>
    <w:rsid w:val="001D69C6"/>
    <w:rsid w:val="001D7706"/>
    <w:rsid w:val="001E2E20"/>
    <w:rsid w:val="001E37ED"/>
    <w:rsid w:val="001E604A"/>
    <w:rsid w:val="001F711B"/>
    <w:rsid w:val="00211595"/>
    <w:rsid w:val="00216C7D"/>
    <w:rsid w:val="00231D6D"/>
    <w:rsid w:val="0023661F"/>
    <w:rsid w:val="00236DF9"/>
    <w:rsid w:val="00242139"/>
    <w:rsid w:val="0024379B"/>
    <w:rsid w:val="002449BC"/>
    <w:rsid w:val="00245CF6"/>
    <w:rsid w:val="0025062E"/>
    <w:rsid w:val="002507E8"/>
    <w:rsid w:val="00252795"/>
    <w:rsid w:val="00253F57"/>
    <w:rsid w:val="00254AA0"/>
    <w:rsid w:val="002608E7"/>
    <w:rsid w:val="002641FF"/>
    <w:rsid w:val="002761A0"/>
    <w:rsid w:val="002822E9"/>
    <w:rsid w:val="00285105"/>
    <w:rsid w:val="002905A1"/>
    <w:rsid w:val="002A2999"/>
    <w:rsid w:val="002B0CD7"/>
    <w:rsid w:val="002B1AFC"/>
    <w:rsid w:val="002B2E78"/>
    <w:rsid w:val="002B7FA7"/>
    <w:rsid w:val="002C572A"/>
    <w:rsid w:val="002D3D93"/>
    <w:rsid w:val="002D3F86"/>
    <w:rsid w:val="002D7D17"/>
    <w:rsid w:val="002E424C"/>
    <w:rsid w:val="002E7AE4"/>
    <w:rsid w:val="002F5146"/>
    <w:rsid w:val="002F68DA"/>
    <w:rsid w:val="003016FA"/>
    <w:rsid w:val="0031078E"/>
    <w:rsid w:val="00311DDD"/>
    <w:rsid w:val="00313921"/>
    <w:rsid w:val="00315188"/>
    <w:rsid w:val="00320CC1"/>
    <w:rsid w:val="00321440"/>
    <w:rsid w:val="00321B56"/>
    <w:rsid w:val="00322293"/>
    <w:rsid w:val="00331263"/>
    <w:rsid w:val="00333CEA"/>
    <w:rsid w:val="00334978"/>
    <w:rsid w:val="0033706E"/>
    <w:rsid w:val="00341E8E"/>
    <w:rsid w:val="00347E98"/>
    <w:rsid w:val="00351401"/>
    <w:rsid w:val="00360CE7"/>
    <w:rsid w:val="00362521"/>
    <w:rsid w:val="00363B61"/>
    <w:rsid w:val="00365118"/>
    <w:rsid w:val="003703DC"/>
    <w:rsid w:val="003705A0"/>
    <w:rsid w:val="003759BD"/>
    <w:rsid w:val="00377193"/>
    <w:rsid w:val="00385F73"/>
    <w:rsid w:val="0038613D"/>
    <w:rsid w:val="00392B63"/>
    <w:rsid w:val="0039532A"/>
    <w:rsid w:val="0039579F"/>
    <w:rsid w:val="003A0AEF"/>
    <w:rsid w:val="003A696C"/>
    <w:rsid w:val="003B11F7"/>
    <w:rsid w:val="003B45B9"/>
    <w:rsid w:val="003B7749"/>
    <w:rsid w:val="003D0ACF"/>
    <w:rsid w:val="003D7AF0"/>
    <w:rsid w:val="003E4C99"/>
    <w:rsid w:val="00415EA1"/>
    <w:rsid w:val="004163B2"/>
    <w:rsid w:val="00421B0E"/>
    <w:rsid w:val="004431FF"/>
    <w:rsid w:val="00454B0C"/>
    <w:rsid w:val="00454CFF"/>
    <w:rsid w:val="00454E0C"/>
    <w:rsid w:val="00474E04"/>
    <w:rsid w:val="00480BDB"/>
    <w:rsid w:val="00484A7A"/>
    <w:rsid w:val="00485C35"/>
    <w:rsid w:val="00490C4C"/>
    <w:rsid w:val="00491388"/>
    <w:rsid w:val="0049156E"/>
    <w:rsid w:val="0049522E"/>
    <w:rsid w:val="004A25E3"/>
    <w:rsid w:val="004A27B4"/>
    <w:rsid w:val="004A3913"/>
    <w:rsid w:val="004A61CF"/>
    <w:rsid w:val="004B29F9"/>
    <w:rsid w:val="004B5A48"/>
    <w:rsid w:val="004C353B"/>
    <w:rsid w:val="004C5684"/>
    <w:rsid w:val="004D2C16"/>
    <w:rsid w:val="004D3068"/>
    <w:rsid w:val="004D6D48"/>
    <w:rsid w:val="004D7C07"/>
    <w:rsid w:val="004E19C4"/>
    <w:rsid w:val="004E2147"/>
    <w:rsid w:val="004F49ED"/>
    <w:rsid w:val="0050102F"/>
    <w:rsid w:val="00501792"/>
    <w:rsid w:val="00502385"/>
    <w:rsid w:val="00513555"/>
    <w:rsid w:val="00523696"/>
    <w:rsid w:val="00530223"/>
    <w:rsid w:val="0053183F"/>
    <w:rsid w:val="00533940"/>
    <w:rsid w:val="00536EC8"/>
    <w:rsid w:val="00537FA2"/>
    <w:rsid w:val="00541A1C"/>
    <w:rsid w:val="00546B68"/>
    <w:rsid w:val="0055030C"/>
    <w:rsid w:val="005561E9"/>
    <w:rsid w:val="00556354"/>
    <w:rsid w:val="005613C7"/>
    <w:rsid w:val="00561756"/>
    <w:rsid w:val="00561AF0"/>
    <w:rsid w:val="00563F2D"/>
    <w:rsid w:val="00565300"/>
    <w:rsid w:val="00565500"/>
    <w:rsid w:val="0057735B"/>
    <w:rsid w:val="00586C43"/>
    <w:rsid w:val="005875F9"/>
    <w:rsid w:val="005918EB"/>
    <w:rsid w:val="0059798C"/>
    <w:rsid w:val="005A2DD6"/>
    <w:rsid w:val="005A3AB2"/>
    <w:rsid w:val="005A5FC6"/>
    <w:rsid w:val="005A61EF"/>
    <w:rsid w:val="005B020D"/>
    <w:rsid w:val="005B07DA"/>
    <w:rsid w:val="005C2487"/>
    <w:rsid w:val="005C3134"/>
    <w:rsid w:val="005C3B86"/>
    <w:rsid w:val="005C7958"/>
    <w:rsid w:val="005D1C72"/>
    <w:rsid w:val="005D30FF"/>
    <w:rsid w:val="005D78E3"/>
    <w:rsid w:val="005E07D4"/>
    <w:rsid w:val="005E27FF"/>
    <w:rsid w:val="005E7550"/>
    <w:rsid w:val="005F5188"/>
    <w:rsid w:val="005F6310"/>
    <w:rsid w:val="0060382A"/>
    <w:rsid w:val="00611D18"/>
    <w:rsid w:val="00614FA6"/>
    <w:rsid w:val="006153F3"/>
    <w:rsid w:val="00616721"/>
    <w:rsid w:val="00620D6F"/>
    <w:rsid w:val="0062765D"/>
    <w:rsid w:val="00627C52"/>
    <w:rsid w:val="00631939"/>
    <w:rsid w:val="00641353"/>
    <w:rsid w:val="0064345C"/>
    <w:rsid w:val="00651700"/>
    <w:rsid w:val="00656C70"/>
    <w:rsid w:val="00667357"/>
    <w:rsid w:val="00670338"/>
    <w:rsid w:val="006758DB"/>
    <w:rsid w:val="00676B2E"/>
    <w:rsid w:val="00677096"/>
    <w:rsid w:val="00681297"/>
    <w:rsid w:val="00686C6E"/>
    <w:rsid w:val="00692AF1"/>
    <w:rsid w:val="006932FE"/>
    <w:rsid w:val="006936E9"/>
    <w:rsid w:val="006A1598"/>
    <w:rsid w:val="006A3600"/>
    <w:rsid w:val="006B64EC"/>
    <w:rsid w:val="006C056A"/>
    <w:rsid w:val="006C503A"/>
    <w:rsid w:val="006E0122"/>
    <w:rsid w:val="006E119E"/>
    <w:rsid w:val="006E2F68"/>
    <w:rsid w:val="006E4462"/>
    <w:rsid w:val="006E4FC5"/>
    <w:rsid w:val="006E646B"/>
    <w:rsid w:val="006F1ED6"/>
    <w:rsid w:val="006F2E79"/>
    <w:rsid w:val="006F717B"/>
    <w:rsid w:val="006F738F"/>
    <w:rsid w:val="00706AC9"/>
    <w:rsid w:val="007134D9"/>
    <w:rsid w:val="00721B5B"/>
    <w:rsid w:val="007253E7"/>
    <w:rsid w:val="007260AA"/>
    <w:rsid w:val="00730A6F"/>
    <w:rsid w:val="00732E4A"/>
    <w:rsid w:val="0074005D"/>
    <w:rsid w:val="00742024"/>
    <w:rsid w:val="00743997"/>
    <w:rsid w:val="007514F9"/>
    <w:rsid w:val="00757C25"/>
    <w:rsid w:val="007613FA"/>
    <w:rsid w:val="00765AD3"/>
    <w:rsid w:val="00773B17"/>
    <w:rsid w:val="00774943"/>
    <w:rsid w:val="00775199"/>
    <w:rsid w:val="007777CE"/>
    <w:rsid w:val="00784C4F"/>
    <w:rsid w:val="00792DBB"/>
    <w:rsid w:val="00793C87"/>
    <w:rsid w:val="00796AD9"/>
    <w:rsid w:val="007A6147"/>
    <w:rsid w:val="007A7917"/>
    <w:rsid w:val="007B08EB"/>
    <w:rsid w:val="007B3C5E"/>
    <w:rsid w:val="007C2EA4"/>
    <w:rsid w:val="007C53AB"/>
    <w:rsid w:val="007C75E2"/>
    <w:rsid w:val="007C78D9"/>
    <w:rsid w:val="007D4A7B"/>
    <w:rsid w:val="007E7360"/>
    <w:rsid w:val="007F2B2E"/>
    <w:rsid w:val="007F445B"/>
    <w:rsid w:val="007F5093"/>
    <w:rsid w:val="007F5F43"/>
    <w:rsid w:val="007F6DCE"/>
    <w:rsid w:val="008011D7"/>
    <w:rsid w:val="008157DD"/>
    <w:rsid w:val="00823C25"/>
    <w:rsid w:val="0082651D"/>
    <w:rsid w:val="00834BC3"/>
    <w:rsid w:val="00834EEF"/>
    <w:rsid w:val="00837E68"/>
    <w:rsid w:val="0084138E"/>
    <w:rsid w:val="008427E5"/>
    <w:rsid w:val="008532B8"/>
    <w:rsid w:val="00864C13"/>
    <w:rsid w:val="00873298"/>
    <w:rsid w:val="008747AF"/>
    <w:rsid w:val="00875754"/>
    <w:rsid w:val="00880F79"/>
    <w:rsid w:val="0088389E"/>
    <w:rsid w:val="00884D48"/>
    <w:rsid w:val="008852DD"/>
    <w:rsid w:val="00885946"/>
    <w:rsid w:val="0089032B"/>
    <w:rsid w:val="00894FAD"/>
    <w:rsid w:val="008A15AD"/>
    <w:rsid w:val="008A3F30"/>
    <w:rsid w:val="008C7447"/>
    <w:rsid w:val="008D2F4F"/>
    <w:rsid w:val="008D314D"/>
    <w:rsid w:val="008D49D5"/>
    <w:rsid w:val="008E08F2"/>
    <w:rsid w:val="008E0A4F"/>
    <w:rsid w:val="008E5046"/>
    <w:rsid w:val="008F6251"/>
    <w:rsid w:val="008F6331"/>
    <w:rsid w:val="008F73BD"/>
    <w:rsid w:val="00905BB7"/>
    <w:rsid w:val="00910AAC"/>
    <w:rsid w:val="00913F76"/>
    <w:rsid w:val="00914A18"/>
    <w:rsid w:val="00933E86"/>
    <w:rsid w:val="00961DF0"/>
    <w:rsid w:val="00966AE2"/>
    <w:rsid w:val="00967F8E"/>
    <w:rsid w:val="00972059"/>
    <w:rsid w:val="0098079D"/>
    <w:rsid w:val="00987FA0"/>
    <w:rsid w:val="00990F51"/>
    <w:rsid w:val="009927B7"/>
    <w:rsid w:val="009951FA"/>
    <w:rsid w:val="009A20BA"/>
    <w:rsid w:val="009A20C8"/>
    <w:rsid w:val="009A4660"/>
    <w:rsid w:val="009B2C22"/>
    <w:rsid w:val="009C0726"/>
    <w:rsid w:val="009C7295"/>
    <w:rsid w:val="009D0EE1"/>
    <w:rsid w:val="009D5735"/>
    <w:rsid w:val="009D7198"/>
    <w:rsid w:val="009E654E"/>
    <w:rsid w:val="009F562B"/>
    <w:rsid w:val="009F72A5"/>
    <w:rsid w:val="00A001CC"/>
    <w:rsid w:val="00A07387"/>
    <w:rsid w:val="00A0744A"/>
    <w:rsid w:val="00A14550"/>
    <w:rsid w:val="00A158A8"/>
    <w:rsid w:val="00A2433E"/>
    <w:rsid w:val="00A25429"/>
    <w:rsid w:val="00A276D0"/>
    <w:rsid w:val="00A32389"/>
    <w:rsid w:val="00A35C0D"/>
    <w:rsid w:val="00A41709"/>
    <w:rsid w:val="00A46A12"/>
    <w:rsid w:val="00A478A7"/>
    <w:rsid w:val="00A5354B"/>
    <w:rsid w:val="00A5369E"/>
    <w:rsid w:val="00A56153"/>
    <w:rsid w:val="00A5749E"/>
    <w:rsid w:val="00A574E5"/>
    <w:rsid w:val="00A57C38"/>
    <w:rsid w:val="00A57F45"/>
    <w:rsid w:val="00A60C8D"/>
    <w:rsid w:val="00A61541"/>
    <w:rsid w:val="00A6221F"/>
    <w:rsid w:val="00A66F20"/>
    <w:rsid w:val="00A67BC5"/>
    <w:rsid w:val="00A72A5C"/>
    <w:rsid w:val="00A72B70"/>
    <w:rsid w:val="00A8330F"/>
    <w:rsid w:val="00A84321"/>
    <w:rsid w:val="00A84C07"/>
    <w:rsid w:val="00A87471"/>
    <w:rsid w:val="00A87ED9"/>
    <w:rsid w:val="00A9465C"/>
    <w:rsid w:val="00A963E1"/>
    <w:rsid w:val="00AA1809"/>
    <w:rsid w:val="00AA68F3"/>
    <w:rsid w:val="00AB4459"/>
    <w:rsid w:val="00AB45F4"/>
    <w:rsid w:val="00AB564E"/>
    <w:rsid w:val="00AB56AE"/>
    <w:rsid w:val="00AB7185"/>
    <w:rsid w:val="00AD3D5B"/>
    <w:rsid w:val="00AF40AA"/>
    <w:rsid w:val="00AF4861"/>
    <w:rsid w:val="00B00DF4"/>
    <w:rsid w:val="00B121BF"/>
    <w:rsid w:val="00B2246C"/>
    <w:rsid w:val="00B26EE2"/>
    <w:rsid w:val="00B4483E"/>
    <w:rsid w:val="00B44FD2"/>
    <w:rsid w:val="00B5109F"/>
    <w:rsid w:val="00B53211"/>
    <w:rsid w:val="00B554AA"/>
    <w:rsid w:val="00B70482"/>
    <w:rsid w:val="00B7170F"/>
    <w:rsid w:val="00B80C71"/>
    <w:rsid w:val="00B8164D"/>
    <w:rsid w:val="00B82822"/>
    <w:rsid w:val="00B87F3F"/>
    <w:rsid w:val="00BA3C2C"/>
    <w:rsid w:val="00BA4D83"/>
    <w:rsid w:val="00BB0C75"/>
    <w:rsid w:val="00BB3808"/>
    <w:rsid w:val="00BB70CD"/>
    <w:rsid w:val="00BC16B9"/>
    <w:rsid w:val="00BC3F3F"/>
    <w:rsid w:val="00BC5D41"/>
    <w:rsid w:val="00BD5E59"/>
    <w:rsid w:val="00BE04A5"/>
    <w:rsid w:val="00BF21DB"/>
    <w:rsid w:val="00BF7C6C"/>
    <w:rsid w:val="00BF7C8F"/>
    <w:rsid w:val="00C01DD9"/>
    <w:rsid w:val="00C0315B"/>
    <w:rsid w:val="00C07261"/>
    <w:rsid w:val="00C074FE"/>
    <w:rsid w:val="00C12570"/>
    <w:rsid w:val="00C134A0"/>
    <w:rsid w:val="00C1435D"/>
    <w:rsid w:val="00C163CA"/>
    <w:rsid w:val="00C219AB"/>
    <w:rsid w:val="00C21F87"/>
    <w:rsid w:val="00C40C04"/>
    <w:rsid w:val="00C470A5"/>
    <w:rsid w:val="00C4759D"/>
    <w:rsid w:val="00C50075"/>
    <w:rsid w:val="00C504DB"/>
    <w:rsid w:val="00C5070A"/>
    <w:rsid w:val="00C5144A"/>
    <w:rsid w:val="00C533F7"/>
    <w:rsid w:val="00C64473"/>
    <w:rsid w:val="00C72926"/>
    <w:rsid w:val="00C73816"/>
    <w:rsid w:val="00C74E1F"/>
    <w:rsid w:val="00C76F3B"/>
    <w:rsid w:val="00C8322B"/>
    <w:rsid w:val="00C8339A"/>
    <w:rsid w:val="00C86074"/>
    <w:rsid w:val="00CA6D23"/>
    <w:rsid w:val="00CB4D71"/>
    <w:rsid w:val="00CB51FC"/>
    <w:rsid w:val="00CB6B40"/>
    <w:rsid w:val="00CC3F5A"/>
    <w:rsid w:val="00CC4907"/>
    <w:rsid w:val="00CD1FB4"/>
    <w:rsid w:val="00CD2F68"/>
    <w:rsid w:val="00CD6530"/>
    <w:rsid w:val="00CD6B64"/>
    <w:rsid w:val="00CE3D76"/>
    <w:rsid w:val="00CE51B0"/>
    <w:rsid w:val="00CE6ECE"/>
    <w:rsid w:val="00CE6FF5"/>
    <w:rsid w:val="00CF5A44"/>
    <w:rsid w:val="00CF73C4"/>
    <w:rsid w:val="00D006E6"/>
    <w:rsid w:val="00D15FAA"/>
    <w:rsid w:val="00D16DD0"/>
    <w:rsid w:val="00D177A7"/>
    <w:rsid w:val="00D21D4D"/>
    <w:rsid w:val="00D236DF"/>
    <w:rsid w:val="00D249B6"/>
    <w:rsid w:val="00D27873"/>
    <w:rsid w:val="00D32225"/>
    <w:rsid w:val="00D35486"/>
    <w:rsid w:val="00D42C3A"/>
    <w:rsid w:val="00D4321B"/>
    <w:rsid w:val="00D438B8"/>
    <w:rsid w:val="00D43A53"/>
    <w:rsid w:val="00D44995"/>
    <w:rsid w:val="00D4644D"/>
    <w:rsid w:val="00D6790D"/>
    <w:rsid w:val="00D72FBC"/>
    <w:rsid w:val="00D76B25"/>
    <w:rsid w:val="00D83386"/>
    <w:rsid w:val="00D928D2"/>
    <w:rsid w:val="00D92C97"/>
    <w:rsid w:val="00DA0006"/>
    <w:rsid w:val="00DA1759"/>
    <w:rsid w:val="00DB4C94"/>
    <w:rsid w:val="00DC096A"/>
    <w:rsid w:val="00DC3B53"/>
    <w:rsid w:val="00DC4664"/>
    <w:rsid w:val="00DD18A1"/>
    <w:rsid w:val="00DD4A7C"/>
    <w:rsid w:val="00DD5FA8"/>
    <w:rsid w:val="00DE17B8"/>
    <w:rsid w:val="00DE5B67"/>
    <w:rsid w:val="00DF45D6"/>
    <w:rsid w:val="00DF45EE"/>
    <w:rsid w:val="00DF5E94"/>
    <w:rsid w:val="00DF707E"/>
    <w:rsid w:val="00E0030D"/>
    <w:rsid w:val="00E04DD4"/>
    <w:rsid w:val="00E11085"/>
    <w:rsid w:val="00E1431D"/>
    <w:rsid w:val="00E163C2"/>
    <w:rsid w:val="00E16A5E"/>
    <w:rsid w:val="00E27175"/>
    <w:rsid w:val="00E309D3"/>
    <w:rsid w:val="00E41954"/>
    <w:rsid w:val="00E448AD"/>
    <w:rsid w:val="00E50142"/>
    <w:rsid w:val="00E53DD2"/>
    <w:rsid w:val="00E56D3E"/>
    <w:rsid w:val="00E607CE"/>
    <w:rsid w:val="00E63F73"/>
    <w:rsid w:val="00E71247"/>
    <w:rsid w:val="00E95CAD"/>
    <w:rsid w:val="00EA1B07"/>
    <w:rsid w:val="00EA22C6"/>
    <w:rsid w:val="00EA33A5"/>
    <w:rsid w:val="00EA7BEC"/>
    <w:rsid w:val="00EA7D98"/>
    <w:rsid w:val="00EB1676"/>
    <w:rsid w:val="00EC4485"/>
    <w:rsid w:val="00EC50D4"/>
    <w:rsid w:val="00EC7140"/>
    <w:rsid w:val="00ED3C1D"/>
    <w:rsid w:val="00ED76B2"/>
    <w:rsid w:val="00EE357A"/>
    <w:rsid w:val="00EF4175"/>
    <w:rsid w:val="00F00C95"/>
    <w:rsid w:val="00F032C5"/>
    <w:rsid w:val="00F0638B"/>
    <w:rsid w:val="00F12EA6"/>
    <w:rsid w:val="00F3084B"/>
    <w:rsid w:val="00F32BFF"/>
    <w:rsid w:val="00F32D58"/>
    <w:rsid w:val="00F54A35"/>
    <w:rsid w:val="00F6141D"/>
    <w:rsid w:val="00F637BC"/>
    <w:rsid w:val="00F67203"/>
    <w:rsid w:val="00F74171"/>
    <w:rsid w:val="00F80633"/>
    <w:rsid w:val="00F84A72"/>
    <w:rsid w:val="00F9234F"/>
    <w:rsid w:val="00FA09E3"/>
    <w:rsid w:val="00FC1A3A"/>
    <w:rsid w:val="00FC62AA"/>
    <w:rsid w:val="00FD5BE3"/>
    <w:rsid w:val="00FD6BC2"/>
    <w:rsid w:val="00FE0B0F"/>
    <w:rsid w:val="00FE0B4E"/>
    <w:rsid w:val="00FE1FA9"/>
    <w:rsid w:val="00FE5F15"/>
    <w:rsid w:val="00FE7077"/>
    <w:rsid w:val="00FF1534"/>
    <w:rsid w:val="00FF17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EBB90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DefaultParagraphFont">
    <w:name w:val="WW-Default Paragraph Font"/>
  </w:style>
  <w:style w:type="character" w:customStyle="1" w:styleId="BalloonTextChar">
    <w:name w:val="Balloon Text Char"/>
    <w:rPr>
      <w:rFonts w:ascii="Tahoma" w:hAnsi="Tahoma" w:cs="Tahoma"/>
      <w:sz w:val="16"/>
      <w:szCs w:val="16"/>
    </w:rPr>
  </w:style>
  <w:style w:type="character" w:customStyle="1" w:styleId="HeaderChar">
    <w:name w:val="Header Char"/>
    <w:basedOn w:val="WW-DefaultParagraphFont"/>
  </w:style>
  <w:style w:type="character" w:customStyle="1" w:styleId="FooterChar">
    <w:name w:val="Footer Char"/>
    <w:basedOn w:val="WW-DefaultParagraphFont"/>
    <w:uiPriority w:val="99"/>
  </w:style>
  <w:style w:type="character" w:customStyle="1" w:styleId="ListLabel1">
    <w:name w:val="ListLabel 1"/>
    <w:rPr>
      <w:rFonts w:cs="Courier New"/>
    </w:rPr>
  </w:style>
  <w:style w:type="character" w:customStyle="1" w:styleId="ListLabel2">
    <w:name w:val="ListLabel 2"/>
    <w:rPr>
      <w:rFonts w:cs="OpenSymbol"/>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MediumGrid1-Accent21">
    <w:name w:val="Medium Grid 1 - Accent 21"/>
    <w:basedOn w:val="Normal"/>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customStyle="1" w:styleId="MediumGrid21">
    <w:name w:val="Medium Grid 21"/>
    <w:qFormat/>
    <w:pPr>
      <w:suppressAutoHyphens/>
      <w:spacing w:line="100" w:lineRule="atLeast"/>
    </w:pPr>
    <w:rPr>
      <w:rFonts w:ascii="Calibri" w:eastAsia="Arial Unicode MS" w:hAnsi="Calibri" w:cs="Calibri"/>
      <w:kern w:val="1"/>
      <w:sz w:val="22"/>
      <w:szCs w:val="22"/>
      <w:lang w:eastAsia="ar-SA"/>
    </w:rPr>
  </w:style>
  <w:style w:type="paragraph" w:customStyle="1" w:styleId="Standard">
    <w:name w:val="Standard"/>
    <w:rsid w:val="00DD18A1"/>
    <w:pPr>
      <w:suppressAutoHyphens/>
      <w:autoSpaceDN w:val="0"/>
      <w:spacing w:after="200" w:line="276" w:lineRule="auto"/>
      <w:textAlignment w:val="baseline"/>
    </w:pPr>
    <w:rPr>
      <w:rFonts w:ascii="Calibri" w:hAnsi="Calibri" w:cs="Calibri"/>
      <w:kern w:val="3"/>
      <w:sz w:val="22"/>
      <w:szCs w:val="22"/>
      <w:lang w:eastAsia="en-US"/>
    </w:rPr>
  </w:style>
  <w:style w:type="character" w:styleId="HTMLCode">
    <w:name w:val="HTML Code"/>
    <w:uiPriority w:val="99"/>
    <w:semiHidden/>
    <w:unhideWhenUsed/>
    <w:rsid w:val="0055030C"/>
    <w:rPr>
      <w:rFonts w:ascii="Courier" w:eastAsia="Times New Roman" w:hAnsi="Courier" w:cs="Courier"/>
      <w:sz w:val="20"/>
      <w:szCs w:val="20"/>
    </w:rPr>
  </w:style>
  <w:style w:type="character" w:styleId="Hyperlink">
    <w:name w:val="Hyperlink"/>
    <w:uiPriority w:val="99"/>
    <w:semiHidden/>
    <w:unhideWhenUsed/>
    <w:rsid w:val="004C353B"/>
    <w:rPr>
      <w:color w:val="0000FF"/>
      <w:u w:val="single"/>
    </w:rPr>
  </w:style>
  <w:style w:type="character" w:styleId="FollowedHyperlink">
    <w:name w:val="FollowedHyperlink"/>
    <w:uiPriority w:val="99"/>
    <w:semiHidden/>
    <w:unhideWhenUsed/>
    <w:rsid w:val="0074005D"/>
    <w:rPr>
      <w:color w:val="800080"/>
      <w:u w:val="single"/>
    </w:rPr>
  </w:style>
  <w:style w:type="table" w:styleId="TableGrid">
    <w:name w:val="Table Grid"/>
    <w:basedOn w:val="TableNormal"/>
    <w:uiPriority w:val="59"/>
    <w:rsid w:val="00864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7BC5"/>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qFormat/>
    <w:rsid w:val="00C5144A"/>
    <w:pPr>
      <w:ind w:left="720"/>
      <w:contextualSpacing/>
    </w:pPr>
  </w:style>
  <w:style w:type="paragraph" w:styleId="NormalWeb">
    <w:name w:val="Normal (Web)"/>
    <w:basedOn w:val="Normal"/>
    <w:uiPriority w:val="99"/>
    <w:semiHidden/>
    <w:unhideWhenUsed/>
    <w:rsid w:val="00C5070A"/>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Arial Unicode MS" w:hAnsi="Calibri" w:cs="Calibri"/>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DefaultParagraphFont">
    <w:name w:val="WW-Default Paragraph Font"/>
  </w:style>
  <w:style w:type="character" w:customStyle="1" w:styleId="BalloonTextChar">
    <w:name w:val="Balloon Text Char"/>
    <w:rPr>
      <w:rFonts w:ascii="Tahoma" w:hAnsi="Tahoma" w:cs="Tahoma"/>
      <w:sz w:val="16"/>
      <w:szCs w:val="16"/>
    </w:rPr>
  </w:style>
  <w:style w:type="character" w:customStyle="1" w:styleId="HeaderChar">
    <w:name w:val="Header Char"/>
    <w:basedOn w:val="WW-DefaultParagraphFont"/>
  </w:style>
  <w:style w:type="character" w:customStyle="1" w:styleId="FooterChar">
    <w:name w:val="Footer Char"/>
    <w:basedOn w:val="WW-DefaultParagraphFont"/>
    <w:uiPriority w:val="99"/>
  </w:style>
  <w:style w:type="character" w:customStyle="1" w:styleId="ListLabel1">
    <w:name w:val="ListLabel 1"/>
    <w:rPr>
      <w:rFonts w:cs="Courier New"/>
    </w:rPr>
  </w:style>
  <w:style w:type="character" w:customStyle="1" w:styleId="ListLabel2">
    <w:name w:val="ListLabel 2"/>
    <w:rPr>
      <w:rFonts w:cs="OpenSymbol"/>
    </w:rPr>
  </w:style>
  <w:style w:type="paragraph" w:customStyle="1" w:styleId="Heading">
    <w:name w:val="Heading"/>
    <w:basedOn w:val="Normal"/>
    <w:next w:val="BodyText"/>
    <w:pPr>
      <w:keepNext/>
      <w:spacing w:before="240" w:after="120"/>
    </w:pPr>
    <w:rPr>
      <w:rFonts w:ascii="Arial" w:hAnsi="Arial"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MediumGrid1-Accent21">
    <w:name w:val="Medium Grid 1 - Accent 21"/>
    <w:basedOn w:val="Normal"/>
    <w:qFormat/>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customStyle="1" w:styleId="MediumGrid21">
    <w:name w:val="Medium Grid 21"/>
    <w:qFormat/>
    <w:pPr>
      <w:suppressAutoHyphens/>
      <w:spacing w:line="100" w:lineRule="atLeast"/>
    </w:pPr>
    <w:rPr>
      <w:rFonts w:ascii="Calibri" w:eastAsia="Arial Unicode MS" w:hAnsi="Calibri" w:cs="Calibri"/>
      <w:kern w:val="1"/>
      <w:sz w:val="22"/>
      <w:szCs w:val="22"/>
      <w:lang w:eastAsia="ar-SA"/>
    </w:rPr>
  </w:style>
  <w:style w:type="paragraph" w:customStyle="1" w:styleId="Standard">
    <w:name w:val="Standard"/>
    <w:rsid w:val="00DD18A1"/>
    <w:pPr>
      <w:suppressAutoHyphens/>
      <w:autoSpaceDN w:val="0"/>
      <w:spacing w:after="200" w:line="276" w:lineRule="auto"/>
      <w:textAlignment w:val="baseline"/>
    </w:pPr>
    <w:rPr>
      <w:rFonts w:ascii="Calibri" w:hAnsi="Calibri" w:cs="Calibri"/>
      <w:kern w:val="3"/>
      <w:sz w:val="22"/>
      <w:szCs w:val="22"/>
      <w:lang w:eastAsia="en-US"/>
    </w:rPr>
  </w:style>
  <w:style w:type="character" w:styleId="HTMLCode">
    <w:name w:val="HTML Code"/>
    <w:uiPriority w:val="99"/>
    <w:semiHidden/>
    <w:unhideWhenUsed/>
    <w:rsid w:val="0055030C"/>
    <w:rPr>
      <w:rFonts w:ascii="Courier" w:eastAsia="Times New Roman" w:hAnsi="Courier" w:cs="Courier"/>
      <w:sz w:val="20"/>
      <w:szCs w:val="20"/>
    </w:rPr>
  </w:style>
  <w:style w:type="character" w:styleId="Hyperlink">
    <w:name w:val="Hyperlink"/>
    <w:uiPriority w:val="99"/>
    <w:semiHidden/>
    <w:unhideWhenUsed/>
    <w:rsid w:val="004C353B"/>
    <w:rPr>
      <w:color w:val="0000FF"/>
      <w:u w:val="single"/>
    </w:rPr>
  </w:style>
  <w:style w:type="character" w:styleId="FollowedHyperlink">
    <w:name w:val="FollowedHyperlink"/>
    <w:uiPriority w:val="99"/>
    <w:semiHidden/>
    <w:unhideWhenUsed/>
    <w:rsid w:val="0074005D"/>
    <w:rPr>
      <w:color w:val="800080"/>
      <w:u w:val="single"/>
    </w:rPr>
  </w:style>
  <w:style w:type="table" w:styleId="TableGrid">
    <w:name w:val="Table Grid"/>
    <w:basedOn w:val="TableNormal"/>
    <w:uiPriority w:val="59"/>
    <w:rsid w:val="00864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7BC5"/>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qFormat/>
    <w:rsid w:val="00C5144A"/>
    <w:pPr>
      <w:ind w:left="720"/>
      <w:contextualSpacing/>
    </w:pPr>
  </w:style>
  <w:style w:type="paragraph" w:styleId="NormalWeb">
    <w:name w:val="Normal (Web)"/>
    <w:basedOn w:val="Normal"/>
    <w:uiPriority w:val="99"/>
    <w:semiHidden/>
    <w:unhideWhenUsed/>
    <w:rsid w:val="00C5070A"/>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7654">
      <w:bodyDiv w:val="1"/>
      <w:marLeft w:val="0"/>
      <w:marRight w:val="0"/>
      <w:marTop w:val="0"/>
      <w:marBottom w:val="0"/>
      <w:divBdr>
        <w:top w:val="none" w:sz="0" w:space="0" w:color="auto"/>
        <w:left w:val="none" w:sz="0" w:space="0" w:color="auto"/>
        <w:bottom w:val="none" w:sz="0" w:space="0" w:color="auto"/>
        <w:right w:val="none" w:sz="0" w:space="0" w:color="auto"/>
      </w:divBdr>
    </w:div>
    <w:div w:id="527256018">
      <w:bodyDiv w:val="1"/>
      <w:marLeft w:val="0"/>
      <w:marRight w:val="0"/>
      <w:marTop w:val="0"/>
      <w:marBottom w:val="0"/>
      <w:divBdr>
        <w:top w:val="none" w:sz="0" w:space="0" w:color="auto"/>
        <w:left w:val="none" w:sz="0" w:space="0" w:color="auto"/>
        <w:bottom w:val="none" w:sz="0" w:space="0" w:color="auto"/>
        <w:right w:val="none" w:sz="0" w:space="0" w:color="auto"/>
      </w:divBdr>
    </w:div>
    <w:div w:id="546645504">
      <w:bodyDiv w:val="1"/>
      <w:marLeft w:val="0"/>
      <w:marRight w:val="0"/>
      <w:marTop w:val="0"/>
      <w:marBottom w:val="0"/>
      <w:divBdr>
        <w:top w:val="none" w:sz="0" w:space="0" w:color="auto"/>
        <w:left w:val="none" w:sz="0" w:space="0" w:color="auto"/>
        <w:bottom w:val="none" w:sz="0" w:space="0" w:color="auto"/>
        <w:right w:val="none" w:sz="0" w:space="0" w:color="auto"/>
      </w:divBdr>
    </w:div>
    <w:div w:id="83252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D4BE5-D7ED-47A3-9F39-31534297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Doornbos</dc:creator>
  <cp:lastModifiedBy>Fola</cp:lastModifiedBy>
  <cp:revision>3</cp:revision>
  <cp:lastPrinted>2018-04-02T22:06:00Z</cp:lastPrinted>
  <dcterms:created xsi:type="dcterms:W3CDTF">2019-11-08T23:07:00Z</dcterms:created>
  <dcterms:modified xsi:type="dcterms:W3CDTF">2019-11-08T23:39:00Z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